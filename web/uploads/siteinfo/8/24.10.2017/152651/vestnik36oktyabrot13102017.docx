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F9" w:rsidRDefault="006538F9" w:rsidP="00670E9F">
      <w:pPr>
        <w:ind w:left="284"/>
        <w:rPr>
          <w:lang w:eastAsia="ru-RU"/>
        </w:rPr>
      </w:pPr>
    </w:p>
    <w:p w:rsidR="006538F9" w:rsidRPr="00774369" w:rsidRDefault="00F15FB2" w:rsidP="00670E9F">
      <w:pPr>
        <w:spacing w:line="240" w:lineRule="auto"/>
        <w:ind w:left="284"/>
        <w:jc w:val="center"/>
        <w:rPr>
          <w:rFonts w:ascii="Impact" w:eastAsia="Times New Roman" w:hAnsi="Impact" w:cs="Courier New"/>
          <w:b/>
          <w:lang w:val="en-US" w:eastAsia="ru-RU"/>
        </w:rPr>
      </w:pPr>
      <w:r w:rsidRPr="00F15FB2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19" o:spid="_x0000_s1040" style="position:absolute;left:0;text-align:left;margin-left:-16.05pt;margin-top:2.25pt;width:309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">
            <v:shadow on="t" opacity=".5" offset="6pt,-6pt"/>
            <v:textbox>
              <w:txbxContent>
                <w:p w:rsidR="00151467" w:rsidRDefault="00151467" w:rsidP="006538F9">
                  <w:pPr>
                    <w:jc w:val="center"/>
                  </w:pPr>
                  <w:r>
                    <w:t>РАСПРОСТРАНЯЕТСЯ БЕСПЛАТНО</w:t>
                  </w:r>
                </w:p>
              </w:txbxContent>
            </v:textbox>
          </v:roundrect>
        </w:pict>
      </w: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i/>
          <w:lang w:eastAsia="ru-RU"/>
        </w:rPr>
      </w:pP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i/>
          <w:sz w:val="96"/>
          <w:szCs w:val="96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anchor distT="0" distB="0" distL="114935" distR="114935" simplePos="0" relativeHeight="251672576" behindDoc="0" locked="0" layoutInCell="1" allowOverlap="1">
            <wp:simplePos x="0" y="0"/>
            <wp:positionH relativeFrom="column">
              <wp:posOffset>4349115</wp:posOffset>
            </wp:positionH>
            <wp:positionV relativeFrom="paragraph">
              <wp:posOffset>101600</wp:posOffset>
            </wp:positionV>
            <wp:extent cx="1609725" cy="1905000"/>
            <wp:effectExtent l="19050" t="19050" r="28575" b="19050"/>
            <wp:wrapNone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05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4369">
        <w:rPr>
          <w:rFonts w:ascii="Impact" w:eastAsia="Times New Roman" w:hAnsi="Impact" w:cs="Courier New"/>
          <w:b/>
          <w:i/>
          <w:sz w:val="96"/>
          <w:szCs w:val="96"/>
          <w:lang w:eastAsia="ru-RU"/>
        </w:rPr>
        <w:t>ВЕСТНИК</w:t>
      </w: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i/>
          <w:sz w:val="96"/>
          <w:szCs w:val="96"/>
          <w:lang w:eastAsia="ru-RU"/>
        </w:rPr>
      </w:pPr>
      <w:r w:rsidRPr="00774369">
        <w:rPr>
          <w:rFonts w:ascii="Impact" w:eastAsia="Times New Roman" w:hAnsi="Impact" w:cs="Courier New"/>
          <w:b/>
          <w:i/>
          <w:sz w:val="96"/>
          <w:szCs w:val="96"/>
          <w:lang w:eastAsia="ru-RU"/>
        </w:rPr>
        <w:t>ШАРЬИНСКОГО</w:t>
      </w:r>
    </w:p>
    <w:p w:rsidR="006538F9" w:rsidRPr="00774369" w:rsidRDefault="006538F9" w:rsidP="00670E9F">
      <w:pPr>
        <w:spacing w:line="240" w:lineRule="auto"/>
        <w:ind w:left="284"/>
        <w:rPr>
          <w:rFonts w:ascii="Impact" w:eastAsia="Times New Roman" w:hAnsi="Impact" w:cs="Courier New"/>
          <w:b/>
          <w:sz w:val="28"/>
          <w:szCs w:val="28"/>
          <w:lang w:eastAsia="ru-RU"/>
        </w:rPr>
      </w:pPr>
      <w:r w:rsidRPr="00774369">
        <w:rPr>
          <w:rFonts w:ascii="Impact" w:eastAsia="Times New Roman" w:hAnsi="Impact" w:cs="Courier New"/>
          <w:b/>
          <w:i/>
          <w:sz w:val="96"/>
          <w:szCs w:val="96"/>
          <w:lang w:eastAsia="ru-RU"/>
        </w:rPr>
        <w:t xml:space="preserve"> РАЙОНА</w:t>
      </w:r>
    </w:p>
    <w:p w:rsidR="006538F9" w:rsidRPr="00774369" w:rsidRDefault="006538F9" w:rsidP="00670E9F">
      <w:pP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  <w:r w:rsidRPr="00774369">
        <w:rPr>
          <w:rFonts w:eastAsia="Times New Roman"/>
          <w:b/>
          <w:i/>
          <w:sz w:val="28"/>
          <w:szCs w:val="28"/>
          <w:lang w:eastAsia="ru-RU"/>
        </w:rPr>
        <w:t>информационный бюллетень Шарьинского муниципального района</w:t>
      </w:r>
    </w:p>
    <w:p w:rsidR="006538F9" w:rsidRPr="00774369" w:rsidRDefault="006538F9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  <w:r w:rsidRPr="00774369">
        <w:rPr>
          <w:rFonts w:eastAsia="Times New Roman"/>
          <w:b/>
          <w:i/>
          <w:sz w:val="28"/>
          <w:szCs w:val="28"/>
          <w:lang w:eastAsia="ru-RU"/>
        </w:rPr>
        <w:t>Костромской области</w:t>
      </w:r>
    </w:p>
    <w:p w:rsidR="006538F9" w:rsidRPr="00774369" w:rsidRDefault="00F15FB2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  <w:r w:rsidRPr="00F15FB2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17" o:spid="_x0000_s1039" style="position:absolute;left:0;text-align:left;margin-left:-3.3pt;margin-top:2.1pt;width:472.5pt;height:4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" fillcolor="#666" strokecolor="#666" strokeweight="1pt">
            <v:fill color2="#ccc" angle="135" focus="50%" type="gradient"/>
            <v:shadow on="t" color="#7f7f7f" opacity=".5" offset="1pt"/>
            <v:textbox>
              <w:txbxContent>
                <w:p w:rsidR="00151467" w:rsidRPr="00374867" w:rsidRDefault="00151467" w:rsidP="006538F9">
                  <w:pPr>
                    <w:jc w:val="center"/>
                  </w:pPr>
                  <w:r>
                    <w:t>ОФИЦИАЛЬНОЕ ПЕЧАТНОЕ ИЗДАНИЕ ОРГАНОВ МЕСТНОГО САМОУПРАВЛЕНИЯ ШАРЬИНСКОГО МУНИЦИПАЛЬНОГО РАЙОНА</w:t>
                  </w:r>
                </w:p>
              </w:txbxContent>
            </v:textbox>
          </v:roundrect>
        </w:pict>
      </w:r>
    </w:p>
    <w:p w:rsidR="006538F9" w:rsidRPr="00774369" w:rsidRDefault="006538F9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6538F9" w:rsidP="00670E9F">
      <w:pPr>
        <w:pBdr>
          <w:bottom w:val="single" w:sz="4" w:space="1" w:color="auto"/>
        </w:pBdr>
        <w:spacing w:line="240" w:lineRule="auto"/>
        <w:ind w:left="284"/>
        <w:jc w:val="center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6538F9" w:rsidP="00B774F6">
      <w:pPr>
        <w:pBdr>
          <w:bottom w:val="single" w:sz="4" w:space="1" w:color="auto"/>
        </w:pBdr>
        <w:spacing w:line="240" w:lineRule="auto"/>
        <w:ind w:left="284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6538F9" w:rsidP="00B774F6">
      <w:pPr>
        <w:pBdr>
          <w:bottom w:val="single" w:sz="4" w:space="1" w:color="auto"/>
        </w:pBdr>
        <w:spacing w:line="240" w:lineRule="auto"/>
        <w:ind w:left="284"/>
        <w:rPr>
          <w:rFonts w:eastAsia="Times New Roman"/>
          <w:b/>
          <w:i/>
          <w:sz w:val="28"/>
          <w:szCs w:val="28"/>
          <w:lang w:eastAsia="ru-RU"/>
        </w:rPr>
      </w:pPr>
    </w:p>
    <w:p w:rsidR="006538F9" w:rsidRPr="00774369" w:rsidRDefault="00F15FB2" w:rsidP="00670E9F">
      <w:pPr>
        <w:spacing w:line="240" w:lineRule="auto"/>
        <w:ind w:left="284"/>
        <w:jc w:val="both"/>
        <w:rPr>
          <w:rFonts w:eastAsia="Times New Roman"/>
          <w:b/>
          <w:sz w:val="24"/>
          <w:szCs w:val="24"/>
          <w:lang w:eastAsia="ru-RU"/>
        </w:rPr>
      </w:pPr>
      <w:r w:rsidRPr="00F15FB2">
        <w:rPr>
          <w:rFonts w:eastAsia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6" o:spid="_x0000_s1038" type="#_x0000_t202" style="position:absolute;left:0;text-align:left;margin-left:327pt;margin-top:3.9pt;width:136.65pt;height:86.25pt;z-index:251673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" strokecolor="white" strokeweight=".5pt">
            <v:textbox inset="7.45pt,3.85pt,7.45pt,3.85pt">
              <w:txbxContent>
                <w:p w:rsidR="00151467" w:rsidRPr="00A05F86" w:rsidRDefault="00151467" w:rsidP="006538F9">
                  <w:pPr>
                    <w:spacing w:line="240" w:lineRule="auto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A05F86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№ </w:t>
                  </w:r>
                  <w:r w:rsidR="00855DC0">
                    <w:rPr>
                      <w:rFonts w:ascii="Arial" w:hAnsi="Arial" w:cs="Arial"/>
                      <w:b/>
                      <w:sz w:val="40"/>
                      <w:szCs w:val="40"/>
                    </w:rPr>
                    <w:t>36</w:t>
                  </w:r>
                </w:p>
                <w:p w:rsidR="00151467" w:rsidRDefault="00855DC0" w:rsidP="006538F9">
                  <w:pPr>
                    <w:spacing w:line="240" w:lineRule="auto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13</w:t>
                  </w:r>
                  <w:r w:rsidR="00151467">
                    <w:rPr>
                      <w:rFonts w:ascii="Arial" w:hAnsi="Arial" w:cs="Arial"/>
                      <w:b/>
                      <w:sz w:val="40"/>
                      <w:szCs w:val="40"/>
                    </w:rPr>
                    <w:t xml:space="preserve"> октября</w:t>
                  </w:r>
                </w:p>
                <w:p w:rsidR="00151467" w:rsidRPr="00A05F86" w:rsidRDefault="00151467" w:rsidP="006538F9">
                  <w:pPr>
                    <w:spacing w:line="240" w:lineRule="auto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sz w:val="40"/>
                      <w:szCs w:val="40"/>
                    </w:rPr>
                    <w:t>2017 года</w:t>
                  </w:r>
                </w:p>
              </w:txbxContent>
            </v:textbox>
          </v:shape>
        </w:pict>
      </w:r>
    </w:p>
    <w:p w:rsidR="006538F9" w:rsidRPr="00774369" w:rsidRDefault="006538F9" w:rsidP="00670E9F">
      <w:pPr>
        <w:spacing w:line="240" w:lineRule="auto"/>
        <w:ind w:left="284"/>
        <w:jc w:val="right"/>
        <w:rPr>
          <w:rFonts w:eastAsia="Times New Roman"/>
          <w:b/>
          <w:sz w:val="24"/>
          <w:szCs w:val="24"/>
          <w:lang w:eastAsia="ru-RU"/>
        </w:rPr>
      </w:pPr>
    </w:p>
    <w:p w:rsidR="006538F9" w:rsidRPr="00774369" w:rsidRDefault="006538F9" w:rsidP="00670E9F">
      <w:pPr>
        <w:spacing w:line="240" w:lineRule="auto"/>
        <w:ind w:left="284"/>
        <w:rPr>
          <w:rFonts w:eastAsia="Times New Roman"/>
          <w:sz w:val="24"/>
          <w:szCs w:val="24"/>
          <w:lang w:eastAsia="ru-RU"/>
        </w:rPr>
      </w:pPr>
    </w:p>
    <w:p w:rsidR="006538F9" w:rsidRPr="00774369" w:rsidRDefault="006538F9" w:rsidP="00670E9F">
      <w:pPr>
        <w:tabs>
          <w:tab w:val="left" w:pos="525"/>
          <w:tab w:val="left" w:pos="945"/>
        </w:tabs>
        <w:spacing w:line="240" w:lineRule="auto"/>
        <w:ind w:left="284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6538F9" w:rsidRPr="00774369" w:rsidRDefault="006538F9" w:rsidP="00670E9F">
      <w:pPr>
        <w:tabs>
          <w:tab w:val="left" w:pos="525"/>
          <w:tab w:val="left" w:pos="945"/>
        </w:tabs>
        <w:spacing w:line="240" w:lineRule="auto"/>
        <w:ind w:left="284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6538F9" w:rsidRPr="00774369" w:rsidRDefault="006538F9" w:rsidP="00670E9F">
      <w:pPr>
        <w:tabs>
          <w:tab w:val="left" w:pos="525"/>
          <w:tab w:val="left" w:pos="945"/>
        </w:tabs>
        <w:spacing w:line="240" w:lineRule="auto"/>
        <w:ind w:left="284"/>
        <w:jc w:val="both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6538F9" w:rsidRPr="00774369" w:rsidRDefault="00F15FB2" w:rsidP="00670E9F">
      <w:pPr>
        <w:pBdr>
          <w:bottom w:val="single" w:sz="4" w:space="1" w:color="auto"/>
        </w:pBdr>
        <w:tabs>
          <w:tab w:val="left" w:pos="525"/>
          <w:tab w:val="left" w:pos="945"/>
        </w:tabs>
        <w:spacing w:line="240" w:lineRule="auto"/>
        <w:ind w:left="284"/>
        <w:jc w:val="center"/>
        <w:rPr>
          <w:rFonts w:ascii="Arial" w:eastAsia="Times New Roman" w:hAnsi="Arial" w:cs="Arial"/>
          <w:b/>
          <w:i/>
          <w:sz w:val="32"/>
          <w:szCs w:val="32"/>
          <w:lang w:eastAsia="ru-RU"/>
        </w:rPr>
      </w:pPr>
      <w:r w:rsidRPr="00F15FB2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15" o:spid="_x0000_s1041" style="position:absolute;left:0;text-align:left;margin-left:122.7pt;margin-top:3.1pt;width:214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">
            <v:shadow on="t" opacity=".5" offset="-6pt,6pt"/>
            <v:textbox>
              <w:txbxContent>
                <w:p w:rsidR="00151467" w:rsidRPr="00A05F86" w:rsidRDefault="00151467" w:rsidP="006538F9">
                  <w:pPr>
                    <w:pBdr>
                      <w:bottom w:val="single" w:sz="4" w:space="1" w:color="auto"/>
                    </w:pBdr>
                    <w:tabs>
                      <w:tab w:val="left" w:pos="525"/>
                      <w:tab w:val="left" w:pos="945"/>
                    </w:tabs>
                    <w:jc w:val="center"/>
                    <w:rPr>
                      <w:rFonts w:ascii="Berlin Sans FB" w:hAnsi="Berlin Sans FB" w:cs="Arial"/>
                      <w:b/>
                      <w:i/>
                      <w:sz w:val="32"/>
                      <w:szCs w:val="32"/>
                    </w:rPr>
                  </w:pPr>
                  <w:r w:rsidRPr="00A05F86">
                    <w:rPr>
                      <w:rFonts w:ascii="Arial" w:hAnsi="Arial" w:cs="Arial"/>
                      <w:b/>
                      <w:i/>
                      <w:sz w:val="32"/>
                      <w:szCs w:val="32"/>
                    </w:rPr>
                    <w:t>ИНФОРМАЦИЯ</w:t>
                  </w:r>
                </w:p>
                <w:p w:rsidR="00151467" w:rsidRDefault="00151467" w:rsidP="006538F9"/>
              </w:txbxContent>
            </v:textbox>
          </v:roundrect>
        </w:pict>
      </w:r>
    </w:p>
    <w:p w:rsidR="006538F9" w:rsidRDefault="006538F9" w:rsidP="00670E9F">
      <w:pPr>
        <w:ind w:left="284"/>
        <w:rPr>
          <w:rFonts w:ascii="Arial" w:eastAsia="Andale Sans UI" w:hAnsi="Arial" w:cs="Arial"/>
          <w:b/>
          <w:bCs/>
          <w:kern w:val="2"/>
        </w:rPr>
      </w:pPr>
    </w:p>
    <w:p w:rsidR="00F46E6A" w:rsidRDefault="00F46E6A" w:rsidP="004A5B4E">
      <w:pPr>
        <w:spacing w:line="240" w:lineRule="auto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t>АДМИНИСТРАЦИЯ ШАРЬИНСКОГО МУНИЦИПАЛЬНОГО РАЙОНА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t>КОСТРОМСКОЙ ОБЛАСТИ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b/>
          <w:sz w:val="24"/>
          <w:szCs w:val="24"/>
        </w:rPr>
      </w:pPr>
      <w:r w:rsidRPr="004A5B4E">
        <w:rPr>
          <w:rFonts w:eastAsia="Calibri"/>
          <w:b/>
          <w:sz w:val="24"/>
          <w:szCs w:val="24"/>
        </w:rPr>
        <w:t>ПОСТАНОВЛЕНИЕ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t>«10» октября 2017 г. № 274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b/>
          <w:sz w:val="24"/>
          <w:szCs w:val="24"/>
        </w:rPr>
      </w:pPr>
      <w:r w:rsidRPr="004A5B4E">
        <w:rPr>
          <w:rFonts w:eastAsia="Calibri"/>
          <w:b/>
          <w:sz w:val="24"/>
          <w:szCs w:val="24"/>
        </w:rPr>
        <w:t>О внесении изменений в приложение к Постановлению администрации Шарьинского муниципального района Костромской области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4A5B4E">
        <w:rPr>
          <w:rFonts w:eastAsia="Calibri"/>
          <w:b/>
          <w:sz w:val="24"/>
          <w:szCs w:val="24"/>
        </w:rPr>
        <w:t>от 14 сентября 2017 г.  №  241</w:t>
      </w: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rFonts w:eastAsia="Calibri"/>
          <w:b/>
          <w:sz w:val="24"/>
          <w:szCs w:val="24"/>
        </w:rPr>
        <w:t xml:space="preserve"> </w:t>
      </w:r>
    </w:p>
    <w:p w:rsidR="008C180A" w:rsidRPr="004A5B4E" w:rsidRDefault="008C180A" w:rsidP="004A5B4E">
      <w:pPr>
        <w:suppressAutoHyphens/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proofErr w:type="gramStart"/>
      <w:r w:rsidRPr="004A5B4E">
        <w:rPr>
          <w:rFonts w:eastAsia="Calibri"/>
          <w:sz w:val="24"/>
          <w:szCs w:val="24"/>
        </w:rPr>
        <w:t>В целях сокращения сроков  прохождения административных процедур предоставления муниципальных услуг,  в соответствии с Федеральным законом от 27.07.2010 № 210-ФЗ «Об организации предоставления  государственных и муниципальных услуг», распоряжением администрации Костромской области от 21.07.2015 г. № 152-ра "Об утверждении плана мероприятий "Сокращение сроков прохождения административных процедур на 2015-2017 годы в сфере инвестиционной и предпринимательской деятельности", руководствуясь п. 18.4 части 1 ст. 36, ст.38</w:t>
      </w:r>
      <w:proofErr w:type="gramEnd"/>
      <w:r w:rsidRPr="004A5B4E">
        <w:rPr>
          <w:rFonts w:eastAsia="Calibri"/>
          <w:sz w:val="24"/>
          <w:szCs w:val="24"/>
        </w:rPr>
        <w:t xml:space="preserve">, ст.42 Устава муниципального образования </w:t>
      </w:r>
      <w:proofErr w:type="spellStart"/>
      <w:r w:rsidRPr="004A5B4E">
        <w:rPr>
          <w:rFonts w:eastAsia="Calibri"/>
          <w:sz w:val="24"/>
          <w:szCs w:val="24"/>
        </w:rPr>
        <w:t>Шарьинский</w:t>
      </w:r>
      <w:proofErr w:type="spellEnd"/>
      <w:r w:rsidRPr="004A5B4E">
        <w:rPr>
          <w:rFonts w:eastAsia="Calibri"/>
          <w:sz w:val="24"/>
          <w:szCs w:val="24"/>
        </w:rPr>
        <w:t xml:space="preserve"> муниципальный район Костромской области, администрация Шарьинского муниципального района Костромской области</w:t>
      </w:r>
    </w:p>
    <w:p w:rsidR="008C180A" w:rsidRDefault="008C180A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lastRenderedPageBreak/>
        <w:t>ПОСТАНОВЛЯЕТ:</w:t>
      </w: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rFonts w:eastAsia="Calibri"/>
          <w:sz w:val="24"/>
          <w:szCs w:val="24"/>
        </w:rPr>
      </w:pPr>
    </w:p>
    <w:p w:rsidR="008C180A" w:rsidRPr="004A5B4E" w:rsidRDefault="008C180A" w:rsidP="004A5B4E">
      <w:pPr>
        <w:suppressAutoHyphens/>
        <w:spacing w:line="240" w:lineRule="auto"/>
        <w:ind w:firstLine="709"/>
        <w:contextualSpacing/>
        <w:jc w:val="both"/>
        <w:rPr>
          <w:rFonts w:eastAsia="Calibri"/>
          <w:b/>
          <w:sz w:val="24"/>
          <w:szCs w:val="24"/>
        </w:rPr>
      </w:pPr>
      <w:r w:rsidRPr="004A5B4E">
        <w:rPr>
          <w:rFonts w:eastAsia="Calibri"/>
          <w:sz w:val="24"/>
          <w:szCs w:val="24"/>
        </w:rPr>
        <w:t>1. Внести следующие  изменения в приложение к  постановлению администрации Шарьинского муниципального района Костромской области от 14 сентября 2017 года № 241 «Об утверждении административного регламента предоставления муниципальной услуги «Подготовка и выдача градостроительного плана земельного участка, в том числе в электронном виде» на территории Шарьинского муниципального района Костромской области»:</w:t>
      </w:r>
    </w:p>
    <w:p w:rsidR="008C180A" w:rsidRPr="004A5B4E" w:rsidRDefault="008C180A" w:rsidP="004A5B4E">
      <w:pPr>
        <w:suppressAutoHyphens/>
        <w:spacing w:line="240" w:lineRule="auto"/>
        <w:ind w:firstLine="709"/>
        <w:contextualSpacing/>
        <w:jc w:val="both"/>
        <w:rPr>
          <w:rFonts w:eastAsia="Calibri"/>
          <w:i/>
          <w:iCs/>
          <w:sz w:val="24"/>
          <w:szCs w:val="24"/>
        </w:rPr>
      </w:pPr>
      <w:r w:rsidRPr="004A5B4E">
        <w:rPr>
          <w:rFonts w:eastAsia="Calibri"/>
          <w:sz w:val="24"/>
          <w:szCs w:val="24"/>
        </w:rPr>
        <w:t>1) пункт 10 Административного регламента изложить в следующей редакции: «10. Муниципальная услуга предоставляется администрацией Шарьинского муниципального района».</w:t>
      </w:r>
    </w:p>
    <w:p w:rsidR="008C180A" w:rsidRPr="004A5B4E" w:rsidRDefault="008C180A" w:rsidP="004A5B4E">
      <w:pPr>
        <w:suppressAutoHyphens/>
        <w:autoSpaceDE w:val="0"/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t>2)  пункт 12 Административного регламента изложить в следующей редакции:</w:t>
      </w:r>
      <w:r w:rsidRPr="004A5B4E">
        <w:rPr>
          <w:rFonts w:eastAsia="Calibri"/>
          <w:bCs/>
          <w:sz w:val="24"/>
          <w:szCs w:val="24"/>
        </w:rPr>
        <w:t xml:space="preserve"> «12. Муниципальная услуга предоставляется в срок, не превышающий  6 календарных дней, </w:t>
      </w:r>
      <w:r w:rsidRPr="004A5B4E">
        <w:rPr>
          <w:rFonts w:eastAsia="Calibri"/>
          <w:sz w:val="24"/>
          <w:szCs w:val="24"/>
        </w:rPr>
        <w:t xml:space="preserve">исчисляемых со дня регистрации в </w:t>
      </w:r>
      <w:r w:rsidRPr="004A5B4E">
        <w:rPr>
          <w:rFonts w:eastAsia="Calibri"/>
          <w:iCs/>
          <w:sz w:val="24"/>
          <w:szCs w:val="24"/>
        </w:rPr>
        <w:t xml:space="preserve">администрации Шарьинского муниципального района </w:t>
      </w:r>
      <w:r w:rsidRPr="004A5B4E">
        <w:rPr>
          <w:rFonts w:eastAsia="Calibri"/>
          <w:bCs/>
          <w:sz w:val="24"/>
          <w:szCs w:val="24"/>
        </w:rPr>
        <w:t>заявления заявителя.</w:t>
      </w:r>
    </w:p>
    <w:p w:rsidR="008C180A" w:rsidRPr="004A5B4E" w:rsidRDefault="008C180A" w:rsidP="004A5B4E">
      <w:pPr>
        <w:suppressAutoHyphens/>
        <w:autoSpaceDE w:val="0"/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rFonts w:eastAsia="Calibri"/>
          <w:bCs/>
          <w:sz w:val="24"/>
          <w:szCs w:val="24"/>
        </w:rPr>
        <w:t>В случае непредставления ответа на межведомственный запрос в срок, установленный административным регламентом предоставления муниципальной услуги, срок предоставления муниципальной услуги  продлевается на срок подготовки и направления ответа на межведомственный запрос».</w:t>
      </w: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t>2. Настоящее постановление вступает в силу с момента опубликования в информационном бюллетене «Вестник Шарьинского района».</w:t>
      </w: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t xml:space="preserve">Глава Шарьинского </w:t>
      </w: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rFonts w:eastAsia="Calibri"/>
          <w:sz w:val="24"/>
          <w:szCs w:val="24"/>
        </w:rPr>
        <w:t xml:space="preserve">муниципального района                                                                  Н.С. </w:t>
      </w:r>
      <w:proofErr w:type="spellStart"/>
      <w:r w:rsidRPr="004A5B4E">
        <w:rPr>
          <w:rFonts w:eastAsia="Calibri"/>
          <w:sz w:val="24"/>
          <w:szCs w:val="24"/>
        </w:rPr>
        <w:t>Глушаков</w:t>
      </w:r>
      <w:proofErr w:type="spellEnd"/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</w:p>
    <w:p w:rsidR="00855DC0" w:rsidRDefault="00855DC0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3202B1" w:rsidRPr="004A5B4E" w:rsidRDefault="003202B1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АДМИНИСТРАЦИЯ ШАРЬИНСКОГО МУНИЦИПАЛЬНОГО РАЙОНА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КОСТРОМСКОЙ ОБЛАСТИ</w:t>
      </w:r>
    </w:p>
    <w:p w:rsidR="004A5B4E" w:rsidRDefault="004A5B4E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ПОСТАНОВЛЕНИЕ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«10» октября 2017 г. № 275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О внесении изменений в приложение к постановлению администрации Шарьинского муниципального района Костромской области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от 29 июня  2016 г. №  103</w:t>
      </w:r>
    </w:p>
    <w:p w:rsidR="008C180A" w:rsidRPr="004A5B4E" w:rsidRDefault="008C180A" w:rsidP="004A5B4E">
      <w:pPr>
        <w:pStyle w:val="3b"/>
        <w:shd w:val="clear" w:color="auto" w:fill="auto"/>
        <w:spacing w:before="0" w:after="0"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proofErr w:type="gramStart"/>
      <w:r w:rsidRPr="004A5B4E">
        <w:rPr>
          <w:sz w:val="24"/>
          <w:szCs w:val="24"/>
        </w:rPr>
        <w:t xml:space="preserve">В целях сокращения сроков  прохождения административных процедур предоставления муниципальных услуг,  в соответствии с Федеральным законом от 27.07.2010 № 210-ФЗ «Об организации предоставления  государственных и муниципальных услуг», с постановлением администрации Шарьинского муниципального района от 07 марта 2012 года № 87 «О порядке разработки и утверждения административных регламентов предоставления муниципальных услуг», руководствуясь п. 18.4 части 1 ст. 36, 38,42 Устава муниципального образования </w:t>
      </w:r>
      <w:proofErr w:type="spellStart"/>
      <w:r w:rsidRPr="004A5B4E">
        <w:rPr>
          <w:sz w:val="24"/>
          <w:szCs w:val="24"/>
        </w:rPr>
        <w:t>Шарьинский</w:t>
      </w:r>
      <w:proofErr w:type="spellEnd"/>
      <w:r w:rsidRPr="004A5B4E">
        <w:rPr>
          <w:sz w:val="24"/>
          <w:szCs w:val="24"/>
        </w:rPr>
        <w:t xml:space="preserve"> муниципальный</w:t>
      </w:r>
      <w:proofErr w:type="gramEnd"/>
      <w:r w:rsidRPr="004A5B4E">
        <w:rPr>
          <w:sz w:val="24"/>
          <w:szCs w:val="24"/>
        </w:rPr>
        <w:t xml:space="preserve"> район Костромской области</w:t>
      </w:r>
      <w:proofErr w:type="gramStart"/>
      <w:r w:rsidRPr="004A5B4E">
        <w:rPr>
          <w:sz w:val="24"/>
          <w:szCs w:val="24"/>
        </w:rPr>
        <w:t>.</w:t>
      </w:r>
      <w:proofErr w:type="gramEnd"/>
      <w:r w:rsidRPr="004A5B4E">
        <w:rPr>
          <w:sz w:val="24"/>
          <w:szCs w:val="24"/>
        </w:rPr>
        <w:t xml:space="preserve"> </w:t>
      </w:r>
      <w:proofErr w:type="gramStart"/>
      <w:r w:rsidRPr="004A5B4E">
        <w:rPr>
          <w:sz w:val="24"/>
          <w:szCs w:val="24"/>
        </w:rPr>
        <w:t>а</w:t>
      </w:r>
      <w:proofErr w:type="gramEnd"/>
      <w:r w:rsidRPr="004A5B4E">
        <w:rPr>
          <w:sz w:val="24"/>
          <w:szCs w:val="24"/>
        </w:rPr>
        <w:t>дминистрация Шарьинского муниципального района</w:t>
      </w:r>
    </w:p>
    <w:p w:rsidR="003202B1" w:rsidRPr="004A5B4E" w:rsidRDefault="003202B1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ПОСТАНОВЛЯЕТ:</w:t>
      </w: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8C180A" w:rsidRPr="004A5B4E" w:rsidRDefault="008C180A" w:rsidP="004A5B4E">
      <w:pPr>
        <w:suppressAutoHyphens/>
        <w:spacing w:line="240" w:lineRule="auto"/>
        <w:ind w:firstLine="709"/>
        <w:contextualSpacing/>
        <w:jc w:val="both"/>
        <w:rPr>
          <w:b/>
          <w:sz w:val="24"/>
          <w:szCs w:val="24"/>
        </w:rPr>
      </w:pPr>
      <w:r w:rsidRPr="004A5B4E">
        <w:rPr>
          <w:sz w:val="24"/>
          <w:szCs w:val="24"/>
        </w:rPr>
        <w:t xml:space="preserve">1. </w:t>
      </w:r>
      <w:proofErr w:type="gramStart"/>
      <w:r w:rsidRPr="004A5B4E">
        <w:rPr>
          <w:sz w:val="24"/>
          <w:szCs w:val="24"/>
        </w:rPr>
        <w:t xml:space="preserve">Внести следующие  изменения в приложения к  постановлению администрации Шарьинского муниципального района Костромской области от 29 июня 2016 года   № 103 «Об </w:t>
      </w:r>
      <w:r w:rsidRPr="004A5B4E">
        <w:rPr>
          <w:sz w:val="24"/>
          <w:szCs w:val="24"/>
        </w:rPr>
        <w:lastRenderedPageBreak/>
        <w:t>утверждении административного регламента предоставления муниципальной услуги «Получение (продление срока действия) разрешения на строительство, реконструкцию, капитальный ремонт объектов капитального строительства, в том числе в электронном виде» на территории Шарьинского муниципального района Костромской области»</w:t>
      </w:r>
      <w:r w:rsidRPr="004A5B4E">
        <w:rPr>
          <w:b/>
          <w:sz w:val="24"/>
          <w:szCs w:val="24"/>
        </w:rPr>
        <w:t>:</w:t>
      </w:r>
      <w:proofErr w:type="gramEnd"/>
    </w:p>
    <w:p w:rsidR="008C180A" w:rsidRPr="004A5B4E" w:rsidRDefault="008C180A" w:rsidP="004A5B4E">
      <w:pPr>
        <w:suppressAutoHyphens/>
        <w:autoSpaceDE w:val="0"/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sz w:val="24"/>
          <w:szCs w:val="24"/>
        </w:rPr>
        <w:t>1) пункт 12 Административного регламента изложить в следующей редакции:</w:t>
      </w:r>
      <w:r w:rsidRPr="004A5B4E">
        <w:rPr>
          <w:bCs/>
          <w:sz w:val="24"/>
          <w:szCs w:val="24"/>
        </w:rPr>
        <w:t xml:space="preserve"> «12. Муниципальная услуга предоставляется в срок, не превышающий 3 календарных дней, </w:t>
      </w:r>
      <w:r w:rsidRPr="004A5B4E">
        <w:rPr>
          <w:sz w:val="24"/>
          <w:szCs w:val="24"/>
        </w:rPr>
        <w:t xml:space="preserve">исчисляемых со дня регистрации в </w:t>
      </w:r>
      <w:r w:rsidRPr="004A5B4E">
        <w:rPr>
          <w:iCs/>
          <w:sz w:val="24"/>
          <w:szCs w:val="24"/>
        </w:rPr>
        <w:t>администрации Шарьинского муниципального района</w:t>
      </w:r>
      <w:r w:rsidRPr="004A5B4E">
        <w:rPr>
          <w:sz w:val="24"/>
          <w:szCs w:val="24"/>
        </w:rPr>
        <w:t xml:space="preserve"> </w:t>
      </w:r>
      <w:r w:rsidRPr="004A5B4E">
        <w:rPr>
          <w:bCs/>
          <w:sz w:val="24"/>
          <w:szCs w:val="24"/>
        </w:rPr>
        <w:t>заявления и комплекта документов заявителя, необходимых для предоставления муниципальной услуги.</w:t>
      </w:r>
    </w:p>
    <w:p w:rsidR="008C180A" w:rsidRPr="004A5B4E" w:rsidRDefault="008C180A" w:rsidP="004A5B4E">
      <w:pPr>
        <w:suppressAutoHyphens/>
        <w:autoSpaceDE w:val="0"/>
        <w:spacing w:line="240" w:lineRule="auto"/>
        <w:ind w:firstLine="709"/>
        <w:contextualSpacing/>
        <w:jc w:val="both"/>
        <w:rPr>
          <w:bCs/>
          <w:sz w:val="24"/>
          <w:szCs w:val="24"/>
        </w:rPr>
      </w:pPr>
      <w:r w:rsidRPr="004A5B4E">
        <w:rPr>
          <w:rFonts w:eastAsia="Calibri"/>
          <w:sz w:val="24"/>
          <w:szCs w:val="24"/>
        </w:rPr>
        <w:t>Внесение изменений в разрешение на строительство осуществляется в течение 3 дней,</w:t>
      </w:r>
      <w:r w:rsidRPr="004A5B4E">
        <w:rPr>
          <w:sz w:val="24"/>
          <w:szCs w:val="24"/>
        </w:rPr>
        <w:t xml:space="preserve"> исчисляемых со дня регистрации в </w:t>
      </w:r>
      <w:r w:rsidRPr="004A5B4E">
        <w:rPr>
          <w:iCs/>
          <w:sz w:val="24"/>
          <w:szCs w:val="24"/>
        </w:rPr>
        <w:t xml:space="preserve">администрации Шарьинского муниципального района </w:t>
      </w:r>
      <w:r w:rsidRPr="004A5B4E">
        <w:rPr>
          <w:bCs/>
          <w:sz w:val="24"/>
          <w:szCs w:val="24"/>
        </w:rPr>
        <w:t xml:space="preserve">уведомления </w:t>
      </w:r>
      <w:r w:rsidRPr="004A5B4E">
        <w:rPr>
          <w:rFonts w:eastAsia="Calibri"/>
          <w:sz w:val="24"/>
          <w:szCs w:val="24"/>
        </w:rPr>
        <w:t>в письменной форме о переходе к заявителю прав на земельные участки, права пользования недрами, об образовании земельного участка</w:t>
      </w:r>
      <w:r w:rsidRPr="004A5B4E">
        <w:rPr>
          <w:bCs/>
          <w:sz w:val="24"/>
          <w:szCs w:val="24"/>
        </w:rPr>
        <w:t xml:space="preserve">. </w:t>
      </w: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bCs/>
          <w:sz w:val="24"/>
          <w:szCs w:val="24"/>
        </w:rPr>
        <w:t>В случае непредставления ответа на межведомственный запрос в срок, установленный административным регламентом предоставления муниципальной услуги, срок предоставления муниципальной услуги  продлевается на срок подготовки и направления ответа на межведомственный запрос».</w:t>
      </w: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>2. Настоящее постановление вступает в силу с момента официального  опубликования в информационном бюллетене «Вестник Шарьинского района».</w:t>
      </w: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Глава Шарьинского </w:t>
      </w: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муниципального района                                                                  Н.С. </w:t>
      </w:r>
      <w:proofErr w:type="spellStart"/>
      <w:r w:rsidRPr="004A5B4E">
        <w:rPr>
          <w:sz w:val="24"/>
          <w:szCs w:val="24"/>
        </w:rPr>
        <w:t>Глушаков</w:t>
      </w:r>
      <w:proofErr w:type="spellEnd"/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3202B1" w:rsidRDefault="003202B1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АДМИНИСТРАЦИЯ ШАРЬИНСКОГО МУНИЦИПАЛЬНОГО РАЙОНА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КОСТРОМСКОЙ ОБЛАСТИ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ПОСТАНОВЛЕНИЕ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«10» октября 2017 г. № 276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О внесении изменений в приложение к постановлению администрации Шарьинского муниципального района Костромской области</w:t>
      </w:r>
    </w:p>
    <w:p w:rsidR="008C180A" w:rsidRPr="004A5B4E" w:rsidRDefault="008C180A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от 29 июня  2016 г. №  102</w:t>
      </w:r>
    </w:p>
    <w:p w:rsidR="008C180A" w:rsidRPr="004A5B4E" w:rsidRDefault="008C180A" w:rsidP="004A5B4E">
      <w:pPr>
        <w:pStyle w:val="3b"/>
        <w:shd w:val="clear" w:color="auto" w:fill="auto"/>
        <w:spacing w:before="0" w:after="0"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proofErr w:type="gramStart"/>
      <w:r w:rsidRPr="004A5B4E">
        <w:rPr>
          <w:sz w:val="24"/>
          <w:szCs w:val="24"/>
        </w:rPr>
        <w:t>В целях сокращения сроков  прохождения административных процедур предоставления муниципальных услуг,  в соответствии с Федеральным законом от 27.07.2010 № 210-ФЗ «Об организации предоставления  государственных и муниципальных услуг», с постановлением администрации Шарьинского муниципального района от 07 марта 2012 года № 87 «О порядке разработки и утверждения административных регламентов предоставления муниципальных услуг», руководствуясь п. 18.4 части 1 ст. 36, ст. 38, ст. 42 Устава муниципального</w:t>
      </w:r>
      <w:proofErr w:type="gramEnd"/>
      <w:r w:rsidRPr="004A5B4E">
        <w:rPr>
          <w:sz w:val="24"/>
          <w:szCs w:val="24"/>
        </w:rPr>
        <w:t xml:space="preserve"> образования </w:t>
      </w:r>
      <w:proofErr w:type="spellStart"/>
      <w:r w:rsidRPr="004A5B4E">
        <w:rPr>
          <w:sz w:val="24"/>
          <w:szCs w:val="24"/>
        </w:rPr>
        <w:t>Шарьинский</w:t>
      </w:r>
      <w:proofErr w:type="spellEnd"/>
      <w:r w:rsidRPr="004A5B4E">
        <w:rPr>
          <w:sz w:val="24"/>
          <w:szCs w:val="24"/>
        </w:rPr>
        <w:t xml:space="preserve"> муниципальный район Костромской области, администрация Шарьинского муниципального района </w:t>
      </w:r>
    </w:p>
    <w:p w:rsidR="008C180A" w:rsidRDefault="008C180A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ПОСТАНОВЛЯЕТ:</w:t>
      </w: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b/>
          <w:sz w:val="24"/>
          <w:szCs w:val="24"/>
        </w:rPr>
      </w:pPr>
      <w:r w:rsidRPr="004A5B4E">
        <w:rPr>
          <w:sz w:val="24"/>
          <w:szCs w:val="24"/>
        </w:rPr>
        <w:t xml:space="preserve">1. Внести следующие  изменения в приложения к  постановлению администрации Шарьинского муниципального района Костромской области от 29 июня 2016 года   № 102 «Об утверждении административного регламента предоставления муниципальной услуги «Получение разрешения на ввод в эксплуатацию объектов капитального строительства, в том числе в электронном виде» на территории Шарьинского муниципального района Костромской </w:t>
      </w:r>
      <w:r w:rsidRPr="004A5B4E">
        <w:rPr>
          <w:sz w:val="24"/>
          <w:szCs w:val="24"/>
        </w:rPr>
        <w:lastRenderedPageBreak/>
        <w:t>области»:</w:t>
      </w: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rFonts w:eastAsia="Calibri"/>
          <w:sz w:val="24"/>
          <w:szCs w:val="24"/>
        </w:rPr>
      </w:pPr>
      <w:r w:rsidRPr="004A5B4E">
        <w:rPr>
          <w:sz w:val="24"/>
          <w:szCs w:val="24"/>
        </w:rPr>
        <w:t>1) пункт 12 Административного регламента изложить в следующей      редакции:</w:t>
      </w:r>
      <w:r w:rsidRPr="004A5B4E">
        <w:rPr>
          <w:bCs/>
          <w:sz w:val="24"/>
          <w:szCs w:val="24"/>
        </w:rPr>
        <w:t xml:space="preserve"> «12. Муниципальная услуга предоставляется в срок, не превышающий 3 календарных  дня, </w:t>
      </w:r>
      <w:r w:rsidRPr="004A5B4E">
        <w:rPr>
          <w:sz w:val="24"/>
          <w:szCs w:val="24"/>
        </w:rPr>
        <w:t xml:space="preserve">исчисляемых со дня регистрации в </w:t>
      </w:r>
      <w:r w:rsidRPr="004A5B4E">
        <w:rPr>
          <w:iCs/>
          <w:sz w:val="24"/>
          <w:szCs w:val="24"/>
        </w:rPr>
        <w:t>администрации Шарьинского муниципального района</w:t>
      </w:r>
      <w:r w:rsidRPr="004A5B4E">
        <w:rPr>
          <w:sz w:val="24"/>
          <w:szCs w:val="24"/>
        </w:rPr>
        <w:t xml:space="preserve"> </w:t>
      </w:r>
      <w:r w:rsidRPr="004A5B4E">
        <w:rPr>
          <w:bCs/>
          <w:sz w:val="24"/>
          <w:szCs w:val="24"/>
        </w:rPr>
        <w:t>заявления и комплекта документов заявителя, необходимых для предоставления муниципальной услуги.</w:t>
      </w: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bCs/>
          <w:sz w:val="24"/>
          <w:szCs w:val="24"/>
        </w:rPr>
        <w:t>В случае непредставления ответа на межведомственный запрос в срок, установленный административным регламентом предоставления муниципальной услуги, срок предоставления муниципальной услуги  продлевается на срок подготовки и направления ответа на межведомственный запрос».</w:t>
      </w:r>
    </w:p>
    <w:p w:rsidR="008C180A" w:rsidRPr="004A5B4E" w:rsidRDefault="008C180A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>2. Постановление вступает в силу со дня официального опубликования.</w:t>
      </w:r>
    </w:p>
    <w:p w:rsidR="008C180A" w:rsidRDefault="008C180A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Default="004A5B4E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3202B1" w:rsidRPr="004A5B4E" w:rsidRDefault="003202B1" w:rsidP="004A5B4E">
      <w:pPr>
        <w:autoSpaceDE w:val="0"/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Глава Шарьинского </w:t>
      </w:r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муниципального района                                                                  Н.С. </w:t>
      </w:r>
      <w:proofErr w:type="spellStart"/>
      <w:r w:rsidRPr="004A5B4E">
        <w:rPr>
          <w:sz w:val="24"/>
          <w:szCs w:val="24"/>
        </w:rPr>
        <w:t>Глушаков</w:t>
      </w:r>
      <w:proofErr w:type="spellEnd"/>
    </w:p>
    <w:p w:rsidR="008C180A" w:rsidRPr="004A5B4E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8C180A" w:rsidRDefault="008C180A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3202B1" w:rsidRPr="004A5B4E" w:rsidRDefault="003202B1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АДМИНИСТРАЦИЯ ШАРЬИНСКОГО МУНИЦИПАЛЬНОГО РАЙОНА</w:t>
      </w: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КОСТРОМСКОЙ ОБЛАСТИ</w:t>
      </w: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ПОСТАНОВЛЕНИЕ</w:t>
      </w: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«10»   октября    2017 г.   № 277</w:t>
      </w: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4A5B4E">
        <w:rPr>
          <w:b/>
          <w:sz w:val="24"/>
          <w:szCs w:val="24"/>
        </w:rPr>
        <w:t>О внесении изменений в постановление администрации Шарьинского муниципального района от 03 февраля 2017  г. № 27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В целях актуализации нормативных правовых актов Шарьинского муниципального района, руководствуясь п. 19 ч. 1 ст. 36, ст. 38, 42 Устава муниципального образования </w:t>
      </w:r>
      <w:proofErr w:type="spellStart"/>
      <w:r w:rsidRPr="004A5B4E">
        <w:rPr>
          <w:sz w:val="24"/>
          <w:szCs w:val="24"/>
        </w:rPr>
        <w:t>Шарьинский</w:t>
      </w:r>
      <w:proofErr w:type="spellEnd"/>
      <w:r w:rsidRPr="004A5B4E">
        <w:rPr>
          <w:sz w:val="24"/>
          <w:szCs w:val="24"/>
        </w:rPr>
        <w:t xml:space="preserve"> муниципальный район, администрация Шарьинского муниципального района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center"/>
        <w:rPr>
          <w:sz w:val="24"/>
          <w:szCs w:val="24"/>
        </w:rPr>
      </w:pPr>
      <w:r w:rsidRPr="004A5B4E">
        <w:rPr>
          <w:sz w:val="24"/>
          <w:szCs w:val="24"/>
        </w:rPr>
        <w:t>ПОСТАНОВЛЯЕТ: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1.   Внести в приложение № 2  к постановлению администрации Шарьинского муниципального района  от 03 февраля 2017  г. № 27 «Об утверждении состава и положения о комиссии по Правилам землепользования и застройки при администрации Шарьинского муниципального района Костромской области» следующие изменения: 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>1) слова «А.С.Петрова» заменить на «</w:t>
      </w:r>
      <w:proofErr w:type="spellStart"/>
      <w:r w:rsidRPr="004A5B4E">
        <w:rPr>
          <w:sz w:val="24"/>
          <w:szCs w:val="24"/>
        </w:rPr>
        <w:t>Е.А.Гоношилова</w:t>
      </w:r>
      <w:proofErr w:type="spellEnd"/>
      <w:r w:rsidRPr="004A5B4E">
        <w:rPr>
          <w:sz w:val="24"/>
          <w:szCs w:val="24"/>
        </w:rPr>
        <w:t xml:space="preserve">»; 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>2) слова «</w:t>
      </w:r>
      <w:proofErr w:type="spellStart"/>
      <w:r w:rsidRPr="004A5B4E">
        <w:rPr>
          <w:sz w:val="24"/>
          <w:szCs w:val="24"/>
        </w:rPr>
        <w:t>Г.Н.Бесараб</w:t>
      </w:r>
      <w:proofErr w:type="spellEnd"/>
      <w:r w:rsidRPr="004A5B4E">
        <w:rPr>
          <w:sz w:val="24"/>
          <w:szCs w:val="24"/>
        </w:rPr>
        <w:t>» заменить на «Н.С.Перевозчиков».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>2. Настоящее постановление вступает в силу с момента опубликования в информационном бюллетене «Вестник Шарьинского района».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Глава Шарьинского </w:t>
      </w:r>
    </w:p>
    <w:p w:rsidR="004A5B4E" w:rsidRPr="004A5B4E" w:rsidRDefault="004A5B4E" w:rsidP="004A5B4E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4A5B4E">
        <w:rPr>
          <w:sz w:val="24"/>
          <w:szCs w:val="24"/>
        </w:rPr>
        <w:t xml:space="preserve">муниципального района                                                                  Н.С. </w:t>
      </w:r>
      <w:proofErr w:type="spellStart"/>
      <w:r w:rsidRPr="004A5B4E">
        <w:rPr>
          <w:sz w:val="24"/>
          <w:szCs w:val="24"/>
        </w:rPr>
        <w:t>Глушаков</w:t>
      </w:r>
      <w:proofErr w:type="spellEnd"/>
    </w:p>
    <w:p w:rsidR="008C180A" w:rsidRDefault="008C180A" w:rsidP="005003C4">
      <w:pPr>
        <w:spacing w:line="240" w:lineRule="auto"/>
        <w:ind w:left="567"/>
        <w:rPr>
          <w:sz w:val="24"/>
          <w:szCs w:val="24"/>
        </w:rPr>
      </w:pPr>
    </w:p>
    <w:p w:rsidR="00855DC0" w:rsidRDefault="00855DC0" w:rsidP="005003C4">
      <w:pPr>
        <w:spacing w:line="240" w:lineRule="auto"/>
        <w:ind w:left="567"/>
        <w:rPr>
          <w:sz w:val="24"/>
          <w:szCs w:val="24"/>
        </w:rPr>
      </w:pPr>
    </w:p>
    <w:p w:rsidR="00B100C1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</w:p>
    <w:p w:rsidR="00B100C1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</w:p>
    <w:p w:rsidR="00B100C1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</w:p>
    <w:p w:rsidR="00B100C1" w:rsidRPr="006A4DF6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  <w:r w:rsidRPr="006A4DF6">
        <w:rPr>
          <w:sz w:val="24"/>
          <w:szCs w:val="24"/>
        </w:rPr>
        <w:lastRenderedPageBreak/>
        <w:t>АДМИНИСТРАЦИЯ ШАРЬИНСКОГО МУНИЦИПАЛЬНОГО РАЙОНА</w:t>
      </w:r>
    </w:p>
    <w:p w:rsidR="00B100C1" w:rsidRPr="006A4DF6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  <w:r w:rsidRPr="006A4DF6">
        <w:rPr>
          <w:sz w:val="24"/>
          <w:szCs w:val="24"/>
        </w:rPr>
        <w:t>КОСТРОМСКОЙ ОБЛАСТИ</w:t>
      </w:r>
    </w:p>
    <w:p w:rsidR="00B100C1" w:rsidRPr="006A4DF6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</w:p>
    <w:p w:rsidR="00B100C1" w:rsidRPr="006A4DF6" w:rsidRDefault="00B100C1" w:rsidP="00B100C1">
      <w:pPr>
        <w:tabs>
          <w:tab w:val="left" w:pos="2565"/>
          <w:tab w:val="center" w:pos="4729"/>
        </w:tabs>
        <w:spacing w:line="240" w:lineRule="auto"/>
        <w:contextualSpacing/>
        <w:jc w:val="center"/>
        <w:rPr>
          <w:b/>
          <w:sz w:val="24"/>
          <w:szCs w:val="24"/>
        </w:rPr>
      </w:pPr>
      <w:r w:rsidRPr="006A4DF6">
        <w:rPr>
          <w:b/>
          <w:sz w:val="24"/>
          <w:szCs w:val="24"/>
        </w:rPr>
        <w:t>ПОСТАНОВЛЕНИЕ</w:t>
      </w:r>
    </w:p>
    <w:p w:rsidR="00B100C1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  <w:r w:rsidRPr="006A4DF6">
        <w:rPr>
          <w:sz w:val="24"/>
          <w:szCs w:val="24"/>
        </w:rPr>
        <w:t>«13</w:t>
      </w:r>
      <w:r>
        <w:rPr>
          <w:sz w:val="24"/>
          <w:szCs w:val="24"/>
        </w:rPr>
        <w:t xml:space="preserve">» октября </w:t>
      </w:r>
      <w:r w:rsidRPr="006A4DF6">
        <w:rPr>
          <w:sz w:val="24"/>
          <w:szCs w:val="24"/>
        </w:rPr>
        <w:t xml:space="preserve"> 2017 г.   №  282</w:t>
      </w:r>
    </w:p>
    <w:p w:rsidR="00B100C1" w:rsidRPr="006A4DF6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</w:p>
    <w:p w:rsidR="00B100C1" w:rsidRDefault="00B100C1" w:rsidP="00B100C1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6A4DF6">
        <w:rPr>
          <w:b/>
          <w:sz w:val="24"/>
          <w:szCs w:val="24"/>
        </w:rPr>
        <w:t>О внесении изменений в программу по организации летнего отдыха, оздоровления и занятости детей и подростков на 2017 год</w:t>
      </w:r>
    </w:p>
    <w:p w:rsidR="00B100C1" w:rsidRPr="006A4DF6" w:rsidRDefault="00B100C1" w:rsidP="00B100C1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B100C1" w:rsidRPr="006A4DF6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6A4DF6">
        <w:rPr>
          <w:sz w:val="24"/>
          <w:szCs w:val="24"/>
        </w:rPr>
        <w:t xml:space="preserve">В целях актуализации муниципальной программы по организации летнего отдыха, оздоровления и занятости детей и подростков на 2017 год, руководствуясь п.4.2 ст. 179БК РФ, п.19 ч.1 ст. 36 Устава муниципального образования </w:t>
      </w:r>
      <w:proofErr w:type="spellStart"/>
      <w:r w:rsidRPr="006A4DF6">
        <w:rPr>
          <w:sz w:val="24"/>
          <w:szCs w:val="24"/>
        </w:rPr>
        <w:t>Шарьинский</w:t>
      </w:r>
      <w:proofErr w:type="spellEnd"/>
      <w:r w:rsidRPr="006A4DF6">
        <w:rPr>
          <w:sz w:val="24"/>
          <w:szCs w:val="24"/>
        </w:rPr>
        <w:t xml:space="preserve"> муниципальный район, администрация Шарьинского муниципального района </w:t>
      </w:r>
    </w:p>
    <w:p w:rsidR="00B100C1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</w:p>
    <w:p w:rsidR="00B100C1" w:rsidRPr="006A4DF6" w:rsidRDefault="00B100C1" w:rsidP="00B100C1">
      <w:pPr>
        <w:spacing w:line="240" w:lineRule="auto"/>
        <w:contextualSpacing/>
        <w:jc w:val="center"/>
        <w:rPr>
          <w:sz w:val="24"/>
          <w:szCs w:val="24"/>
        </w:rPr>
      </w:pPr>
      <w:r w:rsidRPr="006A4DF6">
        <w:rPr>
          <w:sz w:val="24"/>
          <w:szCs w:val="24"/>
        </w:rPr>
        <w:t>ПОСТАНОВЛЯЕТ:</w:t>
      </w:r>
    </w:p>
    <w:p w:rsidR="00B100C1" w:rsidRPr="006A4DF6" w:rsidRDefault="00B100C1" w:rsidP="00B100C1">
      <w:pPr>
        <w:pStyle w:val="af3"/>
        <w:widowControl/>
        <w:numPr>
          <w:ilvl w:val="0"/>
          <w:numId w:val="39"/>
        </w:numPr>
        <w:ind w:left="0" w:firstLine="709"/>
        <w:jc w:val="both"/>
      </w:pPr>
      <w:r w:rsidRPr="006A4DF6">
        <w:t>Внести  в программу по организации летнего отдыха, оздоровления и занятости детей и подростков на 2017 год, утверждённую постановлением администрации Шарьинского муниципального района от 29.09.2016 г. № 162 следующие изменения:</w:t>
      </w:r>
    </w:p>
    <w:p w:rsidR="00B100C1" w:rsidRPr="006A4DF6" w:rsidRDefault="00B100C1" w:rsidP="00B100C1">
      <w:pPr>
        <w:pStyle w:val="af3"/>
        <w:ind w:left="0" w:firstLine="709"/>
        <w:jc w:val="both"/>
      </w:pPr>
      <w:r w:rsidRPr="006A4DF6">
        <w:t>1)  В паспорте программы в строке «Объёмы и источники финансирования»  цифры «432,8»  заменить  цифрами «380,844»;</w:t>
      </w:r>
    </w:p>
    <w:p w:rsidR="00B100C1" w:rsidRPr="006A4DF6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6A4DF6">
        <w:rPr>
          <w:sz w:val="24"/>
          <w:szCs w:val="24"/>
        </w:rPr>
        <w:t>2) В паспорте программы в строке «Объёмы и источники финансирования»  исключить слова «3.Внебюджетные источники (род. и иные средства)-</w:t>
      </w:r>
      <w:r w:rsidRPr="006A4DF6">
        <w:rPr>
          <w:b/>
          <w:sz w:val="24"/>
          <w:szCs w:val="24"/>
        </w:rPr>
        <w:t>119,0</w:t>
      </w:r>
      <w:r w:rsidRPr="006A4DF6">
        <w:rPr>
          <w:sz w:val="24"/>
          <w:szCs w:val="24"/>
        </w:rPr>
        <w:t xml:space="preserve"> тыс</w:t>
      </w:r>
      <w:proofErr w:type="gramStart"/>
      <w:r w:rsidRPr="006A4DF6">
        <w:rPr>
          <w:sz w:val="24"/>
          <w:szCs w:val="24"/>
        </w:rPr>
        <w:t>.р</w:t>
      </w:r>
      <w:proofErr w:type="gramEnd"/>
      <w:r w:rsidRPr="006A4DF6">
        <w:rPr>
          <w:sz w:val="24"/>
          <w:szCs w:val="24"/>
        </w:rPr>
        <w:t>уб.»;</w:t>
      </w:r>
    </w:p>
    <w:p w:rsidR="00B100C1" w:rsidRPr="006A4DF6" w:rsidRDefault="00B100C1" w:rsidP="00B100C1">
      <w:pPr>
        <w:pStyle w:val="af3"/>
        <w:ind w:left="0" w:firstLine="709"/>
        <w:jc w:val="both"/>
      </w:pPr>
      <w:r w:rsidRPr="006A4DF6">
        <w:t>3) В паспорте программы в строке «Объёмы и источники финансирования»  цифры «6886»  заменить  цифрами «6714,964»;</w:t>
      </w:r>
    </w:p>
    <w:p w:rsidR="00B100C1" w:rsidRPr="006A4DF6" w:rsidRDefault="00B100C1" w:rsidP="00B100C1">
      <w:pPr>
        <w:pStyle w:val="af3"/>
        <w:ind w:left="0" w:firstLine="709"/>
        <w:jc w:val="both"/>
      </w:pPr>
      <w:r w:rsidRPr="006A4DF6">
        <w:t>4) Приложение № 1 к программе по организации летнего отдыха, оздоровления и занятости детей и подростков на 2017 год читать в новой редакции (Приложение).</w:t>
      </w:r>
    </w:p>
    <w:p w:rsidR="00B100C1" w:rsidRPr="006A4DF6" w:rsidRDefault="00B100C1" w:rsidP="00B100C1">
      <w:pPr>
        <w:pStyle w:val="af5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6A4DF6">
        <w:rPr>
          <w:rFonts w:ascii="Times New Roman" w:hAnsi="Times New Roman"/>
          <w:sz w:val="24"/>
          <w:szCs w:val="24"/>
        </w:rPr>
        <w:t xml:space="preserve">2. </w:t>
      </w:r>
      <w:proofErr w:type="gramStart"/>
      <w:r w:rsidRPr="006A4DF6">
        <w:rPr>
          <w:rFonts w:ascii="Times New Roman" w:hAnsi="Times New Roman"/>
          <w:sz w:val="24"/>
          <w:szCs w:val="24"/>
        </w:rPr>
        <w:t>Контроль за</w:t>
      </w:r>
      <w:proofErr w:type="gramEnd"/>
      <w:r w:rsidRPr="006A4DF6">
        <w:rPr>
          <w:rFonts w:ascii="Times New Roman" w:hAnsi="Times New Roman"/>
          <w:sz w:val="24"/>
          <w:szCs w:val="24"/>
        </w:rPr>
        <w:t xml:space="preserve"> исполнением настоящего постановления возложить на заместителя главы администрации Шарьинского муниципального района.</w:t>
      </w:r>
    </w:p>
    <w:p w:rsidR="00B100C1" w:rsidRPr="006A4DF6" w:rsidRDefault="00B100C1" w:rsidP="00B100C1">
      <w:pPr>
        <w:pStyle w:val="af5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6A4DF6">
        <w:rPr>
          <w:rFonts w:ascii="Times New Roman" w:hAnsi="Times New Roman"/>
          <w:sz w:val="24"/>
          <w:szCs w:val="24"/>
        </w:rPr>
        <w:t>3. Настоящее постановление вступает в силу с момента официального опубликования в информационном бюллетене «Вестник Шарьинского            района».</w:t>
      </w:r>
    </w:p>
    <w:p w:rsidR="00B100C1" w:rsidRPr="006A4DF6" w:rsidRDefault="00B100C1" w:rsidP="00B100C1">
      <w:pPr>
        <w:pStyle w:val="af5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</w:p>
    <w:p w:rsidR="00B100C1" w:rsidRPr="006A4DF6" w:rsidRDefault="00B100C1" w:rsidP="00B100C1">
      <w:pPr>
        <w:pStyle w:val="af5"/>
        <w:contextualSpacing/>
        <w:rPr>
          <w:rFonts w:ascii="Times New Roman" w:hAnsi="Times New Roman"/>
          <w:sz w:val="24"/>
          <w:szCs w:val="24"/>
        </w:rPr>
      </w:pPr>
      <w:r w:rsidRPr="006A4DF6">
        <w:rPr>
          <w:rFonts w:ascii="Times New Roman" w:hAnsi="Times New Roman"/>
          <w:sz w:val="24"/>
          <w:szCs w:val="24"/>
        </w:rPr>
        <w:t>Глава Шарьинского</w:t>
      </w:r>
    </w:p>
    <w:p w:rsidR="00B100C1" w:rsidRPr="006A4DF6" w:rsidRDefault="00B100C1" w:rsidP="00B100C1">
      <w:pPr>
        <w:pStyle w:val="af5"/>
        <w:contextualSpacing/>
        <w:rPr>
          <w:rFonts w:ascii="Times New Roman" w:hAnsi="Times New Roman"/>
          <w:sz w:val="24"/>
          <w:szCs w:val="24"/>
        </w:rPr>
      </w:pPr>
      <w:r w:rsidRPr="006A4DF6">
        <w:rPr>
          <w:rFonts w:ascii="Times New Roman" w:hAnsi="Times New Roman"/>
          <w:sz w:val="24"/>
          <w:szCs w:val="24"/>
        </w:rPr>
        <w:t xml:space="preserve">муниципального района                                                                  </w:t>
      </w:r>
      <w:proofErr w:type="spellStart"/>
      <w:r w:rsidRPr="006A4DF6">
        <w:rPr>
          <w:rFonts w:ascii="Times New Roman" w:hAnsi="Times New Roman"/>
          <w:sz w:val="24"/>
          <w:szCs w:val="24"/>
        </w:rPr>
        <w:t>Н.С.Глушаков</w:t>
      </w:r>
      <w:proofErr w:type="spellEnd"/>
    </w:p>
    <w:p w:rsidR="00B100C1" w:rsidRDefault="00B100C1" w:rsidP="00B100C1">
      <w:pPr>
        <w:pStyle w:val="af5"/>
        <w:contextualSpacing/>
        <w:rPr>
          <w:rFonts w:ascii="Times New Roman" w:hAnsi="Times New Roman"/>
          <w:sz w:val="24"/>
          <w:szCs w:val="24"/>
        </w:rPr>
      </w:pPr>
    </w:p>
    <w:p w:rsidR="007946F6" w:rsidRPr="006A4DF6" w:rsidRDefault="007946F6" w:rsidP="00B100C1">
      <w:pPr>
        <w:pStyle w:val="af5"/>
        <w:contextualSpacing/>
        <w:rPr>
          <w:rFonts w:ascii="Times New Roman" w:hAnsi="Times New Roman"/>
          <w:sz w:val="24"/>
          <w:szCs w:val="24"/>
        </w:rPr>
      </w:pPr>
    </w:p>
    <w:p w:rsidR="00B100C1" w:rsidRPr="006A4DF6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  <w:r w:rsidRPr="006A4DF6">
        <w:rPr>
          <w:sz w:val="24"/>
          <w:szCs w:val="24"/>
        </w:rPr>
        <w:t xml:space="preserve">Приложение </w:t>
      </w:r>
    </w:p>
    <w:p w:rsidR="00B100C1" w:rsidRPr="006A4DF6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  <w:r w:rsidRPr="006A4DF6">
        <w:rPr>
          <w:sz w:val="24"/>
          <w:szCs w:val="24"/>
        </w:rPr>
        <w:t xml:space="preserve">к постановлению администрации </w:t>
      </w:r>
    </w:p>
    <w:p w:rsidR="00B100C1" w:rsidRPr="006A4DF6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  <w:r w:rsidRPr="006A4DF6">
        <w:rPr>
          <w:sz w:val="24"/>
          <w:szCs w:val="24"/>
        </w:rPr>
        <w:t>Шарьинского муниципального района</w:t>
      </w:r>
    </w:p>
    <w:p w:rsidR="00B100C1" w:rsidRPr="00B100C1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  <w:r w:rsidRPr="006A4DF6">
        <w:rPr>
          <w:sz w:val="24"/>
          <w:szCs w:val="24"/>
        </w:rPr>
        <w:t>от «13» октября 2017 г. № 282</w:t>
      </w:r>
    </w:p>
    <w:p w:rsidR="00B100C1" w:rsidRPr="00B100C1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</w:p>
    <w:p w:rsidR="00B100C1" w:rsidRPr="00B100C1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</w:p>
    <w:p w:rsidR="00B100C1" w:rsidRPr="00B100C1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  <w:r w:rsidRPr="006A4DF6">
        <w:rPr>
          <w:sz w:val="24"/>
          <w:szCs w:val="24"/>
        </w:rPr>
        <w:t xml:space="preserve">Приложение № 1 </w:t>
      </w:r>
    </w:p>
    <w:p w:rsidR="00B100C1" w:rsidRPr="00B100C1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  <w:r w:rsidRPr="006A4DF6">
        <w:rPr>
          <w:sz w:val="24"/>
          <w:szCs w:val="24"/>
        </w:rPr>
        <w:t xml:space="preserve">к программе по организации летнего отдыха, </w:t>
      </w:r>
    </w:p>
    <w:p w:rsidR="00B100C1" w:rsidRPr="006A4DF6" w:rsidRDefault="00B100C1" w:rsidP="00B100C1">
      <w:pPr>
        <w:spacing w:line="240" w:lineRule="auto"/>
        <w:contextualSpacing/>
        <w:jc w:val="right"/>
        <w:rPr>
          <w:sz w:val="24"/>
          <w:szCs w:val="24"/>
        </w:rPr>
      </w:pPr>
      <w:r w:rsidRPr="006A4DF6">
        <w:rPr>
          <w:sz w:val="24"/>
          <w:szCs w:val="24"/>
        </w:rPr>
        <w:t>оздоровления и занятости детей и подростков на 2017 год</w:t>
      </w:r>
    </w:p>
    <w:p w:rsidR="00B100C1" w:rsidRPr="006A4DF6" w:rsidRDefault="00B100C1" w:rsidP="00B100C1">
      <w:pPr>
        <w:spacing w:line="240" w:lineRule="auto"/>
        <w:contextualSpacing/>
        <w:rPr>
          <w:sz w:val="24"/>
          <w:szCs w:val="24"/>
        </w:rPr>
      </w:pPr>
    </w:p>
    <w:p w:rsidR="00B100C1" w:rsidRPr="006A4DF6" w:rsidRDefault="00B100C1" w:rsidP="00B100C1">
      <w:pPr>
        <w:pStyle w:val="af5"/>
        <w:contextualSpacing/>
        <w:jc w:val="center"/>
        <w:rPr>
          <w:rFonts w:ascii="Times New Roman" w:hAnsi="Times New Roman"/>
          <w:sz w:val="24"/>
          <w:szCs w:val="24"/>
        </w:rPr>
      </w:pPr>
      <w:r w:rsidRPr="006A4DF6">
        <w:rPr>
          <w:rFonts w:ascii="Times New Roman" w:hAnsi="Times New Roman"/>
          <w:sz w:val="24"/>
          <w:szCs w:val="24"/>
        </w:rPr>
        <w:t>Мероприятия по организации отдыха, оздоровления и занятости детей и подростков в  2017 году (за счёт средств бюджета Шарьинского муниципального района)</w:t>
      </w:r>
    </w:p>
    <w:p w:rsidR="00B100C1" w:rsidRPr="006A4DF6" w:rsidRDefault="00B100C1" w:rsidP="00B100C1">
      <w:pPr>
        <w:spacing w:line="240" w:lineRule="auto"/>
        <w:contextualSpacing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15"/>
        <w:gridCol w:w="2052"/>
        <w:gridCol w:w="2022"/>
        <w:gridCol w:w="2026"/>
        <w:gridCol w:w="2022"/>
      </w:tblGrid>
      <w:tr w:rsidR="00B100C1" w:rsidRPr="006A4DF6" w:rsidTr="00663C97">
        <w:trPr>
          <w:trHeight w:val="615"/>
        </w:trPr>
        <w:tc>
          <w:tcPr>
            <w:tcW w:w="2027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 xml:space="preserve">№ </w:t>
            </w:r>
            <w:proofErr w:type="spellStart"/>
            <w:r w:rsidRPr="006A4DF6">
              <w:rPr>
                <w:sz w:val="24"/>
                <w:szCs w:val="24"/>
              </w:rPr>
              <w:t>п\</w:t>
            </w:r>
            <w:proofErr w:type="gramStart"/>
            <w:r w:rsidRPr="006A4DF6">
              <w:rPr>
                <w:sz w:val="24"/>
                <w:szCs w:val="24"/>
              </w:rPr>
              <w:t>п</w:t>
            </w:r>
            <w:proofErr w:type="spellEnd"/>
            <w:proofErr w:type="gramEnd"/>
          </w:p>
        </w:tc>
        <w:tc>
          <w:tcPr>
            <w:tcW w:w="2027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bCs/>
                <w:sz w:val="24"/>
                <w:szCs w:val="24"/>
              </w:rPr>
            </w:pPr>
            <w:r w:rsidRPr="006A4DF6">
              <w:rPr>
                <w:bCs/>
                <w:sz w:val="24"/>
                <w:szCs w:val="24"/>
              </w:rPr>
              <w:t>Форма отдыха, занятости</w:t>
            </w:r>
          </w:p>
        </w:tc>
        <w:tc>
          <w:tcPr>
            <w:tcW w:w="2027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Количество детей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Ответственные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jc w:val="center"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Сумма (тыс</w:t>
            </w:r>
            <w:proofErr w:type="gramStart"/>
            <w:r w:rsidRPr="006A4DF6">
              <w:rPr>
                <w:sz w:val="24"/>
                <w:szCs w:val="24"/>
              </w:rPr>
              <w:t>.р</w:t>
            </w:r>
            <w:proofErr w:type="gramEnd"/>
            <w:r w:rsidRPr="006A4DF6">
              <w:rPr>
                <w:sz w:val="24"/>
                <w:szCs w:val="24"/>
              </w:rPr>
              <w:t>уб.)</w:t>
            </w:r>
          </w:p>
        </w:tc>
      </w:tr>
      <w:tr w:rsidR="00B100C1" w:rsidRPr="006A4DF6" w:rsidTr="00663C97">
        <w:tc>
          <w:tcPr>
            <w:tcW w:w="2027" w:type="dxa"/>
          </w:tcPr>
          <w:p w:rsidR="00B100C1" w:rsidRPr="006A4DF6" w:rsidRDefault="00B100C1" w:rsidP="00663C97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  <w:lang w:val="en-US"/>
              </w:rPr>
              <w:t>1</w:t>
            </w:r>
            <w:r w:rsidRPr="006A4DF6">
              <w:rPr>
                <w:sz w:val="24"/>
                <w:szCs w:val="24"/>
              </w:rPr>
              <w:t>.</w:t>
            </w:r>
          </w:p>
        </w:tc>
        <w:tc>
          <w:tcPr>
            <w:tcW w:w="2027" w:type="dxa"/>
          </w:tcPr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 xml:space="preserve">Лагеря с дневным </w:t>
            </w:r>
            <w:r w:rsidRPr="006A4DF6">
              <w:rPr>
                <w:rFonts w:ascii="Times New Roman" w:hAnsi="Times New Roman"/>
                <w:sz w:val="24"/>
                <w:szCs w:val="24"/>
              </w:rPr>
              <w:lastRenderedPageBreak/>
              <w:t>пребыванием: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 xml:space="preserve"> Путёвки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4DF6">
              <w:rPr>
                <w:rFonts w:ascii="Times New Roman" w:hAnsi="Times New Roman"/>
                <w:sz w:val="24"/>
                <w:szCs w:val="24"/>
              </w:rPr>
              <w:t>Акарицидная</w:t>
            </w:r>
            <w:proofErr w:type="spellEnd"/>
            <w:r w:rsidRPr="006A4DF6">
              <w:rPr>
                <w:rFonts w:ascii="Times New Roman" w:hAnsi="Times New Roman"/>
                <w:sz w:val="24"/>
                <w:szCs w:val="24"/>
              </w:rPr>
              <w:t xml:space="preserve"> обработка и дератизация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Мероприятия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 xml:space="preserve">Аптечки 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Ремонт технологического оборудования</w:t>
            </w:r>
          </w:p>
        </w:tc>
        <w:tc>
          <w:tcPr>
            <w:tcW w:w="2027" w:type="dxa"/>
          </w:tcPr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lastRenderedPageBreak/>
              <w:t>Комитет образования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170,852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24,84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18,732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15,0</w:t>
            </w: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B100C1" w:rsidRPr="006A4DF6" w:rsidRDefault="00B100C1" w:rsidP="00663C97">
            <w:pPr>
              <w:pStyle w:val="af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6A4DF6">
              <w:rPr>
                <w:rFonts w:ascii="Times New Roman" w:hAnsi="Times New Roman"/>
                <w:sz w:val="24"/>
                <w:szCs w:val="24"/>
              </w:rPr>
              <w:t>2,12</w:t>
            </w:r>
          </w:p>
        </w:tc>
      </w:tr>
      <w:tr w:rsidR="00B100C1" w:rsidRPr="006A4DF6" w:rsidTr="00663C97">
        <w:tc>
          <w:tcPr>
            <w:tcW w:w="2027" w:type="dxa"/>
          </w:tcPr>
          <w:p w:rsidR="00B100C1" w:rsidRPr="006A4DF6" w:rsidRDefault="00B100C1" w:rsidP="00663C97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027" w:type="dxa"/>
          </w:tcPr>
          <w:p w:rsidR="00B100C1" w:rsidRPr="006A4DF6" w:rsidRDefault="00B100C1" w:rsidP="00663C97">
            <w:pPr>
              <w:pStyle w:val="10"/>
              <w:snapToGrid w:val="0"/>
              <w:ind w:left="432" w:hanging="432"/>
              <w:contextualSpacing/>
              <w:rPr>
                <w:sz w:val="24"/>
              </w:rPr>
            </w:pPr>
            <w:r w:rsidRPr="006A4DF6">
              <w:rPr>
                <w:sz w:val="24"/>
              </w:rPr>
              <w:t>Занятость и</w:t>
            </w:r>
          </w:p>
          <w:p w:rsidR="00B100C1" w:rsidRPr="006A4DF6" w:rsidRDefault="00B100C1" w:rsidP="00663C97">
            <w:pPr>
              <w:spacing w:line="240" w:lineRule="auto"/>
              <w:contextualSpacing/>
              <w:rPr>
                <w:bCs/>
                <w:sz w:val="24"/>
                <w:szCs w:val="24"/>
              </w:rPr>
            </w:pPr>
            <w:r w:rsidRPr="006A4DF6">
              <w:rPr>
                <w:bCs/>
                <w:sz w:val="24"/>
                <w:szCs w:val="24"/>
              </w:rPr>
              <w:t xml:space="preserve">трудоустройство школьников от 14 до 18 лет </w:t>
            </w:r>
          </w:p>
        </w:tc>
        <w:tc>
          <w:tcPr>
            <w:tcW w:w="2027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65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Комитет образования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115,0</w:t>
            </w:r>
          </w:p>
        </w:tc>
      </w:tr>
      <w:tr w:rsidR="00B100C1" w:rsidRPr="006A4DF6" w:rsidTr="00663C97">
        <w:trPr>
          <w:trHeight w:val="1840"/>
        </w:trPr>
        <w:tc>
          <w:tcPr>
            <w:tcW w:w="2027" w:type="dxa"/>
          </w:tcPr>
          <w:p w:rsidR="00B100C1" w:rsidRPr="006A4DF6" w:rsidRDefault="00B100C1" w:rsidP="00663C97">
            <w:pPr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3.</w:t>
            </w:r>
          </w:p>
        </w:tc>
        <w:tc>
          <w:tcPr>
            <w:tcW w:w="2027" w:type="dxa"/>
          </w:tcPr>
          <w:p w:rsidR="00B100C1" w:rsidRPr="006A4DF6" w:rsidRDefault="00B100C1" w:rsidP="00663C97">
            <w:pPr>
              <w:pStyle w:val="10"/>
              <w:snapToGrid w:val="0"/>
              <w:contextualSpacing/>
              <w:rPr>
                <w:sz w:val="24"/>
              </w:rPr>
            </w:pPr>
            <w:proofErr w:type="spellStart"/>
            <w:r w:rsidRPr="006A4DF6">
              <w:rPr>
                <w:sz w:val="24"/>
              </w:rPr>
              <w:t>Малозатратные</w:t>
            </w:r>
            <w:proofErr w:type="spellEnd"/>
            <w:r w:rsidRPr="006A4DF6">
              <w:rPr>
                <w:sz w:val="24"/>
              </w:rPr>
              <w:t xml:space="preserve"> формы организации отдыха и занятости детей и подростков</w:t>
            </w:r>
          </w:p>
        </w:tc>
        <w:tc>
          <w:tcPr>
            <w:tcW w:w="2027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1700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Комитет образования</w:t>
            </w:r>
          </w:p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  <w:r w:rsidRPr="006A4DF6">
              <w:rPr>
                <w:sz w:val="24"/>
                <w:szCs w:val="24"/>
              </w:rPr>
              <w:t>Комитет культуры, молодёжи и спорта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ind w:left="237"/>
              <w:contextualSpacing/>
              <w:jc w:val="center"/>
              <w:rPr>
                <w:i/>
                <w:sz w:val="24"/>
                <w:szCs w:val="24"/>
              </w:rPr>
            </w:pPr>
          </w:p>
        </w:tc>
      </w:tr>
      <w:tr w:rsidR="00B100C1" w:rsidRPr="006A4DF6" w:rsidTr="00663C97">
        <w:tc>
          <w:tcPr>
            <w:tcW w:w="2027" w:type="dxa"/>
          </w:tcPr>
          <w:p w:rsidR="00B100C1" w:rsidRPr="006A4DF6" w:rsidRDefault="00B100C1" w:rsidP="00663C97">
            <w:pPr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027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6A4DF6">
              <w:rPr>
                <w:b/>
                <w:sz w:val="24"/>
                <w:szCs w:val="24"/>
              </w:rPr>
              <w:t>Всего:</w:t>
            </w:r>
          </w:p>
          <w:p w:rsidR="00B100C1" w:rsidRPr="006A4DF6" w:rsidRDefault="00B100C1" w:rsidP="00663C97">
            <w:pPr>
              <w:pStyle w:val="10"/>
              <w:snapToGrid w:val="0"/>
              <w:ind w:left="432" w:hanging="432"/>
              <w:contextualSpacing/>
              <w:rPr>
                <w:sz w:val="24"/>
              </w:rPr>
            </w:pPr>
          </w:p>
        </w:tc>
        <w:tc>
          <w:tcPr>
            <w:tcW w:w="2027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6A4DF6">
              <w:rPr>
                <w:b/>
                <w:sz w:val="24"/>
                <w:szCs w:val="24"/>
              </w:rPr>
              <w:t>1849</w:t>
            </w: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028" w:type="dxa"/>
          </w:tcPr>
          <w:p w:rsidR="00B100C1" w:rsidRPr="006A4DF6" w:rsidRDefault="00B100C1" w:rsidP="00663C97">
            <w:pPr>
              <w:snapToGrid w:val="0"/>
              <w:spacing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6A4DF6">
              <w:rPr>
                <w:b/>
                <w:sz w:val="24"/>
                <w:szCs w:val="24"/>
              </w:rPr>
              <w:t>380,844</w:t>
            </w:r>
          </w:p>
        </w:tc>
      </w:tr>
    </w:tbl>
    <w:p w:rsidR="00855DC0" w:rsidRDefault="00855DC0" w:rsidP="005003C4">
      <w:pPr>
        <w:spacing w:line="240" w:lineRule="auto"/>
        <w:ind w:left="567"/>
        <w:rPr>
          <w:sz w:val="24"/>
          <w:szCs w:val="24"/>
        </w:rPr>
      </w:pPr>
    </w:p>
    <w:p w:rsidR="00B100C1" w:rsidRDefault="00B100C1" w:rsidP="00B100C1">
      <w:pPr>
        <w:spacing w:line="240" w:lineRule="auto"/>
        <w:ind w:firstLine="709"/>
        <w:contextualSpacing/>
        <w:jc w:val="both"/>
        <w:rPr>
          <w:b/>
          <w:sz w:val="24"/>
          <w:szCs w:val="24"/>
        </w:rPr>
      </w:pPr>
    </w:p>
    <w:p w:rsidR="00B100C1" w:rsidRDefault="00B100C1" w:rsidP="00B100C1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</w:p>
    <w:p w:rsidR="00B100C1" w:rsidRDefault="00B100C1" w:rsidP="00B100C1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B100C1">
        <w:rPr>
          <w:b/>
          <w:sz w:val="24"/>
          <w:szCs w:val="24"/>
        </w:rPr>
        <w:t>Извещение о проведении собрания о согласовании местоположения границ земельного участка</w:t>
      </w:r>
    </w:p>
    <w:p w:rsidR="00B100C1" w:rsidRPr="00B100C1" w:rsidRDefault="00B100C1" w:rsidP="00B100C1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Кадастровым инженером </w:t>
      </w:r>
      <w:proofErr w:type="spellStart"/>
      <w:r w:rsidRPr="00B100C1">
        <w:rPr>
          <w:sz w:val="24"/>
          <w:szCs w:val="24"/>
        </w:rPr>
        <w:t>Завьяловой</w:t>
      </w:r>
      <w:proofErr w:type="spellEnd"/>
      <w:r w:rsidRPr="00B100C1">
        <w:rPr>
          <w:sz w:val="24"/>
          <w:szCs w:val="24"/>
        </w:rPr>
        <w:t xml:space="preserve"> Тамарой Сергеевной, почтовый адрес: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 xml:space="preserve">. Шарья, ул. Октябрьская, д. 12, адрес электронной почты </w:t>
      </w:r>
      <w:hyperlink r:id="rId9" w:history="1">
        <w:r w:rsidRPr="00B100C1">
          <w:rPr>
            <w:rStyle w:val="af1"/>
            <w:sz w:val="24"/>
            <w:szCs w:val="24"/>
            <w:lang w:val="en-US"/>
          </w:rPr>
          <w:t>zempred</w:t>
        </w:r>
        <w:r w:rsidRPr="00B100C1">
          <w:rPr>
            <w:rStyle w:val="af1"/>
            <w:sz w:val="24"/>
            <w:szCs w:val="24"/>
          </w:rPr>
          <w:t>@</w:t>
        </w:r>
        <w:r w:rsidRPr="00B100C1">
          <w:rPr>
            <w:rStyle w:val="af1"/>
            <w:sz w:val="24"/>
            <w:szCs w:val="24"/>
            <w:lang w:val="en-US"/>
          </w:rPr>
          <w:t>mail</w:t>
        </w:r>
        <w:r w:rsidRPr="00B100C1">
          <w:rPr>
            <w:rStyle w:val="af1"/>
            <w:sz w:val="24"/>
            <w:szCs w:val="24"/>
          </w:rPr>
          <w:t>.</w:t>
        </w:r>
        <w:r w:rsidRPr="00B100C1">
          <w:rPr>
            <w:rStyle w:val="af1"/>
            <w:sz w:val="24"/>
            <w:szCs w:val="24"/>
            <w:lang w:val="en-US"/>
          </w:rPr>
          <w:t>ru</w:t>
        </w:r>
      </w:hyperlink>
      <w:r w:rsidRPr="00B100C1">
        <w:rPr>
          <w:sz w:val="24"/>
          <w:szCs w:val="24"/>
        </w:rPr>
        <w:t>, контактный телефон  8 (49449) 5-34-02, 8(910)951-09-41, № регистрации в государственном реестре лиц, осуществляющих кадастровую деятельность 17756, выполняются кадастровые работы в отношении земельного участка с кадастровым номером 44:24:000000:35:ЗУ</w:t>
      </w:r>
      <w:proofErr w:type="gramStart"/>
      <w:r w:rsidRPr="00B100C1">
        <w:rPr>
          <w:sz w:val="24"/>
          <w:szCs w:val="24"/>
        </w:rPr>
        <w:t>1</w:t>
      </w:r>
      <w:proofErr w:type="gramEnd"/>
      <w:r w:rsidRPr="00B100C1">
        <w:rPr>
          <w:sz w:val="24"/>
          <w:szCs w:val="24"/>
        </w:rPr>
        <w:t xml:space="preserve">, расположенного по адресу: Костромская область, </w:t>
      </w:r>
      <w:proofErr w:type="spellStart"/>
      <w:r w:rsidRPr="00B100C1">
        <w:rPr>
          <w:sz w:val="24"/>
          <w:szCs w:val="24"/>
        </w:rPr>
        <w:t>Шарьинский</w:t>
      </w:r>
      <w:proofErr w:type="spellEnd"/>
      <w:r w:rsidRPr="00B100C1">
        <w:rPr>
          <w:sz w:val="24"/>
          <w:szCs w:val="24"/>
        </w:rPr>
        <w:t xml:space="preserve"> район, </w:t>
      </w:r>
      <w:proofErr w:type="spellStart"/>
      <w:r w:rsidRPr="00B100C1">
        <w:rPr>
          <w:sz w:val="24"/>
          <w:szCs w:val="24"/>
        </w:rPr>
        <w:t>Шангское</w:t>
      </w:r>
      <w:proofErr w:type="spellEnd"/>
      <w:r w:rsidRPr="00B100C1">
        <w:rPr>
          <w:sz w:val="24"/>
          <w:szCs w:val="24"/>
        </w:rPr>
        <w:t xml:space="preserve"> с/</w:t>
      </w:r>
      <w:proofErr w:type="spellStart"/>
      <w:proofErr w:type="gramStart"/>
      <w:r w:rsidRPr="00B100C1">
        <w:rPr>
          <w:sz w:val="24"/>
          <w:szCs w:val="24"/>
        </w:rPr>
        <w:t>п</w:t>
      </w:r>
      <w:proofErr w:type="spellEnd"/>
      <w:proofErr w:type="gramEnd"/>
      <w:r w:rsidRPr="00B100C1">
        <w:rPr>
          <w:sz w:val="24"/>
          <w:szCs w:val="24"/>
        </w:rPr>
        <w:t xml:space="preserve">, установлено относительно ориентира ТОО «Знамя труда», ориентир восточная сторона д. </w:t>
      </w:r>
      <w:proofErr w:type="spellStart"/>
      <w:r w:rsidRPr="00B100C1">
        <w:rPr>
          <w:sz w:val="24"/>
          <w:szCs w:val="24"/>
        </w:rPr>
        <w:t>Прудовка</w:t>
      </w:r>
      <w:proofErr w:type="spellEnd"/>
      <w:r w:rsidRPr="00B100C1">
        <w:rPr>
          <w:sz w:val="24"/>
          <w:szCs w:val="24"/>
        </w:rPr>
        <w:t>, номер кадастрового квартала 44:24:081101.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Заказчиком кадастровых работ является Кузнецов Юрий Николаевич, его почтовый адрес: Костромская область, </w:t>
      </w:r>
      <w:proofErr w:type="spellStart"/>
      <w:r w:rsidRPr="00B100C1">
        <w:rPr>
          <w:sz w:val="24"/>
          <w:szCs w:val="24"/>
        </w:rPr>
        <w:t>Шарьинский</w:t>
      </w:r>
      <w:proofErr w:type="spellEnd"/>
      <w:r w:rsidRPr="00B100C1">
        <w:rPr>
          <w:sz w:val="24"/>
          <w:szCs w:val="24"/>
        </w:rPr>
        <w:t xml:space="preserve"> р-н, д. </w:t>
      </w:r>
      <w:proofErr w:type="spellStart"/>
      <w:r w:rsidRPr="00B100C1">
        <w:rPr>
          <w:sz w:val="24"/>
          <w:szCs w:val="24"/>
        </w:rPr>
        <w:t>Кривячка</w:t>
      </w:r>
      <w:proofErr w:type="spellEnd"/>
      <w:r w:rsidRPr="00B100C1">
        <w:rPr>
          <w:sz w:val="24"/>
          <w:szCs w:val="24"/>
        </w:rPr>
        <w:t>, ул. Полевая, д. 11, контактный телефон 8(910)950-22-00.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Собрание по поводу согласования местоположения границы состоится по адресу: Костромская область,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>. Шарья, ул. Октябрьская, д. 12, «14» ноября 2017г. в 10 часов 00 минут.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С проектом межевого плана земельного участка можно ознакомиться по адресу: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>. Шарья, ул. Октябрьская, д. 12, со дня опубликования извещения.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Требования о проведении согласования местоположения границ земельных участков на местности принимаются с «13» октября 2017г. по «13» ноября 2017г., обоснованные возражения о местоположении границ земельных участков принимаются в письменной форме после ознакомления с проектом межевого плана с «13» октября 2017г. по «13» ноября 2017г., по </w:t>
      </w:r>
      <w:r w:rsidRPr="00B100C1">
        <w:rPr>
          <w:sz w:val="24"/>
          <w:szCs w:val="24"/>
        </w:rPr>
        <w:lastRenderedPageBreak/>
        <w:t xml:space="preserve">адресу: Костромская область,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>. Шарья, ул. Октябрьская, д. 12.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>Кадастровые номера и адреса смежных земельных участков, с правообладателями которых требуется согласование местоположения границ:</w:t>
      </w:r>
    </w:p>
    <w:p w:rsidR="00B100C1" w:rsidRPr="00B100C1" w:rsidRDefault="00B100C1" w:rsidP="00B100C1">
      <w:pPr>
        <w:widowControl/>
        <w:suppressAutoHyphens/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кадастровый номер 44:24:000000:35, Костромская область, </w:t>
      </w:r>
      <w:proofErr w:type="spellStart"/>
      <w:r w:rsidRPr="00B100C1">
        <w:rPr>
          <w:sz w:val="24"/>
          <w:szCs w:val="24"/>
        </w:rPr>
        <w:t>Шарьинский</w:t>
      </w:r>
      <w:proofErr w:type="spellEnd"/>
      <w:r w:rsidRPr="00B100C1">
        <w:rPr>
          <w:sz w:val="24"/>
          <w:szCs w:val="24"/>
        </w:rPr>
        <w:t xml:space="preserve"> район, ТОО «Знамя труда»</w:t>
      </w:r>
    </w:p>
    <w:p w:rsid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>При проведении согласования местоположения границ при себе необходимо иметь документ, удостоверяющий личность, а также документы о правах на земельный участок</w:t>
      </w:r>
      <w:proofErr w:type="gramStart"/>
      <w:r w:rsidRPr="00B100C1">
        <w:rPr>
          <w:sz w:val="24"/>
          <w:szCs w:val="24"/>
        </w:rPr>
        <w:t>.</w:t>
      </w:r>
      <w:proofErr w:type="gramEnd"/>
      <w:r w:rsidRPr="00B100C1">
        <w:rPr>
          <w:b/>
          <w:sz w:val="24"/>
          <w:szCs w:val="24"/>
        </w:rPr>
        <w:t xml:space="preserve"> </w:t>
      </w:r>
      <w:r w:rsidRPr="00B100C1">
        <w:rPr>
          <w:sz w:val="24"/>
          <w:szCs w:val="24"/>
        </w:rPr>
        <w:t>(</w:t>
      </w:r>
      <w:proofErr w:type="gramStart"/>
      <w:r w:rsidRPr="00B100C1">
        <w:rPr>
          <w:sz w:val="24"/>
          <w:szCs w:val="24"/>
        </w:rPr>
        <w:t>ч</w:t>
      </w:r>
      <w:proofErr w:type="gramEnd"/>
      <w:r w:rsidRPr="00B100C1">
        <w:rPr>
          <w:sz w:val="24"/>
          <w:szCs w:val="24"/>
        </w:rPr>
        <w:t>асть 12 статьи 39, часть 2 статьи 40 Федерального закона от 24 июля 2007 г. № 221-ФЗ «О кадастровой деятельности»).</w:t>
      </w:r>
    </w:p>
    <w:p w:rsid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B100C1" w:rsidRDefault="00B100C1" w:rsidP="00B100C1">
      <w:pPr>
        <w:spacing w:line="240" w:lineRule="auto"/>
        <w:ind w:firstLine="709"/>
        <w:contextualSpacing/>
        <w:jc w:val="center"/>
        <w:rPr>
          <w:b/>
          <w:sz w:val="24"/>
          <w:szCs w:val="24"/>
        </w:rPr>
      </w:pPr>
      <w:r w:rsidRPr="00B100C1">
        <w:rPr>
          <w:b/>
          <w:sz w:val="24"/>
          <w:szCs w:val="24"/>
        </w:rPr>
        <w:t>Извещение о проведении собрания о согласовании местоположения границ земельного участка</w:t>
      </w:r>
    </w:p>
    <w:p w:rsidR="007946F6" w:rsidRPr="00B100C1" w:rsidRDefault="007946F6" w:rsidP="00B100C1">
      <w:pPr>
        <w:spacing w:line="240" w:lineRule="auto"/>
        <w:ind w:firstLine="709"/>
        <w:contextualSpacing/>
        <w:jc w:val="center"/>
        <w:rPr>
          <w:sz w:val="24"/>
          <w:szCs w:val="24"/>
        </w:rPr>
      </w:pP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Кадастровым инженером </w:t>
      </w:r>
      <w:proofErr w:type="spellStart"/>
      <w:r w:rsidRPr="00B100C1">
        <w:rPr>
          <w:sz w:val="24"/>
          <w:szCs w:val="24"/>
        </w:rPr>
        <w:t>Завьяловой</w:t>
      </w:r>
      <w:proofErr w:type="spellEnd"/>
      <w:r w:rsidRPr="00B100C1">
        <w:rPr>
          <w:sz w:val="24"/>
          <w:szCs w:val="24"/>
        </w:rPr>
        <w:t xml:space="preserve"> Тамарой Сергеевной, почтовый адрес: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 xml:space="preserve">. Шарья, ул. Октябрьская, д. 12, адрес электронной почты </w:t>
      </w:r>
      <w:hyperlink r:id="rId10" w:history="1">
        <w:r w:rsidRPr="00B100C1">
          <w:rPr>
            <w:rStyle w:val="af1"/>
            <w:sz w:val="24"/>
            <w:szCs w:val="24"/>
            <w:lang w:val="en-US"/>
          </w:rPr>
          <w:t>zempred</w:t>
        </w:r>
        <w:r w:rsidRPr="00B100C1">
          <w:rPr>
            <w:rStyle w:val="af1"/>
            <w:sz w:val="24"/>
            <w:szCs w:val="24"/>
          </w:rPr>
          <w:t>@</w:t>
        </w:r>
        <w:r w:rsidRPr="00B100C1">
          <w:rPr>
            <w:rStyle w:val="af1"/>
            <w:sz w:val="24"/>
            <w:szCs w:val="24"/>
            <w:lang w:val="en-US"/>
          </w:rPr>
          <w:t>mail</w:t>
        </w:r>
        <w:r w:rsidRPr="00B100C1">
          <w:rPr>
            <w:rStyle w:val="af1"/>
            <w:sz w:val="24"/>
            <w:szCs w:val="24"/>
          </w:rPr>
          <w:t>.</w:t>
        </w:r>
        <w:r w:rsidRPr="00B100C1">
          <w:rPr>
            <w:rStyle w:val="af1"/>
            <w:sz w:val="24"/>
            <w:szCs w:val="24"/>
            <w:lang w:val="en-US"/>
          </w:rPr>
          <w:t>ru</w:t>
        </w:r>
      </w:hyperlink>
      <w:r w:rsidRPr="00B100C1">
        <w:rPr>
          <w:sz w:val="24"/>
          <w:szCs w:val="24"/>
        </w:rPr>
        <w:t>, контактный телефон  8 (49449) 5-34-02, 8(910)951-09-41, № регистрации в государственном реестре лиц, осуществляющих кадастровую деятельность 17756, выполняются кадастровые работы в отношении земельного участка с кадастровым номером 44:24:000000:113:ЗУ</w:t>
      </w:r>
      <w:proofErr w:type="gramStart"/>
      <w:r w:rsidRPr="00B100C1">
        <w:rPr>
          <w:sz w:val="24"/>
          <w:szCs w:val="24"/>
        </w:rPr>
        <w:t>1</w:t>
      </w:r>
      <w:proofErr w:type="gramEnd"/>
      <w:r w:rsidRPr="00B100C1">
        <w:rPr>
          <w:sz w:val="24"/>
          <w:szCs w:val="24"/>
        </w:rPr>
        <w:t xml:space="preserve">, расположенного по адресу: Россия, Костромская область, </w:t>
      </w:r>
      <w:proofErr w:type="spellStart"/>
      <w:r w:rsidRPr="00B100C1">
        <w:rPr>
          <w:sz w:val="24"/>
          <w:szCs w:val="24"/>
        </w:rPr>
        <w:t>Шарьинский</w:t>
      </w:r>
      <w:proofErr w:type="spellEnd"/>
      <w:r w:rsidRPr="00B100C1">
        <w:rPr>
          <w:sz w:val="24"/>
          <w:szCs w:val="24"/>
        </w:rPr>
        <w:t xml:space="preserve"> район, </w:t>
      </w:r>
      <w:proofErr w:type="spellStart"/>
      <w:r w:rsidRPr="00B100C1">
        <w:rPr>
          <w:sz w:val="24"/>
          <w:szCs w:val="24"/>
        </w:rPr>
        <w:t>Шангское</w:t>
      </w:r>
      <w:proofErr w:type="spellEnd"/>
      <w:r w:rsidRPr="00B100C1">
        <w:rPr>
          <w:sz w:val="24"/>
          <w:szCs w:val="24"/>
        </w:rPr>
        <w:t xml:space="preserve"> сельское поселение, ориентир: северо-восточнее д. </w:t>
      </w:r>
      <w:proofErr w:type="spellStart"/>
      <w:r w:rsidRPr="00B100C1">
        <w:rPr>
          <w:sz w:val="24"/>
          <w:szCs w:val="24"/>
        </w:rPr>
        <w:t>Уткино</w:t>
      </w:r>
      <w:proofErr w:type="spellEnd"/>
      <w:r w:rsidRPr="00B100C1">
        <w:rPr>
          <w:sz w:val="24"/>
          <w:szCs w:val="24"/>
        </w:rPr>
        <w:t xml:space="preserve">, номер контура 30, ориентир восточная сторона д. </w:t>
      </w:r>
      <w:proofErr w:type="spellStart"/>
      <w:r w:rsidRPr="00B100C1">
        <w:rPr>
          <w:sz w:val="24"/>
          <w:szCs w:val="24"/>
        </w:rPr>
        <w:t>Прудовка</w:t>
      </w:r>
      <w:proofErr w:type="spellEnd"/>
      <w:r w:rsidRPr="00B100C1">
        <w:rPr>
          <w:sz w:val="24"/>
          <w:szCs w:val="24"/>
        </w:rPr>
        <w:t>, номер кадастрового квартала 44:24:133001.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Заказчиком кадастровых работ является Курочка Сергей Александрович, его почтовый адрес: 157500, Костромская область,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>. Шарья, ул. Костинская, д.49 кв.1, телефон 8-910-954-53-37.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Собрание по поводу согласования местоположения границы состоится по адресу: Костромская область,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>. Шарья, ул. Октябрьская, д. 12, «14» ноября 2017г. в 10 часов 00 минут.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С проектом межевого плана земельного участка можно ознакомиться по адресу: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>. Шарья, ул. Октябрьская, д. 12, со дня опубликования извещения.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Требования о проведении согласования местоположения границ земельных участков на местности принимаются с «13» октября 2017г. по «13» ноября 2017г., обоснованные возражения о местоположении границ земельных участков принимаются в письменной форме после ознакомления с проектом межевого плана с «13» октября 2017г. по «13» ноября 2017г., по адресу: Костромская область, </w:t>
      </w:r>
      <w:proofErr w:type="gramStart"/>
      <w:r w:rsidRPr="00B100C1">
        <w:rPr>
          <w:sz w:val="24"/>
          <w:szCs w:val="24"/>
        </w:rPr>
        <w:t>г</w:t>
      </w:r>
      <w:proofErr w:type="gramEnd"/>
      <w:r w:rsidRPr="00B100C1">
        <w:rPr>
          <w:sz w:val="24"/>
          <w:szCs w:val="24"/>
        </w:rPr>
        <w:t>. Шарья, ул. Октябрьская, д. 12.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>Кадастровые номера и адреса смежных земельных участков, с правообладателями которых требуется согласование местоположения границ:</w:t>
      </w:r>
    </w:p>
    <w:p w:rsidR="00B100C1" w:rsidRPr="00B100C1" w:rsidRDefault="00B100C1" w:rsidP="00B100C1">
      <w:pPr>
        <w:widowControl/>
        <w:suppressAutoHyphens/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 xml:space="preserve">кадастровый номер 44:24:000000:113, Костромская область, </w:t>
      </w:r>
      <w:proofErr w:type="spellStart"/>
      <w:r w:rsidRPr="00B100C1">
        <w:rPr>
          <w:sz w:val="24"/>
          <w:szCs w:val="24"/>
        </w:rPr>
        <w:t>Шарьинский</w:t>
      </w:r>
      <w:proofErr w:type="spellEnd"/>
      <w:r w:rsidRPr="00B100C1">
        <w:rPr>
          <w:sz w:val="24"/>
          <w:szCs w:val="24"/>
        </w:rPr>
        <w:t xml:space="preserve"> район, </w:t>
      </w:r>
      <w:proofErr w:type="spellStart"/>
      <w:r w:rsidRPr="00B100C1">
        <w:rPr>
          <w:sz w:val="24"/>
          <w:szCs w:val="24"/>
        </w:rPr>
        <w:t>клх</w:t>
      </w:r>
      <w:proofErr w:type="spellEnd"/>
      <w:r w:rsidRPr="00B100C1">
        <w:rPr>
          <w:sz w:val="24"/>
          <w:szCs w:val="24"/>
        </w:rPr>
        <w:t>. «Заря».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  <w:r w:rsidRPr="00B100C1">
        <w:rPr>
          <w:sz w:val="24"/>
          <w:szCs w:val="24"/>
        </w:rPr>
        <w:t>При проведении согласования местоположения границ при себе необходимо иметь документ, удостоверяющий личность, а также документы о правах на земельный участок</w:t>
      </w:r>
      <w:proofErr w:type="gramStart"/>
      <w:r w:rsidRPr="00B100C1">
        <w:rPr>
          <w:sz w:val="24"/>
          <w:szCs w:val="24"/>
        </w:rPr>
        <w:t>.</w:t>
      </w:r>
      <w:proofErr w:type="gramEnd"/>
      <w:r w:rsidRPr="00B100C1">
        <w:rPr>
          <w:b/>
          <w:sz w:val="24"/>
          <w:szCs w:val="24"/>
        </w:rPr>
        <w:t xml:space="preserve"> </w:t>
      </w:r>
      <w:r w:rsidRPr="00B100C1">
        <w:rPr>
          <w:sz w:val="24"/>
          <w:szCs w:val="24"/>
        </w:rPr>
        <w:t>(</w:t>
      </w:r>
      <w:proofErr w:type="gramStart"/>
      <w:r w:rsidRPr="00B100C1">
        <w:rPr>
          <w:sz w:val="24"/>
          <w:szCs w:val="24"/>
        </w:rPr>
        <w:t>ч</w:t>
      </w:r>
      <w:proofErr w:type="gramEnd"/>
      <w:r w:rsidRPr="00B100C1">
        <w:rPr>
          <w:sz w:val="24"/>
          <w:szCs w:val="24"/>
        </w:rPr>
        <w:t>асть 12 статьи 39, часть 2 статьи 40 Федерального закона от 24 июля 2007 г. № 221-ФЗ «О кадастровой деятельности»).</w:t>
      </w: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B100C1" w:rsidRP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B100C1" w:rsidRDefault="00B100C1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75D10" w:rsidRDefault="00475D10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75D10" w:rsidRDefault="00475D10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75D10" w:rsidRDefault="00475D10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75D10" w:rsidRDefault="00475D10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75D10" w:rsidRDefault="00475D10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75D10" w:rsidRDefault="00475D10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475D10" w:rsidRPr="00B100C1" w:rsidRDefault="00475D10" w:rsidP="00B100C1">
      <w:pPr>
        <w:spacing w:line="240" w:lineRule="auto"/>
        <w:ind w:firstLine="709"/>
        <w:contextualSpacing/>
        <w:jc w:val="both"/>
        <w:rPr>
          <w:sz w:val="24"/>
          <w:szCs w:val="24"/>
        </w:rPr>
      </w:pPr>
    </w:p>
    <w:p w:rsidR="00F46E6A" w:rsidRDefault="00F46E6A" w:rsidP="005003C4">
      <w:pPr>
        <w:spacing w:line="240" w:lineRule="auto"/>
        <w:ind w:left="567"/>
        <w:rPr>
          <w:sz w:val="24"/>
          <w:szCs w:val="24"/>
        </w:rPr>
      </w:pPr>
    </w:p>
    <w:p w:rsidR="00F46E6A" w:rsidRPr="00130A4A" w:rsidRDefault="00F46E6A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130A4A" w:rsidRDefault="00F15FB2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15FB2">
        <w:rPr>
          <w:rFonts w:eastAsia="Times New Roman"/>
          <w:noProof/>
          <w:sz w:val="24"/>
          <w:szCs w:val="24"/>
          <w:lang w:eastAsia="ru-RU"/>
        </w:rPr>
        <w:pict>
          <v:roundrect id="Скругленный прямоугольник 3" o:spid="_x0000_s1035" style="position:absolute;left:0;text-align:left;margin-left:279pt;margin-top:3.8pt;width:201.95pt;height:132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">
            <v:shadow on="t" opacity=".5" offset="-6pt,-6pt"/>
            <v:textbox style="mso-next-textbox:#Скругленный прямоугольник 3">
              <w:txbxContent>
                <w:p w:rsidR="00151467" w:rsidRPr="00374867" w:rsidRDefault="00151467" w:rsidP="00970877">
                  <w:pPr>
                    <w:jc w:val="right"/>
                    <w:outlineLvl w:val="0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Учредители – Собрание депутатов Шарьинского муниципального района и администрация </w:t>
                  </w:r>
                </w:p>
                <w:p w:rsidR="00151467" w:rsidRDefault="00151467" w:rsidP="00970877">
                  <w:pPr>
                    <w:jc w:val="right"/>
                    <w:outlineLvl w:val="0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Шарьинского муниципального </w:t>
                  </w:r>
                </w:p>
                <w:p w:rsidR="00151467" w:rsidRPr="00374867" w:rsidRDefault="00151467" w:rsidP="00970877">
                  <w:pPr>
                    <w:jc w:val="right"/>
                    <w:outlineLvl w:val="0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района</w:t>
                  </w:r>
                </w:p>
                <w:p w:rsidR="00151467" w:rsidRPr="00374867" w:rsidRDefault="00151467" w:rsidP="00970877">
                  <w:pPr>
                    <w:pBdr>
                      <w:bottom w:val="single" w:sz="12" w:space="1" w:color="auto"/>
                    </w:pBdr>
                    <w:jc w:val="right"/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Костромской области</w:t>
                  </w:r>
                </w:p>
                <w:p w:rsidR="00151467" w:rsidRPr="00A05F86" w:rsidRDefault="00151467" w:rsidP="00970877">
                  <w:pPr>
                    <w:rPr>
                      <w:rFonts w:ascii="Arial" w:hAnsi="Arial" w:cs="Arial"/>
                      <w:szCs w:val="40"/>
                    </w:rPr>
                  </w:pPr>
                </w:p>
                <w:p w:rsidR="00151467" w:rsidRDefault="00151467" w:rsidP="00970877"/>
              </w:txbxContent>
            </v:textbox>
            <w10:wrap type="square"/>
          </v:roundrect>
        </w:pict>
      </w:r>
    </w:p>
    <w:p w:rsidR="00970877" w:rsidRPr="00130A4A" w:rsidRDefault="00F15FB2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15FB2">
        <w:rPr>
          <w:rFonts w:eastAsia="Times New Roman"/>
          <w:noProof/>
          <w:sz w:val="24"/>
          <w:szCs w:val="24"/>
          <w:lang w:eastAsia="ru-RU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Блок-схема: карточка 2" o:spid="_x0000_s1036" type="#_x0000_t121" style="position:absolute;left:0;text-align:left;margin-left:41.25pt;margin-top:1.25pt;width:190.65pt;height:1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">
            <v:shadow on="t" type="perspective" opacity=".5" origin=".5,.5" offset="-6pt,-6pt" matrix="1.25,,,1.25"/>
            <v:textbox style="mso-next-textbox:#Блок-схема: карточка 2">
              <w:txbxContent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Адрес для корреспонденции: </w:t>
                  </w: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 xml:space="preserve">157500, Костромская область, </w:t>
                  </w:r>
                  <w:proofErr w:type="gramStart"/>
                  <w:r w:rsidRPr="00374867">
                    <w:rPr>
                      <w:rFonts w:ascii="Arial" w:hAnsi="Arial" w:cs="Arial"/>
                      <w:b/>
                    </w:rPr>
                    <w:t>г</w:t>
                  </w:r>
                  <w:proofErr w:type="gramEnd"/>
                  <w:r w:rsidRPr="00374867">
                    <w:rPr>
                      <w:rFonts w:ascii="Arial" w:hAnsi="Arial" w:cs="Arial"/>
                      <w:b/>
                    </w:rPr>
                    <w:t xml:space="preserve">. Шарья, ул. Октябрьская, 21 </w:t>
                  </w:r>
                </w:p>
                <w:p w:rsidR="001514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  <w:spacing w:val="-12"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Телефон  5-77-75</w:t>
                  </w:r>
                </w:p>
                <w:p w:rsidR="00151467" w:rsidRPr="00BC023E" w:rsidRDefault="00151467" w:rsidP="00970877">
                  <w:pPr>
                    <w:rPr>
                      <w:rFonts w:ascii="Arial" w:hAnsi="Arial" w:cs="Arial"/>
                      <w:b/>
                    </w:rPr>
                  </w:pPr>
                </w:p>
                <w:p w:rsidR="00151467" w:rsidRDefault="00151467" w:rsidP="00970877"/>
              </w:txbxContent>
            </v:textbox>
          </v:shape>
        </w:pict>
      </w:r>
    </w:p>
    <w:p w:rsidR="00970877" w:rsidRPr="00130A4A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130A4A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eastAsia="Times New Roman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eastAsia="Times New Roman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pBdr>
          <w:bottom w:val="single" w:sz="12" w:space="1" w:color="auto"/>
        </w:pBdr>
        <w:spacing w:line="240" w:lineRule="auto"/>
        <w:ind w:left="567"/>
        <w:jc w:val="righ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970877" w:rsidP="005003C4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970877" w:rsidRPr="00774369" w:rsidRDefault="00F15FB2" w:rsidP="005003C4">
      <w:pPr>
        <w:tabs>
          <w:tab w:val="left" w:pos="7170"/>
        </w:tabs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15FB2">
        <w:rPr>
          <w:rFonts w:eastAsia="Times New Roman"/>
          <w:noProof/>
          <w:sz w:val="24"/>
          <w:szCs w:val="24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Блок-схема: знак завершения 1" o:spid="_x0000_s1037" type="#_x0000_t116" style="position:absolute;left:0;text-align:left;margin-left:278.85pt;margin-top:2.05pt;width:191.25pt;height:6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" strokecolor="#666" strokeweight="1pt">
            <v:fill color2="#999" focus="100%" type="gradient"/>
            <v:shadow on="t" color="#7f7f7f" opacity=".5" offset="1pt"/>
            <v:textbox style="mso-next-textbox:#Блок-схема: знак завершения 1">
              <w:txbxContent>
                <w:p w:rsidR="00151467" w:rsidRDefault="00151467" w:rsidP="00970877">
                  <w:pPr>
                    <w:jc w:val="center"/>
                    <w:rPr>
                      <w:rFonts w:ascii="Arial" w:hAnsi="Arial" w:cs="Arial"/>
                      <w:b/>
                      <w:lang w:val="en-US"/>
                    </w:rPr>
                  </w:pPr>
                  <w:r w:rsidRPr="00374867">
                    <w:rPr>
                      <w:rFonts w:ascii="Arial" w:hAnsi="Arial" w:cs="Arial"/>
                      <w:b/>
                    </w:rPr>
                    <w:t>http://</w:t>
                  </w:r>
                  <w:r w:rsidRPr="00374867">
                    <w:rPr>
                      <w:rFonts w:ascii="Arial" w:hAnsi="Arial" w:cs="Arial"/>
                      <w:b/>
                      <w:lang w:val="en-US"/>
                    </w:rPr>
                    <w:t>WWW.</w:t>
                  </w:r>
                  <w:proofErr w:type="spellStart"/>
                  <w:r w:rsidRPr="00374867">
                    <w:rPr>
                      <w:rFonts w:ascii="Arial" w:hAnsi="Arial" w:cs="Arial"/>
                      <w:b/>
                    </w:rPr>
                    <w:t>admshmr.ru</w:t>
                  </w:r>
                  <w:proofErr w:type="spellEnd"/>
                  <w:r w:rsidRPr="00374867">
                    <w:rPr>
                      <w:rFonts w:ascii="Arial" w:hAnsi="Arial" w:cs="Arial"/>
                      <w:b/>
                    </w:rPr>
                    <w:t>/</w:t>
                  </w:r>
                </w:p>
                <w:p w:rsidR="00151467" w:rsidRPr="00374867" w:rsidRDefault="00151467" w:rsidP="00970877">
                  <w:pPr>
                    <w:jc w:val="center"/>
                    <w:rPr>
                      <w:rFonts w:ascii="Arial" w:hAnsi="Arial" w:cs="Arial"/>
                      <w:b/>
                      <w:u w:val="single"/>
                    </w:rPr>
                  </w:pPr>
                  <w:r w:rsidRPr="00374867">
                    <w:rPr>
                      <w:rFonts w:ascii="Arial" w:hAnsi="Arial" w:cs="Arial"/>
                      <w:b/>
                      <w:lang w:val="en-US"/>
                    </w:rPr>
                    <w:t>E</w:t>
                  </w:r>
                  <w:r w:rsidRPr="00374867">
                    <w:rPr>
                      <w:rFonts w:ascii="Arial" w:hAnsi="Arial" w:cs="Arial"/>
                      <w:b/>
                    </w:rPr>
                    <w:t>-</w:t>
                  </w:r>
                  <w:r w:rsidRPr="00374867">
                    <w:rPr>
                      <w:rFonts w:ascii="Arial" w:hAnsi="Arial" w:cs="Arial"/>
                      <w:b/>
                      <w:lang w:val="en-US"/>
                    </w:rPr>
                    <w:t>mail</w:t>
                  </w:r>
                  <w:r w:rsidRPr="00374867">
                    <w:rPr>
                      <w:rFonts w:ascii="Arial" w:hAnsi="Arial" w:cs="Arial"/>
                      <w:b/>
                    </w:rPr>
                    <w:t>: sharya@adm44.ru</w:t>
                  </w:r>
                </w:p>
                <w:p w:rsidR="00151467" w:rsidRPr="00374867" w:rsidRDefault="00151467" w:rsidP="00970877">
                  <w:pPr>
                    <w:rPr>
                      <w:rFonts w:ascii="Arial" w:hAnsi="Arial" w:cs="Arial"/>
                      <w:b/>
                      <w:lang w:val="en-US"/>
                    </w:rPr>
                  </w:pPr>
                </w:p>
              </w:txbxContent>
            </v:textbox>
          </v:shape>
        </w:pict>
      </w:r>
      <w:r w:rsidR="00970877"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Тираж не менее 30 экземпляров. </w:t>
      </w:r>
      <w:r w:rsidR="00970877"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ab/>
      </w:r>
    </w:p>
    <w:p w:rsidR="00C57D23" w:rsidRPr="00996A0A" w:rsidRDefault="00970877" w:rsidP="00996A0A">
      <w:pPr>
        <w:spacing w:line="240" w:lineRule="auto"/>
        <w:ind w:left="567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Редактор: </w:t>
      </w:r>
      <w:proofErr w:type="spellStart"/>
      <w:r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>Голубева</w:t>
      </w:r>
      <w:proofErr w:type="spellEnd"/>
      <w:r w:rsidRPr="00774369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М.Д.</w:t>
      </w:r>
    </w:p>
    <w:sectPr w:rsidR="00C57D23" w:rsidRPr="00996A0A" w:rsidSect="006217D6">
      <w:footerReference w:type="default" r:id="rId11"/>
      <w:pgSz w:w="11906" w:h="16838"/>
      <w:pgMar w:top="1134" w:right="851" w:bottom="1134" w:left="1134" w:header="851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467" w:rsidRDefault="00151467" w:rsidP="00264440">
      <w:r>
        <w:separator/>
      </w:r>
    </w:p>
  </w:endnote>
  <w:endnote w:type="continuationSeparator" w:id="1">
    <w:p w:rsidR="00151467" w:rsidRDefault="00151467" w:rsidP="00264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 CY">
    <w:charset w:val="CC"/>
    <w:family w:val="roman"/>
    <w:pitch w:val="variable"/>
    <w:sig w:usb0="00000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font184">
    <w:charset w:val="CC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ont179">
    <w:charset w:val="CC"/>
    <w:family w:val="auto"/>
    <w:pitch w:val="variable"/>
    <w:sig w:usb0="00000000" w:usb1="00000000" w:usb2="00000000" w:usb3="00000000" w:csb0="0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font187">
    <w:charset w:val="CC"/>
    <w:family w:val="auto"/>
    <w:pitch w:val="variable"/>
    <w:sig w:usb0="00000000" w:usb1="00000000" w:usb2="00000000" w:usb3="00000000" w:csb0="0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467" w:rsidRDefault="00F15FB2" w:rsidP="00264440">
    <w:pPr>
      <w:pStyle w:val="a9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20" o:spid="_x0000_s12289" type="#_x0000_t202" style="position:absolute;margin-left:529.8pt;margin-top:.05pt;width:1.1pt;height:13.7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" stroked="f">
          <v:fill opacity="0"/>
          <v:textbox style="mso-next-textbox:#Поле 20" inset="0,0,0,0">
            <w:txbxContent>
              <w:p w:rsidR="00151467" w:rsidRDefault="00151467" w:rsidP="00264440">
                <w:pPr>
                  <w:pStyle w:val="a9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467" w:rsidRDefault="00151467" w:rsidP="00264440">
      <w:r>
        <w:separator/>
      </w:r>
    </w:p>
  </w:footnote>
  <w:footnote w:type="continuationSeparator" w:id="1">
    <w:p w:rsidR="00151467" w:rsidRDefault="00151467" w:rsidP="002644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1D68386"/>
    <w:name w:val="WW8Num1"/>
    <w:lvl w:ilvl="0">
      <w:start w:val="1"/>
      <w:numFmt w:val="bullet"/>
      <w:lvlText w:val="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  <w:sz w:val="18"/>
      </w:rPr>
    </w:lvl>
    <w:lvl w:ilvl="2">
      <w:start w:val="1"/>
      <w:numFmt w:val="bullet"/>
      <w:lvlText w:val="■"/>
      <w:lvlJc w:val="left"/>
      <w:pPr>
        <w:tabs>
          <w:tab w:val="num" w:pos="2342"/>
        </w:tabs>
        <w:ind w:left="2342" w:hanging="360"/>
      </w:pPr>
      <w:rPr>
        <w:rFonts w:ascii="StarSymbol" w:eastAsia="StarSymbol" w:hint="default"/>
        <w:sz w:val="18"/>
      </w:rPr>
    </w:lvl>
    <w:lvl w:ilvl="3">
      <w:start w:val="1"/>
      <w:numFmt w:val="bullet"/>
      <w:lvlText w:val="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4">
      <w:start w:val="1"/>
      <w:numFmt w:val="bullet"/>
      <w:lvlText w:val=""/>
      <w:lvlJc w:val="left"/>
      <w:pPr>
        <w:tabs>
          <w:tab w:val="num" w:pos="3782"/>
        </w:tabs>
        <w:ind w:left="3782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■"/>
      <w:lvlJc w:val="left"/>
      <w:pPr>
        <w:tabs>
          <w:tab w:val="num" w:pos="4502"/>
        </w:tabs>
        <w:ind w:left="4502" w:hanging="360"/>
      </w:pPr>
      <w:rPr>
        <w:rFonts w:ascii="StarSymbol" w:eastAsia="StarSymbol" w:hint="default"/>
        <w:sz w:val="18"/>
      </w:rPr>
    </w:lvl>
    <w:lvl w:ilvl="6">
      <w:start w:val="1"/>
      <w:numFmt w:val="bullet"/>
      <w:lvlText w:val="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7">
      <w:start w:val="1"/>
      <w:numFmt w:val="bullet"/>
      <w:lvlText w:val=""/>
      <w:lvlJc w:val="left"/>
      <w:pPr>
        <w:tabs>
          <w:tab w:val="num" w:pos="5942"/>
        </w:tabs>
        <w:ind w:left="5942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■"/>
      <w:lvlJc w:val="left"/>
      <w:pPr>
        <w:tabs>
          <w:tab w:val="num" w:pos="6662"/>
        </w:tabs>
        <w:ind w:left="6662" w:hanging="360"/>
      </w:pPr>
      <w:rPr>
        <w:rFonts w:ascii="StarSymbol" w:eastAsia="StarSymbol" w:hint="default"/>
        <w:sz w:val="18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-1307"/>
        </w:tabs>
        <w:ind w:left="8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-1307"/>
        </w:tabs>
        <w:ind w:left="12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-2015"/>
        </w:tabs>
        <w:ind w:left="-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-2015"/>
        </w:tabs>
        <w:ind w:left="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-2015"/>
        </w:tabs>
        <w:ind w:left="1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-2015"/>
        </w:tabs>
        <w:ind w:left="1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-2015"/>
        </w:tabs>
        <w:ind w:left="2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-2015"/>
        </w:tabs>
        <w:ind w:left="3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-2015"/>
        </w:tabs>
        <w:ind w:left="4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</w:abstractNum>
  <w:abstractNum w:abstractNumId="6">
    <w:nsid w:val="00000007"/>
    <w:multiLevelType w:val="singleLevel"/>
    <w:tmpl w:val="00000007"/>
    <w:name w:val="WW8Num9"/>
    <w:lvl w:ilvl="0">
      <w:start w:val="1"/>
      <w:numFmt w:val="decimal"/>
      <w:lvlText w:val="%1)"/>
      <w:lvlJc w:val="left"/>
      <w:pPr>
        <w:tabs>
          <w:tab w:val="num" w:pos="0"/>
        </w:tabs>
        <w:ind w:left="1020" w:hanging="36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decimal"/>
      <w:lvlText w:val="%1)"/>
      <w:lvlJc w:val="left"/>
      <w:pPr>
        <w:tabs>
          <w:tab w:val="num" w:pos="0"/>
        </w:tabs>
        <w:ind w:left="740" w:hanging="360"/>
      </w:pPr>
      <w:rPr>
        <w:rFonts w:ascii="Times New Roman" w:hAnsi="Times New Roman" w:cs="Times New Roman" w:hint="default"/>
        <w:iCs/>
        <w:color w:val="000000"/>
        <w:sz w:val="28"/>
        <w:szCs w:val="28"/>
      </w:rPr>
    </w:lvl>
  </w:abstractNum>
  <w:abstractNum w:abstractNumId="8">
    <w:nsid w:val="00000009"/>
    <w:multiLevelType w:val="singleLevel"/>
    <w:tmpl w:val="00000009"/>
    <w:name w:val="WW8Num19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2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2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11">
    <w:nsid w:val="0000000C"/>
    <w:multiLevelType w:val="singleLevel"/>
    <w:tmpl w:val="0000000C"/>
    <w:name w:val="WW8Num31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  <w:sz w:val="28"/>
        <w:szCs w:val="28"/>
      </w:rPr>
    </w:lvl>
  </w:abstractNum>
  <w:abstractNum w:abstractNumId="12">
    <w:nsid w:val="0000000D"/>
    <w:multiLevelType w:val="singleLevel"/>
    <w:tmpl w:val="0000000D"/>
    <w:name w:val="WW8Num33"/>
    <w:lvl w:ilvl="0">
      <w:start w:val="1"/>
      <w:numFmt w:val="decimal"/>
      <w:lvlText w:val="%1)"/>
      <w:lvlJc w:val="left"/>
      <w:pPr>
        <w:tabs>
          <w:tab w:val="num" w:pos="0"/>
        </w:tabs>
        <w:ind w:left="740" w:hanging="360"/>
      </w:pPr>
    </w:lvl>
  </w:abstractNum>
  <w:abstractNum w:abstractNumId="13">
    <w:nsid w:val="02EC4C29"/>
    <w:multiLevelType w:val="hybridMultilevel"/>
    <w:tmpl w:val="88D84BCC"/>
    <w:name w:val="WW8Num202"/>
    <w:lvl w:ilvl="0" w:tplc="6AACCE72">
      <w:start w:val="1"/>
      <w:numFmt w:val="decimal"/>
      <w:lvlText w:val="4.%1"/>
      <w:lvlJc w:val="left"/>
      <w:pPr>
        <w:tabs>
          <w:tab w:val="num" w:pos="1437"/>
        </w:tabs>
        <w:ind w:left="513" w:firstLine="567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244C56"/>
    <w:multiLevelType w:val="multilevel"/>
    <w:tmpl w:val="8E9C93A4"/>
    <w:styleLink w:val="List12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15">
    <w:nsid w:val="09622C25"/>
    <w:multiLevelType w:val="multilevel"/>
    <w:tmpl w:val="67A0C552"/>
    <w:styleLink w:val="List17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16">
    <w:nsid w:val="0BD06E26"/>
    <w:multiLevelType w:val="multilevel"/>
    <w:tmpl w:val="08D41D6A"/>
    <w:styleLink w:val="List1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17">
    <w:nsid w:val="0D1F1512"/>
    <w:multiLevelType w:val="multilevel"/>
    <w:tmpl w:val="022CD37C"/>
    <w:styleLink w:val="List8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18">
    <w:nsid w:val="15290879"/>
    <w:multiLevelType w:val="multilevel"/>
    <w:tmpl w:val="8A3A6E92"/>
    <w:styleLink w:val="31"/>
    <w:lvl w:ilvl="0">
      <w:numFmt w:val="bullet"/>
      <w:lvlText w:val="•"/>
      <w:lvlJc w:val="left"/>
      <w:pPr>
        <w:tabs>
          <w:tab w:val="num" w:pos="851"/>
        </w:tabs>
        <w:ind w:left="851" w:hanging="284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19">
    <w:nsid w:val="18187689"/>
    <w:multiLevelType w:val="multilevel"/>
    <w:tmpl w:val="899CC244"/>
    <w:styleLink w:val="List28"/>
    <w:lvl w:ilvl="0">
      <w:numFmt w:val="bullet"/>
      <w:lvlText w:val="•"/>
      <w:lvlJc w:val="left"/>
      <w:pPr>
        <w:tabs>
          <w:tab w:val="num" w:pos="179"/>
        </w:tabs>
        <w:ind w:left="179" w:hanging="179"/>
      </w:pPr>
      <w:rPr>
        <w:kern w:val="0"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kern w:val="0"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kern w:val="0"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kern w:val="0"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kern w:val="0"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kern w:val="0"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kern w:val="0"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kern w:val="0"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kern w:val="0"/>
        <w:position w:val="0"/>
        <w:sz w:val="28"/>
        <w:szCs w:val="28"/>
        <w:lang w:val="ru-RU"/>
      </w:rPr>
    </w:lvl>
  </w:abstractNum>
  <w:abstractNum w:abstractNumId="20">
    <w:nsid w:val="1E1C4E12"/>
    <w:multiLevelType w:val="multilevel"/>
    <w:tmpl w:val="77BCEA78"/>
    <w:styleLink w:val="51"/>
    <w:lvl w:ilvl="0">
      <w:numFmt w:val="bullet"/>
      <w:lvlText w:val="•"/>
      <w:lvlJc w:val="left"/>
      <w:pPr>
        <w:tabs>
          <w:tab w:val="num" w:pos="282"/>
        </w:tabs>
        <w:ind w:left="282" w:hanging="282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1926"/>
        </w:tabs>
        <w:ind w:left="1926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646"/>
        </w:tabs>
        <w:ind w:left="2646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366"/>
        </w:tabs>
        <w:ind w:left="3366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086"/>
        </w:tabs>
        <w:ind w:left="4086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806"/>
        </w:tabs>
        <w:ind w:left="4806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526"/>
        </w:tabs>
        <w:ind w:left="5526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246"/>
        </w:tabs>
        <w:ind w:left="6246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966"/>
        </w:tabs>
        <w:ind w:left="6966" w:hanging="420"/>
      </w:pPr>
      <w:rPr>
        <w:position w:val="0"/>
        <w:sz w:val="28"/>
        <w:szCs w:val="28"/>
        <w:lang w:val="ru-RU"/>
      </w:rPr>
    </w:lvl>
  </w:abstractNum>
  <w:abstractNum w:abstractNumId="21">
    <w:nsid w:val="245B0145"/>
    <w:multiLevelType w:val="multilevel"/>
    <w:tmpl w:val="C3C4C884"/>
    <w:styleLink w:val="List20"/>
    <w:lvl w:ilvl="0">
      <w:numFmt w:val="bullet"/>
      <w:lvlText w:val="•"/>
      <w:lvlJc w:val="left"/>
      <w:pPr>
        <w:tabs>
          <w:tab w:val="num" w:pos="142"/>
        </w:tabs>
        <w:ind w:left="142" w:hanging="142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119"/>
        </w:tabs>
        <w:ind w:left="2119" w:hanging="330"/>
      </w:pPr>
      <w:rPr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839"/>
        </w:tabs>
        <w:ind w:left="2839" w:hanging="330"/>
      </w:pPr>
      <w:rPr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3559"/>
        </w:tabs>
        <w:ind w:left="3559" w:hanging="330"/>
      </w:pPr>
      <w:rPr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4279"/>
        </w:tabs>
        <w:ind w:left="4279" w:hanging="330"/>
      </w:pPr>
      <w:rPr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999"/>
        </w:tabs>
        <w:ind w:left="4999" w:hanging="330"/>
      </w:pPr>
      <w:rPr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719"/>
        </w:tabs>
        <w:ind w:left="5719" w:hanging="330"/>
      </w:pPr>
      <w:rPr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6439"/>
        </w:tabs>
        <w:ind w:left="6439" w:hanging="330"/>
      </w:pPr>
      <w:rPr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7159"/>
        </w:tabs>
        <w:ind w:left="7159" w:hanging="330"/>
      </w:pPr>
      <w:rPr>
        <w:position w:val="0"/>
        <w:sz w:val="22"/>
        <w:szCs w:val="22"/>
      </w:rPr>
    </w:lvl>
  </w:abstractNum>
  <w:abstractNum w:abstractNumId="22">
    <w:nsid w:val="27E778F5"/>
    <w:multiLevelType w:val="multilevel"/>
    <w:tmpl w:val="6394B036"/>
    <w:styleLink w:val="List25"/>
    <w:lvl w:ilvl="0">
      <w:numFmt w:val="bullet"/>
      <w:lvlText w:val="•"/>
      <w:lvlJc w:val="left"/>
      <w:pPr>
        <w:tabs>
          <w:tab w:val="num" w:pos="420"/>
        </w:tabs>
        <w:ind w:left="420" w:hanging="420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23">
    <w:nsid w:val="2BEF1C3E"/>
    <w:multiLevelType w:val="multilevel"/>
    <w:tmpl w:val="6972A0F0"/>
    <w:styleLink w:val="List9"/>
    <w:lvl w:ilvl="0">
      <w:numFmt w:val="bullet"/>
      <w:lvlText w:val="•"/>
      <w:lvlJc w:val="left"/>
      <w:pPr>
        <w:tabs>
          <w:tab w:val="num" w:pos="165"/>
        </w:tabs>
        <w:ind w:left="165" w:hanging="165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24">
    <w:nsid w:val="33EE78AE"/>
    <w:multiLevelType w:val="multilevel"/>
    <w:tmpl w:val="F5C892CA"/>
    <w:styleLink w:val="List27"/>
    <w:lvl w:ilvl="0">
      <w:numFmt w:val="bullet"/>
      <w:lvlText w:val="•"/>
      <w:lvlJc w:val="left"/>
      <w:pPr>
        <w:tabs>
          <w:tab w:val="num" w:pos="165"/>
        </w:tabs>
        <w:ind w:left="165" w:hanging="165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25">
    <w:nsid w:val="368E2FD0"/>
    <w:multiLevelType w:val="hybridMultilevel"/>
    <w:tmpl w:val="3904BECE"/>
    <w:lvl w:ilvl="0" w:tplc="0419000F">
      <w:start w:val="1"/>
      <w:numFmt w:val="bullet"/>
      <w:pStyle w:val="1"/>
      <w:lvlText w:val="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986"/>
        </w:tabs>
        <w:ind w:left="986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706"/>
        </w:tabs>
        <w:ind w:left="170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426"/>
        </w:tabs>
        <w:ind w:left="242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146"/>
        </w:tabs>
        <w:ind w:left="3146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866"/>
        </w:tabs>
        <w:ind w:left="386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586"/>
        </w:tabs>
        <w:ind w:left="458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306"/>
        </w:tabs>
        <w:ind w:left="5306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026"/>
        </w:tabs>
        <w:ind w:left="6026" w:hanging="360"/>
      </w:pPr>
      <w:rPr>
        <w:rFonts w:ascii="Wingdings" w:hAnsi="Wingdings" w:hint="default"/>
      </w:rPr>
    </w:lvl>
  </w:abstractNum>
  <w:abstractNum w:abstractNumId="26">
    <w:nsid w:val="38F7220F"/>
    <w:multiLevelType w:val="multilevel"/>
    <w:tmpl w:val="83C6A5C8"/>
    <w:styleLink w:val="List13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27">
    <w:nsid w:val="39925FD4"/>
    <w:multiLevelType w:val="multilevel"/>
    <w:tmpl w:val="37422ADE"/>
    <w:styleLink w:val="List10"/>
    <w:lvl w:ilvl="0">
      <w:numFmt w:val="bullet"/>
      <w:lvlText w:val="•"/>
      <w:lvlJc w:val="left"/>
      <w:pPr>
        <w:tabs>
          <w:tab w:val="num" w:pos="331"/>
        </w:tabs>
        <w:ind w:left="331" w:hanging="331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28">
    <w:nsid w:val="3AD958CE"/>
    <w:multiLevelType w:val="multilevel"/>
    <w:tmpl w:val="6324BCC6"/>
    <w:styleLink w:val="List31"/>
    <w:lvl w:ilvl="0">
      <w:start w:val="44"/>
      <w:numFmt w:val="decimal"/>
      <w:lvlText w:val="%1."/>
      <w:lvlJc w:val="left"/>
      <w:pPr>
        <w:tabs>
          <w:tab w:val="num" w:pos="993"/>
        </w:tabs>
        <w:ind w:left="993" w:hanging="993"/>
      </w:pPr>
      <w:rPr>
        <w:spacing w:val="-4"/>
        <w:position w:val="0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spacing w:val="-4"/>
        <w:position w:val="0"/>
        <w:sz w:val="28"/>
        <w:szCs w:val="28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spacing w:val="-4"/>
        <w:position w:val="0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spacing w:val="-4"/>
        <w:position w:val="0"/>
        <w:sz w:val="28"/>
        <w:szCs w:val="28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spacing w:val="-4"/>
        <w:position w:val="0"/>
        <w:sz w:val="28"/>
        <w:szCs w:val="28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spacing w:val="-4"/>
        <w:position w:val="0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spacing w:val="-4"/>
        <w:position w:val="0"/>
        <w:sz w:val="28"/>
        <w:szCs w:val="28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spacing w:val="-4"/>
        <w:position w:val="0"/>
        <w:sz w:val="28"/>
        <w:szCs w:val="28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spacing w:val="-4"/>
        <w:position w:val="0"/>
        <w:sz w:val="28"/>
        <w:szCs w:val="28"/>
        <w:lang w:val="ru-RU"/>
      </w:rPr>
    </w:lvl>
  </w:abstractNum>
  <w:abstractNum w:abstractNumId="29">
    <w:nsid w:val="3C36268B"/>
    <w:multiLevelType w:val="multilevel"/>
    <w:tmpl w:val="C408FDCE"/>
    <w:styleLink w:val="List14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30">
    <w:nsid w:val="40EE2F30"/>
    <w:multiLevelType w:val="multilevel"/>
    <w:tmpl w:val="F6388D58"/>
    <w:styleLink w:val="List7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b/>
        <w:bCs/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b/>
        <w:bCs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b/>
        <w:bCs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b/>
        <w:bCs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b/>
        <w:bCs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b/>
        <w:bCs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b/>
        <w:bCs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b/>
        <w:bCs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b/>
        <w:bCs/>
        <w:position w:val="0"/>
        <w:sz w:val="28"/>
        <w:szCs w:val="28"/>
        <w:lang w:val="ru-RU"/>
      </w:rPr>
    </w:lvl>
  </w:abstractNum>
  <w:abstractNum w:abstractNumId="31">
    <w:nsid w:val="474A1E4A"/>
    <w:multiLevelType w:val="multilevel"/>
    <w:tmpl w:val="74BE1946"/>
    <w:styleLink w:val="List11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32">
    <w:nsid w:val="48DC574D"/>
    <w:multiLevelType w:val="multilevel"/>
    <w:tmpl w:val="FA16D676"/>
    <w:styleLink w:val="List23"/>
    <w:lvl w:ilvl="0">
      <w:numFmt w:val="bullet"/>
      <w:lvlText w:val="•"/>
      <w:lvlJc w:val="left"/>
      <w:pPr>
        <w:tabs>
          <w:tab w:val="num" w:pos="284"/>
        </w:tabs>
        <w:ind w:left="284" w:hanging="284"/>
      </w:pPr>
      <w:rPr>
        <w:position w:val="0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33">
    <w:nsid w:val="49B31141"/>
    <w:multiLevelType w:val="multilevel"/>
    <w:tmpl w:val="5EB49C54"/>
    <w:styleLink w:val="List26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34">
    <w:nsid w:val="4C6633A4"/>
    <w:multiLevelType w:val="hybridMultilevel"/>
    <w:tmpl w:val="90E42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2F05A1"/>
    <w:multiLevelType w:val="multilevel"/>
    <w:tmpl w:val="402C25C4"/>
    <w:styleLink w:val="List19"/>
    <w:lvl w:ilvl="0">
      <w:numFmt w:val="bullet"/>
      <w:lvlText w:val="•"/>
      <w:lvlJc w:val="left"/>
      <w:pPr>
        <w:tabs>
          <w:tab w:val="num" w:pos="219"/>
        </w:tabs>
        <w:ind w:left="219" w:hanging="219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position w:val="0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position w:val="0"/>
        <w:sz w:val="24"/>
        <w:szCs w:val="24"/>
      </w:rPr>
    </w:lvl>
    <w:lvl w:ilvl="3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position w:val="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position w:val="0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5029"/>
        </w:tabs>
        <w:ind w:left="5029" w:hanging="360"/>
      </w:pPr>
      <w:rPr>
        <w:position w:val="0"/>
        <w:sz w:val="24"/>
        <w:szCs w:val="24"/>
      </w:rPr>
    </w:lvl>
    <w:lvl w:ilvl="6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position w:val="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position w:val="0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7189"/>
        </w:tabs>
        <w:ind w:left="7189" w:hanging="360"/>
      </w:pPr>
      <w:rPr>
        <w:position w:val="0"/>
        <w:sz w:val="24"/>
        <w:szCs w:val="24"/>
      </w:rPr>
    </w:lvl>
  </w:abstractNum>
  <w:abstractNum w:abstractNumId="36">
    <w:nsid w:val="50AA556F"/>
    <w:multiLevelType w:val="multilevel"/>
    <w:tmpl w:val="7164A810"/>
    <w:styleLink w:val="List29"/>
    <w:lvl w:ilvl="0">
      <w:start w:val="45"/>
      <w:numFmt w:val="decimal"/>
      <w:lvlText w:val="%1."/>
      <w:lvlJc w:val="left"/>
      <w:pPr>
        <w:tabs>
          <w:tab w:val="num" w:pos="708"/>
        </w:tabs>
        <w:ind w:left="708" w:hanging="708"/>
      </w:pPr>
      <w:rPr>
        <w:position w:val="0"/>
        <w:sz w:val="28"/>
        <w:szCs w:val="28"/>
        <w:shd w:val="clear" w:color="auto" w:fill="FFFFFF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shd w:val="clear" w:color="auto" w:fill="FFFFFF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shd w:val="clear" w:color="auto" w:fill="FFFFFF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shd w:val="clear" w:color="auto" w:fill="FFFFFF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shd w:val="clear" w:color="auto" w:fill="FFFFFF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shd w:val="clear" w:color="auto" w:fill="FFFFFF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shd w:val="clear" w:color="auto" w:fill="FFFFFF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shd w:val="clear" w:color="auto" w:fill="FFFFFF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shd w:val="clear" w:color="auto" w:fill="FFFFFF"/>
        <w:lang w:val="ru-RU"/>
      </w:rPr>
    </w:lvl>
  </w:abstractNum>
  <w:abstractNum w:abstractNumId="37">
    <w:nsid w:val="50AC1EB2"/>
    <w:multiLevelType w:val="multilevel"/>
    <w:tmpl w:val="B18003AC"/>
    <w:styleLink w:val="41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position w:val="0"/>
        <w:sz w:val="28"/>
        <w:szCs w:val="28"/>
        <w:lang w:val="ru-RU"/>
      </w:rPr>
    </w:lvl>
  </w:abstractNum>
  <w:abstractNum w:abstractNumId="38">
    <w:nsid w:val="53911677"/>
    <w:multiLevelType w:val="multilevel"/>
    <w:tmpl w:val="F0DA8066"/>
    <w:styleLink w:val="List3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position w:val="0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lang w:val="ru-RU"/>
      </w:rPr>
    </w:lvl>
  </w:abstractNum>
  <w:abstractNum w:abstractNumId="39">
    <w:nsid w:val="5AAA7860"/>
    <w:multiLevelType w:val="multilevel"/>
    <w:tmpl w:val="A6744BE8"/>
    <w:styleLink w:val="List24"/>
    <w:lvl w:ilvl="0">
      <w:numFmt w:val="bullet"/>
      <w:lvlText w:val="•"/>
      <w:lvlJc w:val="left"/>
      <w:pPr>
        <w:tabs>
          <w:tab w:val="num" w:pos="165"/>
        </w:tabs>
        <w:ind w:left="165" w:hanging="165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</w:rPr>
    </w:lvl>
  </w:abstractNum>
  <w:abstractNum w:abstractNumId="40">
    <w:nsid w:val="5D460EE1"/>
    <w:multiLevelType w:val="multilevel"/>
    <w:tmpl w:val="17ECF968"/>
    <w:styleLink w:val="List18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41">
    <w:nsid w:val="5D542092"/>
    <w:multiLevelType w:val="multilevel"/>
    <w:tmpl w:val="641E58DC"/>
    <w:styleLink w:val="21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b/>
        <w:bCs/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067"/>
        </w:tabs>
        <w:ind w:left="2067" w:hanging="420"/>
      </w:pPr>
      <w:rPr>
        <w:b/>
        <w:bCs/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787"/>
        </w:tabs>
        <w:ind w:left="2787" w:hanging="420"/>
      </w:pPr>
      <w:rPr>
        <w:b/>
        <w:bCs/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507"/>
        </w:tabs>
        <w:ind w:left="3507" w:hanging="420"/>
      </w:pPr>
      <w:rPr>
        <w:b/>
        <w:bCs/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227"/>
        </w:tabs>
        <w:ind w:left="4227" w:hanging="420"/>
      </w:pPr>
      <w:rPr>
        <w:b/>
        <w:bCs/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947"/>
        </w:tabs>
        <w:ind w:left="4947" w:hanging="420"/>
      </w:pPr>
      <w:rPr>
        <w:b/>
        <w:bCs/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667"/>
        </w:tabs>
        <w:ind w:left="5667" w:hanging="420"/>
      </w:pPr>
      <w:rPr>
        <w:b/>
        <w:bCs/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387"/>
        </w:tabs>
        <w:ind w:left="6387" w:hanging="420"/>
      </w:pPr>
      <w:rPr>
        <w:b/>
        <w:bCs/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107"/>
        </w:tabs>
        <w:ind w:left="7107" w:hanging="420"/>
      </w:pPr>
      <w:rPr>
        <w:b/>
        <w:bCs/>
        <w:position w:val="0"/>
        <w:sz w:val="28"/>
        <w:szCs w:val="28"/>
        <w:lang w:val="ru-RU"/>
      </w:rPr>
    </w:lvl>
  </w:abstractNum>
  <w:abstractNum w:abstractNumId="42">
    <w:nsid w:val="61972BCD"/>
    <w:multiLevelType w:val="multilevel"/>
    <w:tmpl w:val="2DDA7742"/>
    <w:styleLink w:val="List6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1926"/>
        </w:tabs>
        <w:ind w:left="1926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646"/>
        </w:tabs>
        <w:ind w:left="2646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366"/>
        </w:tabs>
        <w:ind w:left="3366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086"/>
        </w:tabs>
        <w:ind w:left="4086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4806"/>
        </w:tabs>
        <w:ind w:left="4806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526"/>
        </w:tabs>
        <w:ind w:left="5526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246"/>
        </w:tabs>
        <w:ind w:left="6246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6966"/>
        </w:tabs>
        <w:ind w:left="6966" w:hanging="420"/>
      </w:pPr>
      <w:rPr>
        <w:position w:val="0"/>
        <w:sz w:val="28"/>
        <w:szCs w:val="28"/>
        <w:lang w:val="ru-RU"/>
      </w:rPr>
    </w:lvl>
  </w:abstractNum>
  <w:abstractNum w:abstractNumId="43">
    <w:nsid w:val="62094C53"/>
    <w:multiLevelType w:val="multilevel"/>
    <w:tmpl w:val="963A96EC"/>
    <w:styleLink w:val="List22"/>
    <w:lvl w:ilvl="0">
      <w:numFmt w:val="bullet"/>
      <w:lvlText w:val="•"/>
      <w:lvlJc w:val="left"/>
      <w:pPr>
        <w:tabs>
          <w:tab w:val="num" w:pos="141"/>
        </w:tabs>
        <w:ind w:left="141" w:hanging="141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44">
    <w:nsid w:val="645D0542"/>
    <w:multiLevelType w:val="multilevel"/>
    <w:tmpl w:val="ECE242DC"/>
    <w:styleLink w:val="List15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45">
    <w:nsid w:val="6A31238C"/>
    <w:multiLevelType w:val="hybridMultilevel"/>
    <w:tmpl w:val="C10C7094"/>
    <w:lvl w:ilvl="0" w:tplc="1518A798">
      <w:start w:val="1"/>
      <w:numFmt w:val="bullet"/>
      <w:pStyle w:val="a"/>
      <w:lvlText w:val=""/>
      <w:lvlJc w:val="left"/>
      <w:pPr>
        <w:tabs>
          <w:tab w:val="num" w:pos="567"/>
        </w:tabs>
        <w:ind w:left="567" w:hanging="454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C8B7061"/>
    <w:multiLevelType w:val="multilevel"/>
    <w:tmpl w:val="F5E85106"/>
    <w:styleLink w:val="List0"/>
    <w:lvl w:ilvl="0">
      <w:start w:val="1"/>
      <w:numFmt w:val="decimal"/>
      <w:lvlText w:val="%1."/>
      <w:lvlJc w:val="left"/>
      <w:pPr>
        <w:tabs>
          <w:tab w:val="num" w:pos="525"/>
        </w:tabs>
        <w:ind w:left="525" w:hanging="525"/>
      </w:pPr>
      <w:rPr>
        <w:b/>
        <w:bCs/>
        <w:position w:val="0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b/>
        <w:bCs/>
        <w:position w:val="0"/>
        <w:sz w:val="28"/>
        <w:szCs w:val="28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974"/>
        </w:tabs>
        <w:ind w:left="1974" w:hanging="840"/>
      </w:pPr>
      <w:rPr>
        <w:b/>
        <w:bCs/>
        <w:position w:val="0"/>
        <w:sz w:val="28"/>
        <w:szCs w:val="28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2961"/>
        </w:tabs>
        <w:ind w:left="2961" w:hanging="1260"/>
      </w:pPr>
      <w:rPr>
        <w:b/>
        <w:bCs/>
        <w:position w:val="0"/>
        <w:sz w:val="28"/>
        <w:szCs w:val="28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3528"/>
        </w:tabs>
        <w:ind w:left="3528" w:hanging="1260"/>
      </w:pPr>
      <w:rPr>
        <w:b/>
        <w:bCs/>
        <w:position w:val="0"/>
        <w:sz w:val="28"/>
        <w:szCs w:val="28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4515"/>
        </w:tabs>
        <w:ind w:left="4515" w:hanging="1680"/>
      </w:pPr>
      <w:rPr>
        <w:b/>
        <w:bCs/>
        <w:position w:val="0"/>
        <w:sz w:val="28"/>
        <w:szCs w:val="28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5502"/>
        </w:tabs>
        <w:ind w:left="5502" w:hanging="2100"/>
      </w:pPr>
      <w:rPr>
        <w:b/>
        <w:bCs/>
        <w:position w:val="0"/>
        <w:sz w:val="28"/>
        <w:szCs w:val="28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6069"/>
        </w:tabs>
        <w:ind w:left="6069" w:hanging="2100"/>
      </w:pPr>
      <w:rPr>
        <w:b/>
        <w:bCs/>
        <w:position w:val="0"/>
        <w:sz w:val="28"/>
        <w:szCs w:val="28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7056"/>
        </w:tabs>
        <w:ind w:left="7056" w:hanging="2520"/>
      </w:pPr>
      <w:rPr>
        <w:b/>
        <w:bCs/>
        <w:position w:val="0"/>
        <w:sz w:val="28"/>
        <w:szCs w:val="28"/>
        <w:lang w:val="ru-RU"/>
      </w:rPr>
    </w:lvl>
  </w:abstractNum>
  <w:abstractNum w:abstractNumId="47">
    <w:nsid w:val="6ED35385"/>
    <w:multiLevelType w:val="multilevel"/>
    <w:tmpl w:val="A5787290"/>
    <w:styleLink w:val="List30"/>
    <w:lvl w:ilvl="0">
      <w:start w:val="46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  <w:lang w:val="ru-RU"/>
      </w:rPr>
    </w:lvl>
  </w:abstractNum>
  <w:abstractNum w:abstractNumId="48">
    <w:nsid w:val="70413D17"/>
    <w:multiLevelType w:val="multilevel"/>
    <w:tmpl w:val="C5503A3C"/>
    <w:styleLink w:val="List21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o"/>
      <w:lvlJc w:val="left"/>
      <w:pPr>
        <w:tabs>
          <w:tab w:val="num" w:pos="2209"/>
        </w:tabs>
        <w:ind w:left="2209" w:hanging="420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▪"/>
      <w:lvlJc w:val="left"/>
      <w:pPr>
        <w:tabs>
          <w:tab w:val="num" w:pos="2929"/>
        </w:tabs>
        <w:ind w:left="2929" w:hanging="420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3649"/>
        </w:tabs>
        <w:ind w:left="3649" w:hanging="420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o"/>
      <w:lvlJc w:val="left"/>
      <w:pPr>
        <w:tabs>
          <w:tab w:val="num" w:pos="4369"/>
        </w:tabs>
        <w:ind w:left="4369" w:hanging="420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▪"/>
      <w:lvlJc w:val="left"/>
      <w:pPr>
        <w:tabs>
          <w:tab w:val="num" w:pos="5089"/>
        </w:tabs>
        <w:ind w:left="5089" w:hanging="420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5809"/>
        </w:tabs>
        <w:ind w:left="5809" w:hanging="420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o"/>
      <w:lvlJc w:val="left"/>
      <w:pPr>
        <w:tabs>
          <w:tab w:val="num" w:pos="6529"/>
        </w:tabs>
        <w:ind w:left="6529" w:hanging="420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▪"/>
      <w:lvlJc w:val="left"/>
      <w:pPr>
        <w:tabs>
          <w:tab w:val="num" w:pos="7249"/>
        </w:tabs>
        <w:ind w:left="7249" w:hanging="420"/>
      </w:pPr>
      <w:rPr>
        <w:position w:val="0"/>
        <w:sz w:val="28"/>
        <w:szCs w:val="28"/>
        <w:lang w:val="ru-RU"/>
      </w:rPr>
    </w:lvl>
  </w:abstractNum>
  <w:abstractNum w:abstractNumId="49">
    <w:nsid w:val="707504D9"/>
    <w:multiLevelType w:val="multilevel"/>
    <w:tmpl w:val="6E343F62"/>
    <w:styleLink w:val="List16"/>
    <w:lvl w:ilvl="0">
      <w:numFmt w:val="bullet"/>
      <w:lvlText w:val="•"/>
      <w:lvlJc w:val="left"/>
      <w:pPr>
        <w:tabs>
          <w:tab w:val="num" w:pos="197"/>
        </w:tabs>
        <w:ind w:left="197" w:hanging="197"/>
      </w:pPr>
      <w:rPr>
        <w:position w:val="0"/>
        <w:sz w:val="20"/>
        <w:szCs w:val="20"/>
        <w:lang w:val="ru-RU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firstLine="709"/>
      </w:pPr>
      <w:rPr>
        <w:position w:val="0"/>
        <w:sz w:val="28"/>
        <w:szCs w:val="28"/>
        <w:lang w:val="ru-RU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firstLine="709"/>
      </w:pPr>
      <w:rPr>
        <w:position w:val="0"/>
        <w:sz w:val="28"/>
        <w:szCs w:val="28"/>
        <w:lang w:val="ru-RU"/>
      </w:rPr>
    </w:lvl>
    <w:lvl w:ilvl="3">
      <w:start w:val="1"/>
      <w:numFmt w:val="bullet"/>
      <w:lvlText w:val="•"/>
      <w:lvlJc w:val="left"/>
      <w:pPr>
        <w:tabs>
          <w:tab w:val="num" w:pos="2160"/>
        </w:tabs>
        <w:ind w:left="2160" w:firstLine="709"/>
      </w:pPr>
      <w:rPr>
        <w:position w:val="0"/>
        <w:sz w:val="28"/>
        <w:szCs w:val="28"/>
        <w:lang w:val="ru-RU"/>
      </w:r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firstLine="709"/>
      </w:pPr>
      <w:rPr>
        <w:position w:val="0"/>
        <w:sz w:val="28"/>
        <w:szCs w:val="28"/>
        <w:lang w:val="ru-RU"/>
      </w:rPr>
    </w:lvl>
    <w:lvl w:ilvl="5">
      <w:start w:val="1"/>
      <w:numFmt w:val="bullet"/>
      <w:lvlText w:val="•"/>
      <w:lvlJc w:val="left"/>
      <w:pPr>
        <w:tabs>
          <w:tab w:val="num" w:pos="3600"/>
        </w:tabs>
        <w:ind w:left="3600" w:firstLine="709"/>
      </w:pPr>
      <w:rPr>
        <w:position w:val="0"/>
        <w:sz w:val="28"/>
        <w:szCs w:val="28"/>
        <w:lang w:val="ru-RU"/>
      </w:rPr>
    </w:lvl>
    <w:lvl w:ilvl="6">
      <w:start w:val="1"/>
      <w:numFmt w:val="bullet"/>
      <w:lvlText w:val="•"/>
      <w:lvlJc w:val="left"/>
      <w:pPr>
        <w:tabs>
          <w:tab w:val="num" w:pos="4320"/>
        </w:tabs>
        <w:ind w:left="4320" w:firstLine="709"/>
      </w:pPr>
      <w:rPr>
        <w:position w:val="0"/>
        <w:sz w:val="28"/>
        <w:szCs w:val="28"/>
        <w:lang w:val="ru-RU"/>
      </w:rPr>
    </w:lvl>
    <w:lvl w:ilvl="7">
      <w:start w:val="1"/>
      <w:numFmt w:val="bullet"/>
      <w:lvlText w:val="•"/>
      <w:lvlJc w:val="left"/>
      <w:pPr>
        <w:tabs>
          <w:tab w:val="num" w:pos="5040"/>
        </w:tabs>
        <w:ind w:left="5040" w:firstLine="709"/>
      </w:pPr>
      <w:rPr>
        <w:position w:val="0"/>
        <w:sz w:val="28"/>
        <w:szCs w:val="28"/>
        <w:lang w:val="ru-RU"/>
      </w:rPr>
    </w:lvl>
    <w:lvl w:ilvl="8">
      <w:start w:val="1"/>
      <w:numFmt w:val="bullet"/>
      <w:lvlText w:val="•"/>
      <w:lvlJc w:val="left"/>
      <w:pPr>
        <w:tabs>
          <w:tab w:val="num" w:pos="5760"/>
        </w:tabs>
        <w:ind w:left="5760" w:firstLine="709"/>
      </w:pPr>
      <w:rPr>
        <w:position w:val="0"/>
        <w:sz w:val="28"/>
        <w:szCs w:val="28"/>
        <w:lang w:val="ru-RU"/>
      </w:rPr>
    </w:lvl>
  </w:abstractNum>
  <w:abstractNum w:abstractNumId="50">
    <w:nsid w:val="76A72961"/>
    <w:multiLevelType w:val="hybridMultilevel"/>
    <w:tmpl w:val="CF488376"/>
    <w:lvl w:ilvl="0" w:tplc="74F2FD9C">
      <w:start w:val="1"/>
      <w:numFmt w:val="decimal"/>
      <w:lvlText w:val="%1."/>
      <w:lvlJc w:val="left"/>
      <w:pPr>
        <w:ind w:left="750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45"/>
  </w:num>
  <w:num w:numId="2">
    <w:abstractNumId w:val="25"/>
  </w:num>
  <w:num w:numId="3">
    <w:abstractNumId w:val="14"/>
  </w:num>
  <w:num w:numId="4">
    <w:abstractNumId w:val="15"/>
  </w:num>
  <w:num w:numId="5">
    <w:abstractNumId w:val="16"/>
  </w:num>
  <w:num w:numId="6">
    <w:abstractNumId w:val="17"/>
  </w:num>
  <w:num w:numId="7">
    <w:abstractNumId w:val="18"/>
  </w:num>
  <w:num w:numId="8">
    <w:abstractNumId w:val="19"/>
  </w:num>
  <w:num w:numId="9">
    <w:abstractNumId w:val="20"/>
  </w:num>
  <w:num w:numId="10">
    <w:abstractNumId w:val="21"/>
  </w:num>
  <w:num w:numId="11">
    <w:abstractNumId w:val="22"/>
  </w:num>
  <w:num w:numId="12">
    <w:abstractNumId w:val="23"/>
  </w:num>
  <w:num w:numId="13">
    <w:abstractNumId w:val="24"/>
  </w:num>
  <w:num w:numId="14">
    <w:abstractNumId w:val="26"/>
  </w:num>
  <w:num w:numId="15">
    <w:abstractNumId w:val="27"/>
  </w:num>
  <w:num w:numId="16">
    <w:abstractNumId w:val="28"/>
  </w:num>
  <w:num w:numId="17">
    <w:abstractNumId w:val="29"/>
  </w:num>
  <w:num w:numId="18">
    <w:abstractNumId w:val="30"/>
  </w:num>
  <w:num w:numId="19">
    <w:abstractNumId w:val="31"/>
  </w:num>
  <w:num w:numId="20">
    <w:abstractNumId w:val="32"/>
  </w:num>
  <w:num w:numId="21">
    <w:abstractNumId w:val="33"/>
  </w:num>
  <w:num w:numId="22">
    <w:abstractNumId w:val="35"/>
  </w:num>
  <w:num w:numId="23">
    <w:abstractNumId w:val="36"/>
  </w:num>
  <w:num w:numId="24">
    <w:abstractNumId w:val="37"/>
  </w:num>
  <w:num w:numId="25">
    <w:abstractNumId w:val="38"/>
  </w:num>
  <w:num w:numId="26">
    <w:abstractNumId w:val="39"/>
  </w:num>
  <w:num w:numId="27">
    <w:abstractNumId w:val="40"/>
  </w:num>
  <w:num w:numId="28">
    <w:abstractNumId w:val="41"/>
  </w:num>
  <w:num w:numId="29">
    <w:abstractNumId w:val="42"/>
  </w:num>
  <w:num w:numId="30">
    <w:abstractNumId w:val="43"/>
  </w:num>
  <w:num w:numId="31">
    <w:abstractNumId w:val="44"/>
  </w:num>
  <w:num w:numId="32">
    <w:abstractNumId w:val="46"/>
  </w:num>
  <w:num w:numId="33">
    <w:abstractNumId w:val="47"/>
  </w:num>
  <w:num w:numId="34">
    <w:abstractNumId w:val="48"/>
  </w:num>
  <w:num w:numId="35">
    <w:abstractNumId w:val="49"/>
  </w:num>
  <w:num w:numId="36">
    <w:abstractNumId w:val="1"/>
    <w:lvlOverride w:ilvl="0">
      <w:startOverride w:val="1"/>
    </w:lvlOverride>
  </w:num>
  <w:num w:numId="37">
    <w:abstractNumId w:val="50"/>
  </w:num>
  <w:num w:numId="38">
    <w:abstractNumId w:val="0"/>
  </w:num>
  <w:num w:numId="39">
    <w:abstractNumId w:val="34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12291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235462"/>
    <w:rsid w:val="00004EC7"/>
    <w:rsid w:val="00004EFC"/>
    <w:rsid w:val="00005889"/>
    <w:rsid w:val="00006D1F"/>
    <w:rsid w:val="00022ADB"/>
    <w:rsid w:val="00024443"/>
    <w:rsid w:val="00024580"/>
    <w:rsid w:val="0003077F"/>
    <w:rsid w:val="00031F1B"/>
    <w:rsid w:val="0003335F"/>
    <w:rsid w:val="00037B8D"/>
    <w:rsid w:val="00040479"/>
    <w:rsid w:val="00040893"/>
    <w:rsid w:val="000415A0"/>
    <w:rsid w:val="00042C1B"/>
    <w:rsid w:val="00047373"/>
    <w:rsid w:val="00052279"/>
    <w:rsid w:val="0005246B"/>
    <w:rsid w:val="00056530"/>
    <w:rsid w:val="0006559C"/>
    <w:rsid w:val="00070EC0"/>
    <w:rsid w:val="0007599F"/>
    <w:rsid w:val="00080C02"/>
    <w:rsid w:val="0008124E"/>
    <w:rsid w:val="00093692"/>
    <w:rsid w:val="00094140"/>
    <w:rsid w:val="00097EAB"/>
    <w:rsid w:val="00097F7A"/>
    <w:rsid w:val="000A4F07"/>
    <w:rsid w:val="000A57D4"/>
    <w:rsid w:val="000A5E68"/>
    <w:rsid w:val="000A7AC0"/>
    <w:rsid w:val="000B5570"/>
    <w:rsid w:val="000B7F60"/>
    <w:rsid w:val="000C2962"/>
    <w:rsid w:val="000C5168"/>
    <w:rsid w:val="000C6702"/>
    <w:rsid w:val="000D2C98"/>
    <w:rsid w:val="000D3445"/>
    <w:rsid w:val="000D5F26"/>
    <w:rsid w:val="000D7B2F"/>
    <w:rsid w:val="000E4529"/>
    <w:rsid w:val="000F2819"/>
    <w:rsid w:val="000F6EE2"/>
    <w:rsid w:val="0010095A"/>
    <w:rsid w:val="00101062"/>
    <w:rsid w:val="00113C4B"/>
    <w:rsid w:val="00113C4C"/>
    <w:rsid w:val="00123ECC"/>
    <w:rsid w:val="00127F9E"/>
    <w:rsid w:val="00130A4A"/>
    <w:rsid w:val="00131282"/>
    <w:rsid w:val="0013429D"/>
    <w:rsid w:val="00151467"/>
    <w:rsid w:val="00152EFF"/>
    <w:rsid w:val="001615D8"/>
    <w:rsid w:val="00162488"/>
    <w:rsid w:val="0017103C"/>
    <w:rsid w:val="00172991"/>
    <w:rsid w:val="001753C8"/>
    <w:rsid w:val="00175C83"/>
    <w:rsid w:val="00192004"/>
    <w:rsid w:val="00194ECD"/>
    <w:rsid w:val="001959D6"/>
    <w:rsid w:val="001A033A"/>
    <w:rsid w:val="001A2400"/>
    <w:rsid w:val="001A28D0"/>
    <w:rsid w:val="001B0F91"/>
    <w:rsid w:val="001B4E56"/>
    <w:rsid w:val="001B525E"/>
    <w:rsid w:val="001B6CFF"/>
    <w:rsid w:val="001C20F9"/>
    <w:rsid w:val="001D7A65"/>
    <w:rsid w:val="001E3C20"/>
    <w:rsid w:val="001F00A6"/>
    <w:rsid w:val="001F6D19"/>
    <w:rsid w:val="00201815"/>
    <w:rsid w:val="00204512"/>
    <w:rsid w:val="00204927"/>
    <w:rsid w:val="00205491"/>
    <w:rsid w:val="0020697D"/>
    <w:rsid w:val="00212831"/>
    <w:rsid w:val="00214150"/>
    <w:rsid w:val="00214D19"/>
    <w:rsid w:val="002218E1"/>
    <w:rsid w:val="00221A3C"/>
    <w:rsid w:val="00234485"/>
    <w:rsid w:val="00235462"/>
    <w:rsid w:val="00237DDB"/>
    <w:rsid w:val="00237E53"/>
    <w:rsid w:val="00242C63"/>
    <w:rsid w:val="00243640"/>
    <w:rsid w:val="002449A9"/>
    <w:rsid w:val="00244BFF"/>
    <w:rsid w:val="00246DE6"/>
    <w:rsid w:val="002509A4"/>
    <w:rsid w:val="00252CD6"/>
    <w:rsid w:val="00262F41"/>
    <w:rsid w:val="00264440"/>
    <w:rsid w:val="00276A1A"/>
    <w:rsid w:val="002840F4"/>
    <w:rsid w:val="00284284"/>
    <w:rsid w:val="0029126F"/>
    <w:rsid w:val="0029386B"/>
    <w:rsid w:val="00294874"/>
    <w:rsid w:val="002A011C"/>
    <w:rsid w:val="002A167F"/>
    <w:rsid w:val="002A20C2"/>
    <w:rsid w:val="002A46A8"/>
    <w:rsid w:val="002B52EB"/>
    <w:rsid w:val="002D01B9"/>
    <w:rsid w:val="002D73AC"/>
    <w:rsid w:val="002E0491"/>
    <w:rsid w:val="002F1086"/>
    <w:rsid w:val="002F35E9"/>
    <w:rsid w:val="00311798"/>
    <w:rsid w:val="00312464"/>
    <w:rsid w:val="003142BF"/>
    <w:rsid w:val="00316926"/>
    <w:rsid w:val="003202B1"/>
    <w:rsid w:val="00320623"/>
    <w:rsid w:val="0032071E"/>
    <w:rsid w:val="003308E4"/>
    <w:rsid w:val="003316BA"/>
    <w:rsid w:val="0033421B"/>
    <w:rsid w:val="003354C5"/>
    <w:rsid w:val="003435D9"/>
    <w:rsid w:val="00343962"/>
    <w:rsid w:val="0035485B"/>
    <w:rsid w:val="00357133"/>
    <w:rsid w:val="00362B94"/>
    <w:rsid w:val="00366297"/>
    <w:rsid w:val="00367D32"/>
    <w:rsid w:val="00371E64"/>
    <w:rsid w:val="003721B4"/>
    <w:rsid w:val="00377990"/>
    <w:rsid w:val="00383C17"/>
    <w:rsid w:val="00394AF2"/>
    <w:rsid w:val="003A07AF"/>
    <w:rsid w:val="003A3D2F"/>
    <w:rsid w:val="003A4524"/>
    <w:rsid w:val="003A50FF"/>
    <w:rsid w:val="003A632C"/>
    <w:rsid w:val="003A7E13"/>
    <w:rsid w:val="003B38B0"/>
    <w:rsid w:val="003B6BFF"/>
    <w:rsid w:val="003C5F4D"/>
    <w:rsid w:val="003D6BEE"/>
    <w:rsid w:val="003D7022"/>
    <w:rsid w:val="003E00E6"/>
    <w:rsid w:val="003E0346"/>
    <w:rsid w:val="003E0AC9"/>
    <w:rsid w:val="003E3AB1"/>
    <w:rsid w:val="003E63B3"/>
    <w:rsid w:val="003F3C2C"/>
    <w:rsid w:val="004070C5"/>
    <w:rsid w:val="00416B07"/>
    <w:rsid w:val="004222D2"/>
    <w:rsid w:val="004246B2"/>
    <w:rsid w:val="00427CBA"/>
    <w:rsid w:val="00432804"/>
    <w:rsid w:val="00432F45"/>
    <w:rsid w:val="00433EF3"/>
    <w:rsid w:val="00444FD1"/>
    <w:rsid w:val="00456AD0"/>
    <w:rsid w:val="0046299F"/>
    <w:rsid w:val="00473911"/>
    <w:rsid w:val="00475D10"/>
    <w:rsid w:val="00476A5B"/>
    <w:rsid w:val="004803A7"/>
    <w:rsid w:val="00490A45"/>
    <w:rsid w:val="00493B29"/>
    <w:rsid w:val="004A4001"/>
    <w:rsid w:val="004A5B4E"/>
    <w:rsid w:val="004D3553"/>
    <w:rsid w:val="004D5CE9"/>
    <w:rsid w:val="004D6210"/>
    <w:rsid w:val="004E0B11"/>
    <w:rsid w:val="004E7A0B"/>
    <w:rsid w:val="004F1E0E"/>
    <w:rsid w:val="004F5954"/>
    <w:rsid w:val="004F7C72"/>
    <w:rsid w:val="0050030D"/>
    <w:rsid w:val="005003C4"/>
    <w:rsid w:val="005013E5"/>
    <w:rsid w:val="0050367D"/>
    <w:rsid w:val="00503EC7"/>
    <w:rsid w:val="00504BF3"/>
    <w:rsid w:val="005128A6"/>
    <w:rsid w:val="0051394E"/>
    <w:rsid w:val="005163C4"/>
    <w:rsid w:val="005215F3"/>
    <w:rsid w:val="00532761"/>
    <w:rsid w:val="005353DB"/>
    <w:rsid w:val="00535E2C"/>
    <w:rsid w:val="0054162A"/>
    <w:rsid w:val="00544F54"/>
    <w:rsid w:val="00545381"/>
    <w:rsid w:val="00560B37"/>
    <w:rsid w:val="00561E45"/>
    <w:rsid w:val="00563929"/>
    <w:rsid w:val="005709A1"/>
    <w:rsid w:val="00571145"/>
    <w:rsid w:val="00571362"/>
    <w:rsid w:val="00573911"/>
    <w:rsid w:val="00576A7A"/>
    <w:rsid w:val="00580463"/>
    <w:rsid w:val="00592C8B"/>
    <w:rsid w:val="00595E6E"/>
    <w:rsid w:val="005A3461"/>
    <w:rsid w:val="005B04E1"/>
    <w:rsid w:val="005B2946"/>
    <w:rsid w:val="005B337D"/>
    <w:rsid w:val="005B4E0B"/>
    <w:rsid w:val="005B64CA"/>
    <w:rsid w:val="005C6175"/>
    <w:rsid w:val="005D2F44"/>
    <w:rsid w:val="005D4028"/>
    <w:rsid w:val="005E39DE"/>
    <w:rsid w:val="005E4886"/>
    <w:rsid w:val="005E6490"/>
    <w:rsid w:val="005E676E"/>
    <w:rsid w:val="005F4395"/>
    <w:rsid w:val="00603D75"/>
    <w:rsid w:val="0061193A"/>
    <w:rsid w:val="00613FD7"/>
    <w:rsid w:val="0061762A"/>
    <w:rsid w:val="006217D6"/>
    <w:rsid w:val="00624930"/>
    <w:rsid w:val="006258D5"/>
    <w:rsid w:val="0063001F"/>
    <w:rsid w:val="00640538"/>
    <w:rsid w:val="00646863"/>
    <w:rsid w:val="006538F9"/>
    <w:rsid w:val="00662079"/>
    <w:rsid w:val="0066225A"/>
    <w:rsid w:val="0066487B"/>
    <w:rsid w:val="006655A7"/>
    <w:rsid w:val="00667401"/>
    <w:rsid w:val="006702D8"/>
    <w:rsid w:val="00670E9F"/>
    <w:rsid w:val="00677A39"/>
    <w:rsid w:val="006838D4"/>
    <w:rsid w:val="00684CF7"/>
    <w:rsid w:val="00686DB2"/>
    <w:rsid w:val="00692C4E"/>
    <w:rsid w:val="00693D0F"/>
    <w:rsid w:val="006974BA"/>
    <w:rsid w:val="00697E0D"/>
    <w:rsid w:val="006A2C2C"/>
    <w:rsid w:val="006C066C"/>
    <w:rsid w:val="006C0801"/>
    <w:rsid w:val="006C17C3"/>
    <w:rsid w:val="006D1B1B"/>
    <w:rsid w:val="006D68AF"/>
    <w:rsid w:val="006E025D"/>
    <w:rsid w:val="006E058B"/>
    <w:rsid w:val="006E59DB"/>
    <w:rsid w:val="006F0DDA"/>
    <w:rsid w:val="006F62E3"/>
    <w:rsid w:val="007110FD"/>
    <w:rsid w:val="00714575"/>
    <w:rsid w:val="007208E8"/>
    <w:rsid w:val="00734B22"/>
    <w:rsid w:val="0074171C"/>
    <w:rsid w:val="00742911"/>
    <w:rsid w:val="007433B3"/>
    <w:rsid w:val="00746EA1"/>
    <w:rsid w:val="00750598"/>
    <w:rsid w:val="0076011F"/>
    <w:rsid w:val="00760714"/>
    <w:rsid w:val="0076347E"/>
    <w:rsid w:val="007647E5"/>
    <w:rsid w:val="00765F09"/>
    <w:rsid w:val="007705B8"/>
    <w:rsid w:val="00774369"/>
    <w:rsid w:val="00777090"/>
    <w:rsid w:val="007846B2"/>
    <w:rsid w:val="00786AB3"/>
    <w:rsid w:val="00787C50"/>
    <w:rsid w:val="007946F6"/>
    <w:rsid w:val="0079772F"/>
    <w:rsid w:val="007979E1"/>
    <w:rsid w:val="007A181A"/>
    <w:rsid w:val="007B57C5"/>
    <w:rsid w:val="007B5D38"/>
    <w:rsid w:val="007B7EF9"/>
    <w:rsid w:val="007C3C09"/>
    <w:rsid w:val="007E504C"/>
    <w:rsid w:val="007E6B7C"/>
    <w:rsid w:val="007F1B05"/>
    <w:rsid w:val="007F1B68"/>
    <w:rsid w:val="007F1EEC"/>
    <w:rsid w:val="007F560E"/>
    <w:rsid w:val="00802036"/>
    <w:rsid w:val="00802386"/>
    <w:rsid w:val="008043A6"/>
    <w:rsid w:val="00823EEA"/>
    <w:rsid w:val="00823F14"/>
    <w:rsid w:val="008312A9"/>
    <w:rsid w:val="00845427"/>
    <w:rsid w:val="00846B71"/>
    <w:rsid w:val="008506EE"/>
    <w:rsid w:val="00851C17"/>
    <w:rsid w:val="00855DC0"/>
    <w:rsid w:val="0086325A"/>
    <w:rsid w:val="00867E35"/>
    <w:rsid w:val="0087303B"/>
    <w:rsid w:val="008743B2"/>
    <w:rsid w:val="00876DAB"/>
    <w:rsid w:val="008831A9"/>
    <w:rsid w:val="00884785"/>
    <w:rsid w:val="00884ECB"/>
    <w:rsid w:val="00886E9E"/>
    <w:rsid w:val="00897DDD"/>
    <w:rsid w:val="00897E33"/>
    <w:rsid w:val="008A5AD1"/>
    <w:rsid w:val="008A6D3F"/>
    <w:rsid w:val="008B4095"/>
    <w:rsid w:val="008C180A"/>
    <w:rsid w:val="008C621E"/>
    <w:rsid w:val="008C7FF5"/>
    <w:rsid w:val="008D01BD"/>
    <w:rsid w:val="008D67F0"/>
    <w:rsid w:val="008D6A80"/>
    <w:rsid w:val="008E14FE"/>
    <w:rsid w:val="008E2702"/>
    <w:rsid w:val="008E4CB0"/>
    <w:rsid w:val="008F6B2D"/>
    <w:rsid w:val="00900D5C"/>
    <w:rsid w:val="009023E1"/>
    <w:rsid w:val="00905E0F"/>
    <w:rsid w:val="009104EE"/>
    <w:rsid w:val="00910C7E"/>
    <w:rsid w:val="00911EB8"/>
    <w:rsid w:val="00912133"/>
    <w:rsid w:val="009122F3"/>
    <w:rsid w:val="0091418F"/>
    <w:rsid w:val="009243D2"/>
    <w:rsid w:val="00924D06"/>
    <w:rsid w:val="0093230A"/>
    <w:rsid w:val="00937784"/>
    <w:rsid w:val="0094057B"/>
    <w:rsid w:val="0094243F"/>
    <w:rsid w:val="009429E3"/>
    <w:rsid w:val="009567C1"/>
    <w:rsid w:val="009611BE"/>
    <w:rsid w:val="009647D9"/>
    <w:rsid w:val="00966026"/>
    <w:rsid w:val="00970877"/>
    <w:rsid w:val="00971404"/>
    <w:rsid w:val="009767EE"/>
    <w:rsid w:val="00977948"/>
    <w:rsid w:val="009779C2"/>
    <w:rsid w:val="00985B5E"/>
    <w:rsid w:val="00996672"/>
    <w:rsid w:val="00996A0A"/>
    <w:rsid w:val="009A2F0D"/>
    <w:rsid w:val="009A3F4E"/>
    <w:rsid w:val="009B01AB"/>
    <w:rsid w:val="009B0DC3"/>
    <w:rsid w:val="009B2AD4"/>
    <w:rsid w:val="009B4CA8"/>
    <w:rsid w:val="009B5A5C"/>
    <w:rsid w:val="009C18A6"/>
    <w:rsid w:val="009C4B36"/>
    <w:rsid w:val="009D4E59"/>
    <w:rsid w:val="009E3D3A"/>
    <w:rsid w:val="009F2D90"/>
    <w:rsid w:val="009F4842"/>
    <w:rsid w:val="00A01FCA"/>
    <w:rsid w:val="00A03019"/>
    <w:rsid w:val="00A072EA"/>
    <w:rsid w:val="00A13483"/>
    <w:rsid w:val="00A13CDD"/>
    <w:rsid w:val="00A159D7"/>
    <w:rsid w:val="00A178CD"/>
    <w:rsid w:val="00A21C72"/>
    <w:rsid w:val="00A25BBA"/>
    <w:rsid w:val="00A317EC"/>
    <w:rsid w:val="00A33FF3"/>
    <w:rsid w:val="00A451AF"/>
    <w:rsid w:val="00A51E0F"/>
    <w:rsid w:val="00A575E5"/>
    <w:rsid w:val="00A64301"/>
    <w:rsid w:val="00A73748"/>
    <w:rsid w:val="00A7657D"/>
    <w:rsid w:val="00A82323"/>
    <w:rsid w:val="00A82BC5"/>
    <w:rsid w:val="00A85F84"/>
    <w:rsid w:val="00A9206D"/>
    <w:rsid w:val="00A92FAD"/>
    <w:rsid w:val="00A94E17"/>
    <w:rsid w:val="00A94F65"/>
    <w:rsid w:val="00A97081"/>
    <w:rsid w:val="00AA0E0E"/>
    <w:rsid w:val="00AA16F8"/>
    <w:rsid w:val="00AA1DDB"/>
    <w:rsid w:val="00AA283E"/>
    <w:rsid w:val="00AA28FA"/>
    <w:rsid w:val="00AB072F"/>
    <w:rsid w:val="00AB637C"/>
    <w:rsid w:val="00AC1731"/>
    <w:rsid w:val="00AD0EBD"/>
    <w:rsid w:val="00AD173A"/>
    <w:rsid w:val="00AD1B2D"/>
    <w:rsid w:val="00AD405B"/>
    <w:rsid w:val="00AE136C"/>
    <w:rsid w:val="00AE1691"/>
    <w:rsid w:val="00AE303E"/>
    <w:rsid w:val="00AE324B"/>
    <w:rsid w:val="00AE65E1"/>
    <w:rsid w:val="00AF764D"/>
    <w:rsid w:val="00B0116F"/>
    <w:rsid w:val="00B04774"/>
    <w:rsid w:val="00B100C1"/>
    <w:rsid w:val="00B20F1D"/>
    <w:rsid w:val="00B33F15"/>
    <w:rsid w:val="00B37FD7"/>
    <w:rsid w:val="00B40653"/>
    <w:rsid w:val="00B44F10"/>
    <w:rsid w:val="00B5171F"/>
    <w:rsid w:val="00B52F00"/>
    <w:rsid w:val="00B5652B"/>
    <w:rsid w:val="00B63008"/>
    <w:rsid w:val="00B6738B"/>
    <w:rsid w:val="00B774F6"/>
    <w:rsid w:val="00B82EDA"/>
    <w:rsid w:val="00B83C09"/>
    <w:rsid w:val="00B84EA5"/>
    <w:rsid w:val="00B91679"/>
    <w:rsid w:val="00B926A6"/>
    <w:rsid w:val="00B93AF4"/>
    <w:rsid w:val="00B93D48"/>
    <w:rsid w:val="00BA1640"/>
    <w:rsid w:val="00BB5271"/>
    <w:rsid w:val="00BC332C"/>
    <w:rsid w:val="00BE3697"/>
    <w:rsid w:val="00BE4763"/>
    <w:rsid w:val="00BE6DA5"/>
    <w:rsid w:val="00BF0334"/>
    <w:rsid w:val="00BF04FD"/>
    <w:rsid w:val="00C02CF8"/>
    <w:rsid w:val="00C039FC"/>
    <w:rsid w:val="00C04278"/>
    <w:rsid w:val="00C066B6"/>
    <w:rsid w:val="00C07C7B"/>
    <w:rsid w:val="00C114AF"/>
    <w:rsid w:val="00C11F09"/>
    <w:rsid w:val="00C1293A"/>
    <w:rsid w:val="00C12F82"/>
    <w:rsid w:val="00C2198A"/>
    <w:rsid w:val="00C21E02"/>
    <w:rsid w:val="00C30148"/>
    <w:rsid w:val="00C31065"/>
    <w:rsid w:val="00C32E87"/>
    <w:rsid w:val="00C35CAF"/>
    <w:rsid w:val="00C3796F"/>
    <w:rsid w:val="00C503C7"/>
    <w:rsid w:val="00C51D8A"/>
    <w:rsid w:val="00C56CFF"/>
    <w:rsid w:val="00C57D23"/>
    <w:rsid w:val="00C640C7"/>
    <w:rsid w:val="00C71018"/>
    <w:rsid w:val="00C71B96"/>
    <w:rsid w:val="00C76D45"/>
    <w:rsid w:val="00C877F2"/>
    <w:rsid w:val="00CA354D"/>
    <w:rsid w:val="00CB266F"/>
    <w:rsid w:val="00CC6E49"/>
    <w:rsid w:val="00CD0050"/>
    <w:rsid w:val="00CE1C88"/>
    <w:rsid w:val="00CF0681"/>
    <w:rsid w:val="00CF0929"/>
    <w:rsid w:val="00CF0CBB"/>
    <w:rsid w:val="00CF1807"/>
    <w:rsid w:val="00CF37EB"/>
    <w:rsid w:val="00D0001C"/>
    <w:rsid w:val="00D035C0"/>
    <w:rsid w:val="00D0448F"/>
    <w:rsid w:val="00D04697"/>
    <w:rsid w:val="00D04C17"/>
    <w:rsid w:val="00D129A8"/>
    <w:rsid w:val="00D13E40"/>
    <w:rsid w:val="00D146B1"/>
    <w:rsid w:val="00D1652E"/>
    <w:rsid w:val="00D205CB"/>
    <w:rsid w:val="00D2187B"/>
    <w:rsid w:val="00D21C16"/>
    <w:rsid w:val="00D251C6"/>
    <w:rsid w:val="00D25975"/>
    <w:rsid w:val="00D337B0"/>
    <w:rsid w:val="00D37CA4"/>
    <w:rsid w:val="00D450DE"/>
    <w:rsid w:val="00D458E2"/>
    <w:rsid w:val="00D52C95"/>
    <w:rsid w:val="00D5360A"/>
    <w:rsid w:val="00D562F4"/>
    <w:rsid w:val="00D6402B"/>
    <w:rsid w:val="00D64EC9"/>
    <w:rsid w:val="00D72631"/>
    <w:rsid w:val="00D7364C"/>
    <w:rsid w:val="00D7409E"/>
    <w:rsid w:val="00D8256A"/>
    <w:rsid w:val="00D853C5"/>
    <w:rsid w:val="00D8716C"/>
    <w:rsid w:val="00D9432D"/>
    <w:rsid w:val="00D96C59"/>
    <w:rsid w:val="00DA1DCB"/>
    <w:rsid w:val="00DA5C73"/>
    <w:rsid w:val="00DC60ED"/>
    <w:rsid w:val="00DC7CF4"/>
    <w:rsid w:val="00DD0F9C"/>
    <w:rsid w:val="00DD17FE"/>
    <w:rsid w:val="00DD3060"/>
    <w:rsid w:val="00DD7F6E"/>
    <w:rsid w:val="00DE1DC7"/>
    <w:rsid w:val="00DE3B40"/>
    <w:rsid w:val="00DE496E"/>
    <w:rsid w:val="00DF0537"/>
    <w:rsid w:val="00DF4F43"/>
    <w:rsid w:val="00DF7B5C"/>
    <w:rsid w:val="00E020F2"/>
    <w:rsid w:val="00E0770C"/>
    <w:rsid w:val="00E114C2"/>
    <w:rsid w:val="00E26E2E"/>
    <w:rsid w:val="00E321AA"/>
    <w:rsid w:val="00E32B44"/>
    <w:rsid w:val="00E32C4F"/>
    <w:rsid w:val="00E3303A"/>
    <w:rsid w:val="00E34192"/>
    <w:rsid w:val="00E4107A"/>
    <w:rsid w:val="00E410E5"/>
    <w:rsid w:val="00E43DE7"/>
    <w:rsid w:val="00E45EA1"/>
    <w:rsid w:val="00E501EE"/>
    <w:rsid w:val="00E60841"/>
    <w:rsid w:val="00E643BB"/>
    <w:rsid w:val="00E70AB1"/>
    <w:rsid w:val="00E70D11"/>
    <w:rsid w:val="00E8215B"/>
    <w:rsid w:val="00E83A6C"/>
    <w:rsid w:val="00E85763"/>
    <w:rsid w:val="00E927D9"/>
    <w:rsid w:val="00E96066"/>
    <w:rsid w:val="00EA0E08"/>
    <w:rsid w:val="00EA3D12"/>
    <w:rsid w:val="00EA6AD7"/>
    <w:rsid w:val="00EB11CC"/>
    <w:rsid w:val="00EB22A6"/>
    <w:rsid w:val="00EC0BBC"/>
    <w:rsid w:val="00ED1A9B"/>
    <w:rsid w:val="00ED2D90"/>
    <w:rsid w:val="00EE2D18"/>
    <w:rsid w:val="00EE4A3D"/>
    <w:rsid w:val="00EE7BFC"/>
    <w:rsid w:val="00EF1FF3"/>
    <w:rsid w:val="00EF42B7"/>
    <w:rsid w:val="00EF51FC"/>
    <w:rsid w:val="00EF7F08"/>
    <w:rsid w:val="00F04DE7"/>
    <w:rsid w:val="00F07DA5"/>
    <w:rsid w:val="00F15FB2"/>
    <w:rsid w:val="00F20AFA"/>
    <w:rsid w:val="00F210B9"/>
    <w:rsid w:val="00F32F30"/>
    <w:rsid w:val="00F32FFE"/>
    <w:rsid w:val="00F40238"/>
    <w:rsid w:val="00F41DCA"/>
    <w:rsid w:val="00F43985"/>
    <w:rsid w:val="00F461D5"/>
    <w:rsid w:val="00F46E6A"/>
    <w:rsid w:val="00F538FE"/>
    <w:rsid w:val="00F540D4"/>
    <w:rsid w:val="00F6082A"/>
    <w:rsid w:val="00F61B05"/>
    <w:rsid w:val="00F716A4"/>
    <w:rsid w:val="00F71CF8"/>
    <w:rsid w:val="00F71EB4"/>
    <w:rsid w:val="00F76EE9"/>
    <w:rsid w:val="00F86C4C"/>
    <w:rsid w:val="00F87ACD"/>
    <w:rsid w:val="00F920EC"/>
    <w:rsid w:val="00F9285F"/>
    <w:rsid w:val="00F97123"/>
    <w:rsid w:val="00FA275F"/>
    <w:rsid w:val="00FA2F5D"/>
    <w:rsid w:val="00FA3F41"/>
    <w:rsid w:val="00FA402F"/>
    <w:rsid w:val="00FA638C"/>
    <w:rsid w:val="00FB41BA"/>
    <w:rsid w:val="00FB41ED"/>
    <w:rsid w:val="00FB5700"/>
    <w:rsid w:val="00FC0E26"/>
    <w:rsid w:val="00FC702F"/>
    <w:rsid w:val="00FD0861"/>
    <w:rsid w:val="00FD185D"/>
    <w:rsid w:val="00FD7F38"/>
    <w:rsid w:val="00FE0B53"/>
    <w:rsid w:val="00FE2250"/>
    <w:rsid w:val="00FE553F"/>
    <w:rsid w:val="00FE7D2C"/>
    <w:rsid w:val="00FF12D2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4440"/>
    <w:pPr>
      <w:widowControl w:val="0"/>
      <w:spacing w:after="0"/>
    </w:pPr>
    <w:rPr>
      <w:rFonts w:ascii="Times New Roman" w:hAnsi="Times New Roman" w:cs="Times New Roman"/>
      <w:color w:val="000000"/>
      <w:sz w:val="20"/>
      <w:szCs w:val="20"/>
    </w:rPr>
  </w:style>
  <w:style w:type="paragraph" w:styleId="10">
    <w:name w:val="heading 1"/>
    <w:aliases w:val="Знак Знак,Глава"/>
    <w:basedOn w:val="a0"/>
    <w:next w:val="a0"/>
    <w:link w:val="11"/>
    <w:qFormat/>
    <w:rsid w:val="00774369"/>
    <w:pPr>
      <w:keepNext/>
      <w:spacing w:line="240" w:lineRule="auto"/>
      <w:jc w:val="center"/>
      <w:outlineLvl w:val="0"/>
    </w:pPr>
    <w:rPr>
      <w:rFonts w:eastAsia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unhideWhenUsed/>
    <w:qFormat/>
    <w:rsid w:val="00774369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1"/>
    <w:link w:val="30"/>
    <w:qFormat/>
    <w:rsid w:val="00774369"/>
    <w:pPr>
      <w:keepNext/>
      <w:keepLines/>
      <w:tabs>
        <w:tab w:val="left" w:pos="1814"/>
      </w:tabs>
      <w:suppressAutoHyphens/>
      <w:spacing w:before="120" w:line="252" w:lineRule="auto"/>
      <w:ind w:firstLine="851"/>
      <w:outlineLvl w:val="2"/>
    </w:pPr>
    <w:rPr>
      <w:rFonts w:eastAsia="SimSun"/>
      <w:b/>
      <w:bCs/>
      <w:sz w:val="28"/>
      <w:szCs w:val="26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774369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  <w:lang w:eastAsia="ar-SA"/>
    </w:rPr>
  </w:style>
  <w:style w:type="paragraph" w:styleId="5">
    <w:name w:val="heading 5"/>
    <w:basedOn w:val="a0"/>
    <w:next w:val="a0"/>
    <w:link w:val="50"/>
    <w:unhideWhenUsed/>
    <w:qFormat/>
    <w:rsid w:val="00774369"/>
    <w:pPr>
      <w:keepNext/>
      <w:spacing w:line="240" w:lineRule="auto"/>
      <w:jc w:val="center"/>
      <w:outlineLvl w:val="4"/>
    </w:pPr>
    <w:rPr>
      <w:rFonts w:ascii="Calibri" w:eastAsia="Times New Roman" w:hAnsi="Calibri"/>
      <w:b/>
      <w:bCs/>
      <w:i/>
      <w:iCs/>
      <w:sz w:val="26"/>
      <w:szCs w:val="26"/>
      <w:lang w:eastAsia="ru-RU"/>
    </w:rPr>
  </w:style>
  <w:style w:type="paragraph" w:styleId="6">
    <w:name w:val="heading 6"/>
    <w:basedOn w:val="a2"/>
    <w:next w:val="a3"/>
    <w:link w:val="60"/>
    <w:qFormat/>
    <w:rsid w:val="0017103C"/>
    <w:pPr>
      <w:tabs>
        <w:tab w:val="num" w:pos="4320"/>
      </w:tabs>
      <w:suppressAutoHyphens/>
      <w:spacing w:line="100" w:lineRule="atLeast"/>
      <w:ind w:left="4320" w:hanging="360"/>
      <w:outlineLvl w:val="5"/>
    </w:pPr>
    <w:rPr>
      <w:rFonts w:eastAsia="Microsoft YaHei" w:cs="Mangal"/>
      <w:b/>
      <w:bCs/>
      <w:color w:val="auto"/>
      <w:kern w:val="1"/>
      <w:sz w:val="21"/>
      <w:szCs w:val="2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E0AC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Знак Знак Знак,Глава Знак"/>
    <w:basedOn w:val="a4"/>
    <w:link w:val="10"/>
    <w:rsid w:val="007743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4"/>
    <w:link w:val="2"/>
    <w:rsid w:val="0077436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4"/>
    <w:link w:val="3"/>
    <w:rsid w:val="00774369"/>
    <w:rPr>
      <w:rFonts w:ascii="Times New Roman" w:eastAsia="SimSu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4"/>
    <w:link w:val="4"/>
    <w:rsid w:val="0077436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4"/>
    <w:link w:val="5"/>
    <w:rsid w:val="0077436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numbering" w:customStyle="1" w:styleId="12">
    <w:name w:val="Нет списка1"/>
    <w:next w:val="a6"/>
    <w:uiPriority w:val="99"/>
    <w:semiHidden/>
    <w:unhideWhenUsed/>
    <w:rsid w:val="00774369"/>
  </w:style>
  <w:style w:type="paragraph" w:styleId="a7">
    <w:name w:val="header"/>
    <w:basedOn w:val="a0"/>
    <w:link w:val="a8"/>
    <w:unhideWhenUsed/>
    <w:rsid w:val="00774369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4"/>
    <w:link w:val="a7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nhideWhenUsed/>
    <w:rsid w:val="00774369"/>
    <w:pPr>
      <w:tabs>
        <w:tab w:val="center" w:pos="4677"/>
        <w:tab w:val="right" w:pos="9355"/>
      </w:tabs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4"/>
    <w:link w:val="a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0"/>
    <w:next w:val="a3"/>
    <w:link w:val="ac"/>
    <w:qFormat/>
    <w:rsid w:val="00774369"/>
    <w:pPr>
      <w:spacing w:line="240" w:lineRule="auto"/>
      <w:jc w:val="center"/>
    </w:pPr>
    <w:rPr>
      <w:rFonts w:eastAsia="Times New Roman"/>
      <w:sz w:val="32"/>
      <w:lang w:eastAsia="ar-SA"/>
    </w:rPr>
  </w:style>
  <w:style w:type="character" w:customStyle="1" w:styleId="ac">
    <w:name w:val="Подзаголовок Знак"/>
    <w:basedOn w:val="a4"/>
    <w:link w:val="ab"/>
    <w:rsid w:val="00774369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ad">
    <w:name w:val="Title"/>
    <w:basedOn w:val="a0"/>
    <w:next w:val="ab"/>
    <w:link w:val="ae"/>
    <w:uiPriority w:val="99"/>
    <w:qFormat/>
    <w:rsid w:val="00774369"/>
    <w:pPr>
      <w:spacing w:line="240" w:lineRule="auto"/>
      <w:jc w:val="center"/>
    </w:pPr>
    <w:rPr>
      <w:rFonts w:eastAsia="Times New Roman"/>
      <w:b/>
      <w:sz w:val="24"/>
      <w:lang w:eastAsia="ar-SA"/>
    </w:rPr>
  </w:style>
  <w:style w:type="character" w:customStyle="1" w:styleId="ae">
    <w:name w:val="Название Знак"/>
    <w:basedOn w:val="a4"/>
    <w:link w:val="ad"/>
    <w:uiPriority w:val="99"/>
    <w:rsid w:val="0077436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">
    <w:name w:val="Normal (Web)"/>
    <w:aliases w:val="Обычный (веб) Знак1,Обычный (веб) Знак Знак,Обычный (веб) Знак1 Знак Знак,Обычный (веб) Знак Знак Знак Знак,Обычный (веб) Знак1 Знак Знак Знак Знак,Обычный (веб) Знак Знак Знак Знак Знак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3">
    <w:name w:val="Body Text"/>
    <w:basedOn w:val="a0"/>
    <w:link w:val="af0"/>
    <w:rsid w:val="00774369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0">
    <w:name w:val="Основной текст Знак"/>
    <w:basedOn w:val="a4"/>
    <w:link w:val="a3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character" w:styleId="af1">
    <w:name w:val="Hyperlink"/>
    <w:basedOn w:val="a4"/>
    <w:uiPriority w:val="99"/>
    <w:rsid w:val="00774369"/>
    <w:rPr>
      <w:color w:val="0000FF"/>
      <w:u w:val="single"/>
    </w:rPr>
  </w:style>
  <w:style w:type="paragraph" w:customStyle="1" w:styleId="ConsPlusNormal">
    <w:name w:val="ConsPlusNormal"/>
    <w:link w:val="ConsPlusNormal0"/>
    <w:rsid w:val="00774369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2">
    <w:name w:val="Содержимое таблицы"/>
    <w:basedOn w:val="a0"/>
    <w:rsid w:val="00774369"/>
    <w:pPr>
      <w:suppressLineNumbers/>
      <w:suppressAutoHyphens/>
      <w:spacing w:line="240" w:lineRule="auto"/>
    </w:pPr>
    <w:rPr>
      <w:rFonts w:eastAsia="Times New Roman"/>
      <w:sz w:val="24"/>
      <w:szCs w:val="24"/>
      <w:lang w:eastAsia="ar-SA"/>
    </w:rPr>
  </w:style>
  <w:style w:type="character" w:customStyle="1" w:styleId="serp-urlitem">
    <w:name w:val="serp-url__item"/>
    <w:basedOn w:val="a4"/>
    <w:rsid w:val="00774369"/>
    <w:rPr>
      <w:rFonts w:cs="Times New Roman"/>
    </w:rPr>
  </w:style>
  <w:style w:type="paragraph" w:styleId="af3">
    <w:name w:val="List Paragraph"/>
    <w:basedOn w:val="a0"/>
    <w:uiPriority w:val="34"/>
    <w:qFormat/>
    <w:rsid w:val="00774369"/>
    <w:pPr>
      <w:spacing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customStyle="1" w:styleId="tekstob">
    <w:name w:val="tekstob"/>
    <w:basedOn w:val="a0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doctitle">
    <w:name w:val="doc_title"/>
    <w:basedOn w:val="a0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4">
    <w:name w:val="Strong"/>
    <w:basedOn w:val="a4"/>
    <w:uiPriority w:val="22"/>
    <w:qFormat/>
    <w:rsid w:val="00774369"/>
    <w:rPr>
      <w:b/>
    </w:rPr>
  </w:style>
  <w:style w:type="paragraph" w:styleId="af5">
    <w:name w:val="No Spacing"/>
    <w:link w:val="af6"/>
    <w:uiPriority w:val="1"/>
    <w:qFormat/>
    <w:rsid w:val="00774369"/>
    <w:pPr>
      <w:spacing w:after="0" w:line="240" w:lineRule="auto"/>
    </w:pPr>
    <w:rPr>
      <w:rFonts w:ascii="Calibri" w:eastAsia="Times New Roman" w:hAnsi="Calibri" w:cs="Times New Roman"/>
    </w:rPr>
  </w:style>
  <w:style w:type="table" w:styleId="af7">
    <w:name w:val="Table Grid"/>
    <w:basedOn w:val="a5"/>
    <w:uiPriority w:val="59"/>
    <w:rsid w:val="0077436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Plain Text"/>
    <w:aliases w:val="Знак Знак1,Знак7"/>
    <w:basedOn w:val="a0"/>
    <w:link w:val="af8"/>
    <w:rsid w:val="00774369"/>
    <w:pPr>
      <w:spacing w:line="240" w:lineRule="auto"/>
    </w:pPr>
    <w:rPr>
      <w:rFonts w:ascii="Courier New" w:eastAsia="Times New Roman" w:hAnsi="Courier New"/>
      <w:lang w:eastAsia="zh-CN"/>
    </w:rPr>
  </w:style>
  <w:style w:type="character" w:customStyle="1" w:styleId="af8">
    <w:name w:val="Текст Знак"/>
    <w:aliases w:val="Знак Знак1 Знак,Знак7 Знак"/>
    <w:basedOn w:val="a4"/>
    <w:link w:val="a1"/>
    <w:rsid w:val="00774369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ConsPlusNonformat">
    <w:name w:val="ConsPlusNonformat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77436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Standard">
    <w:name w:val="Standard"/>
    <w:rsid w:val="00774369"/>
    <w:pPr>
      <w:widowControl w:val="0"/>
      <w:autoSpaceDE w:val="0"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18"/>
      <w:szCs w:val="18"/>
      <w:lang w:eastAsia="zh-CN"/>
    </w:rPr>
  </w:style>
  <w:style w:type="paragraph" w:customStyle="1" w:styleId="af9">
    <w:name w:val="Нормальный (таблица)"/>
    <w:basedOn w:val="a0"/>
    <w:next w:val="a0"/>
    <w:rsid w:val="00774369"/>
    <w:pPr>
      <w:autoSpaceDE w:val="0"/>
      <w:autoSpaceDN w:val="0"/>
      <w:adjustRightInd w:val="0"/>
      <w:spacing w:line="240" w:lineRule="auto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styleId="afa">
    <w:name w:val="Balloon Text"/>
    <w:basedOn w:val="a0"/>
    <w:link w:val="afb"/>
    <w:unhideWhenUsed/>
    <w:rsid w:val="00774369"/>
    <w:pPr>
      <w:spacing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4"/>
    <w:link w:val="afa"/>
    <w:rsid w:val="0077436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2">
    <w:name w:val="Заголовок"/>
    <w:basedOn w:val="a0"/>
    <w:next w:val="a3"/>
    <w:rsid w:val="00774369"/>
    <w:pPr>
      <w:keepNext/>
      <w:spacing w:before="240" w:after="120" w:line="240" w:lineRule="auto"/>
    </w:pPr>
    <w:rPr>
      <w:rFonts w:ascii="Arial" w:eastAsia="Times New Roman" w:hAnsi="Arial" w:cs="Tahoma"/>
      <w:sz w:val="28"/>
      <w:szCs w:val="28"/>
      <w:lang w:eastAsia="ar-SA"/>
    </w:rPr>
  </w:style>
  <w:style w:type="paragraph" w:customStyle="1" w:styleId="a">
    <w:name w:val="МаркТабл"/>
    <w:rsid w:val="00774369"/>
    <w:pPr>
      <w:numPr>
        <w:numId w:val="1"/>
      </w:numPr>
      <w:tabs>
        <w:tab w:val="left" w:pos="680"/>
      </w:tabs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ru-RU"/>
    </w:rPr>
  </w:style>
  <w:style w:type="paragraph" w:customStyle="1" w:styleId="1">
    <w:name w:val="Маркированный1"/>
    <w:link w:val="13"/>
    <w:rsid w:val="00774369"/>
    <w:pPr>
      <w:numPr>
        <w:numId w:val="2"/>
      </w:numPr>
      <w:tabs>
        <w:tab w:val="left" w:pos="1247"/>
      </w:tabs>
      <w:spacing w:before="40"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character" w:customStyle="1" w:styleId="13">
    <w:name w:val="Маркированный1 Знак"/>
    <w:link w:val="1"/>
    <w:locked/>
    <w:rsid w:val="00774369"/>
    <w:rPr>
      <w:rFonts w:ascii="Times New Roman" w:eastAsia="SimSun" w:hAnsi="Times New Roman" w:cs="Times New Roman"/>
      <w:sz w:val="28"/>
      <w:lang w:eastAsia="ru-RU"/>
    </w:rPr>
  </w:style>
  <w:style w:type="paragraph" w:customStyle="1" w:styleId="32">
    <w:name w:val="Текст3"/>
    <w:basedOn w:val="3"/>
    <w:rsid w:val="00774369"/>
    <w:pPr>
      <w:keepNext w:val="0"/>
      <w:keepLines w:val="0"/>
      <w:numPr>
        <w:ilvl w:val="2"/>
      </w:numPr>
      <w:suppressAutoHyphens w:val="0"/>
      <w:spacing w:before="80"/>
      <w:ind w:firstLine="851"/>
      <w:jc w:val="both"/>
    </w:pPr>
    <w:rPr>
      <w:b w:val="0"/>
      <w:bCs w:val="0"/>
    </w:rPr>
  </w:style>
  <w:style w:type="paragraph" w:styleId="22">
    <w:name w:val="Body Text Indent 2"/>
    <w:basedOn w:val="a0"/>
    <w:link w:val="23"/>
    <w:uiPriority w:val="99"/>
    <w:rsid w:val="00774369"/>
    <w:pPr>
      <w:suppressAutoHyphens/>
      <w:spacing w:line="240" w:lineRule="auto"/>
      <w:ind w:firstLine="708"/>
      <w:jc w:val="both"/>
    </w:pPr>
    <w:rPr>
      <w:rFonts w:eastAsia="Times New Roman"/>
      <w:sz w:val="26"/>
      <w:szCs w:val="24"/>
      <w:lang w:eastAsia="ar-SA"/>
    </w:rPr>
  </w:style>
  <w:style w:type="character" w:customStyle="1" w:styleId="23">
    <w:name w:val="Основной текст с отступом 2 Знак"/>
    <w:basedOn w:val="a4"/>
    <w:link w:val="22"/>
    <w:uiPriority w:val="99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33">
    <w:name w:val="Body Text 3"/>
    <w:basedOn w:val="a0"/>
    <w:link w:val="34"/>
    <w:rsid w:val="00774369"/>
    <w:pPr>
      <w:suppressAutoHyphens/>
      <w:spacing w:line="240" w:lineRule="auto"/>
      <w:jc w:val="both"/>
    </w:pPr>
    <w:rPr>
      <w:rFonts w:eastAsia="Times New Roman"/>
      <w:sz w:val="26"/>
      <w:szCs w:val="24"/>
      <w:lang w:eastAsia="ar-SA"/>
    </w:rPr>
  </w:style>
  <w:style w:type="character" w:customStyle="1" w:styleId="34">
    <w:name w:val="Основной текст 3 Знак"/>
    <w:basedOn w:val="a4"/>
    <w:link w:val="33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24">
    <w:name w:val="Body Text 2"/>
    <w:basedOn w:val="a0"/>
    <w:link w:val="25"/>
    <w:rsid w:val="00774369"/>
    <w:pPr>
      <w:suppressAutoHyphens/>
      <w:spacing w:line="240" w:lineRule="auto"/>
      <w:jc w:val="both"/>
    </w:pPr>
    <w:rPr>
      <w:rFonts w:eastAsia="Times New Roman"/>
      <w:b/>
      <w:bCs/>
      <w:sz w:val="26"/>
      <w:szCs w:val="24"/>
      <w:lang w:eastAsia="ar-SA"/>
    </w:rPr>
  </w:style>
  <w:style w:type="character" w:customStyle="1" w:styleId="25">
    <w:name w:val="Основной текст 2 Знак"/>
    <w:basedOn w:val="a4"/>
    <w:link w:val="24"/>
    <w:rsid w:val="00774369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paragraph" w:customStyle="1" w:styleId="310">
    <w:name w:val="Основной текст 31"/>
    <w:basedOn w:val="a0"/>
    <w:rsid w:val="00774369"/>
    <w:pPr>
      <w:suppressAutoHyphens/>
      <w:spacing w:line="240" w:lineRule="auto"/>
      <w:jc w:val="both"/>
    </w:pPr>
    <w:rPr>
      <w:rFonts w:eastAsia="Times New Roman"/>
      <w:sz w:val="28"/>
      <w:szCs w:val="24"/>
      <w:lang w:eastAsia="ar-SA"/>
    </w:rPr>
  </w:style>
  <w:style w:type="paragraph" w:customStyle="1" w:styleId="210">
    <w:name w:val="Основной текст 21"/>
    <w:basedOn w:val="a0"/>
    <w:rsid w:val="00774369"/>
    <w:pPr>
      <w:suppressAutoHyphens/>
      <w:spacing w:line="240" w:lineRule="auto"/>
      <w:jc w:val="center"/>
    </w:pPr>
    <w:rPr>
      <w:rFonts w:eastAsia="Times New Roman"/>
      <w:b/>
      <w:bCs/>
      <w:sz w:val="28"/>
      <w:lang w:eastAsia="ar-SA"/>
    </w:rPr>
  </w:style>
  <w:style w:type="paragraph" w:customStyle="1" w:styleId="Default">
    <w:name w:val="Default"/>
    <w:rsid w:val="007743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PlusCell">
    <w:name w:val="ConsPlusCell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c">
    <w:name w:val="Date"/>
    <w:basedOn w:val="a0"/>
    <w:next w:val="a0"/>
    <w:link w:val="afd"/>
    <w:uiPriority w:val="99"/>
    <w:semiHidden/>
    <w:unhideWhenUsed/>
    <w:rsid w:val="00774369"/>
    <w:pPr>
      <w:spacing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d">
    <w:name w:val="Дата Знак"/>
    <w:basedOn w:val="a4"/>
    <w:link w:val="afc"/>
    <w:uiPriority w:val="99"/>
    <w:semiHidden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rsid w:val="0077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4"/>
    <w:link w:val="HTML"/>
    <w:rsid w:val="007743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Body Text Indent"/>
    <w:basedOn w:val="a0"/>
    <w:link w:val="aff"/>
    <w:unhideWhenUsed/>
    <w:rsid w:val="00774369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aff">
    <w:name w:val="Основной текст с отступом Знак"/>
    <w:basedOn w:val="a4"/>
    <w:link w:val="afe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0"/>
    <w:rsid w:val="00774369"/>
    <w:pPr>
      <w:spacing w:line="240" w:lineRule="auto"/>
      <w:ind w:left="720"/>
      <w:contextualSpacing/>
    </w:pPr>
    <w:rPr>
      <w:rFonts w:eastAsia="Times New Roman"/>
      <w:lang w:eastAsia="ru-RU"/>
    </w:rPr>
  </w:style>
  <w:style w:type="character" w:styleId="aff0">
    <w:name w:val="page number"/>
    <w:basedOn w:val="a4"/>
    <w:rsid w:val="00774369"/>
    <w:rPr>
      <w:rFonts w:cs="Times New Roman"/>
    </w:rPr>
  </w:style>
  <w:style w:type="paragraph" w:customStyle="1" w:styleId="211">
    <w:name w:val="Основной текст с отступом 21"/>
    <w:basedOn w:val="a0"/>
    <w:rsid w:val="00774369"/>
    <w:pPr>
      <w:suppressAutoHyphens/>
      <w:spacing w:line="240" w:lineRule="auto"/>
      <w:ind w:firstLine="540"/>
      <w:jc w:val="both"/>
    </w:pPr>
    <w:rPr>
      <w:rFonts w:eastAsia="Times New Roman"/>
      <w:sz w:val="24"/>
      <w:szCs w:val="24"/>
      <w:lang w:eastAsia="ar-SA"/>
    </w:rPr>
  </w:style>
  <w:style w:type="character" w:customStyle="1" w:styleId="FontStyle11">
    <w:name w:val="Font Style11"/>
    <w:rsid w:val="00774369"/>
    <w:rPr>
      <w:rFonts w:ascii="Times New Roman" w:hAnsi="Times New Roman"/>
      <w:sz w:val="24"/>
    </w:rPr>
  </w:style>
  <w:style w:type="paragraph" w:customStyle="1" w:styleId="Style3">
    <w:name w:val="Style3"/>
    <w:basedOn w:val="a0"/>
    <w:rsid w:val="00774369"/>
    <w:pPr>
      <w:autoSpaceDE w:val="0"/>
      <w:autoSpaceDN w:val="0"/>
      <w:adjustRightInd w:val="0"/>
      <w:spacing w:line="300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0"/>
    <w:rsid w:val="00774369"/>
    <w:pPr>
      <w:autoSpaceDE w:val="0"/>
      <w:autoSpaceDN w:val="0"/>
      <w:adjustRightInd w:val="0"/>
      <w:spacing w:line="295" w:lineRule="exact"/>
      <w:ind w:firstLine="571"/>
    </w:pPr>
    <w:rPr>
      <w:rFonts w:eastAsia="Times New Roman"/>
      <w:sz w:val="24"/>
      <w:szCs w:val="24"/>
      <w:lang w:eastAsia="ru-RU"/>
    </w:rPr>
  </w:style>
  <w:style w:type="character" w:customStyle="1" w:styleId="FontStyle13">
    <w:name w:val="Font Style13"/>
    <w:rsid w:val="00774369"/>
    <w:rPr>
      <w:rFonts w:ascii="Times New Roman" w:hAnsi="Times New Roman"/>
      <w:b/>
      <w:sz w:val="24"/>
    </w:rPr>
  </w:style>
  <w:style w:type="character" w:styleId="aff1">
    <w:name w:val="FollowedHyperlink"/>
    <w:basedOn w:val="a4"/>
    <w:uiPriority w:val="99"/>
    <w:semiHidden/>
    <w:unhideWhenUsed/>
    <w:rsid w:val="00774369"/>
    <w:rPr>
      <w:color w:val="800080"/>
      <w:u w:val="single"/>
    </w:rPr>
  </w:style>
  <w:style w:type="character" w:customStyle="1" w:styleId="110">
    <w:name w:val="Заголовок 1 Знак1"/>
    <w:aliases w:val="Глава Знак1"/>
    <w:uiPriority w:val="99"/>
    <w:rsid w:val="00774369"/>
    <w:rPr>
      <w:rFonts w:ascii="Cambria" w:hAnsi="Cambria"/>
      <w:b/>
      <w:color w:val="365F91"/>
      <w:sz w:val="28"/>
    </w:rPr>
  </w:style>
  <w:style w:type="paragraph" w:styleId="15">
    <w:name w:val="toc 1"/>
    <w:basedOn w:val="a0"/>
    <w:next w:val="a0"/>
    <w:autoRedefine/>
    <w:uiPriority w:val="99"/>
    <w:semiHidden/>
    <w:unhideWhenUsed/>
    <w:rsid w:val="00774369"/>
    <w:pPr>
      <w:tabs>
        <w:tab w:val="right" w:leader="dot" w:pos="9360"/>
      </w:tabs>
      <w:spacing w:line="240" w:lineRule="auto"/>
    </w:pPr>
    <w:rPr>
      <w:rFonts w:eastAsia="Times New Roman"/>
      <w:b/>
      <w:bCs/>
      <w:noProof/>
      <w:sz w:val="26"/>
      <w:szCs w:val="26"/>
      <w:lang w:val="en-US" w:eastAsia="ru-RU"/>
    </w:rPr>
  </w:style>
  <w:style w:type="paragraph" w:styleId="aff2">
    <w:name w:val="footnote text"/>
    <w:basedOn w:val="a0"/>
    <w:link w:val="aff3"/>
    <w:unhideWhenUsed/>
    <w:rsid w:val="00774369"/>
    <w:pPr>
      <w:spacing w:line="240" w:lineRule="auto"/>
    </w:pPr>
    <w:rPr>
      <w:rFonts w:eastAsia="Times New Roman"/>
      <w:lang w:eastAsia="ru-RU"/>
    </w:rPr>
  </w:style>
  <w:style w:type="character" w:customStyle="1" w:styleId="aff3">
    <w:name w:val="Текст сноски Знак"/>
    <w:basedOn w:val="a4"/>
    <w:link w:val="aff2"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4">
    <w:name w:val="annotation text"/>
    <w:basedOn w:val="a0"/>
    <w:link w:val="aff5"/>
    <w:uiPriority w:val="99"/>
    <w:semiHidden/>
    <w:unhideWhenUsed/>
    <w:rsid w:val="00774369"/>
    <w:pPr>
      <w:spacing w:line="240" w:lineRule="auto"/>
    </w:pPr>
    <w:rPr>
      <w:rFonts w:eastAsia="Times New Roman"/>
      <w:lang w:eastAsia="ru-RU"/>
    </w:rPr>
  </w:style>
  <w:style w:type="character" w:customStyle="1" w:styleId="aff5">
    <w:name w:val="Текст примечания Знак"/>
    <w:basedOn w:val="a4"/>
    <w:link w:val="aff4"/>
    <w:uiPriority w:val="99"/>
    <w:semiHidden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Body Text Indent 3"/>
    <w:basedOn w:val="a0"/>
    <w:link w:val="36"/>
    <w:uiPriority w:val="99"/>
    <w:semiHidden/>
    <w:unhideWhenUsed/>
    <w:rsid w:val="00774369"/>
    <w:pPr>
      <w:spacing w:before="120" w:line="240" w:lineRule="auto"/>
      <w:ind w:firstLine="540"/>
      <w:jc w:val="both"/>
    </w:pPr>
    <w:rPr>
      <w:rFonts w:eastAsia="Times New Roman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4"/>
    <w:link w:val="35"/>
    <w:uiPriority w:val="99"/>
    <w:semiHidden/>
    <w:rsid w:val="0077436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774369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7743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Normal">
    <w:name w:val="ConsNormal"/>
    <w:rsid w:val="00774369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8">
    <w:name w:val="Знак Знак Знак Знак Знак Знак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16">
    <w:name w:val="Знак Знак Знак1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aff9">
    <w:name w:val="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u">
    <w:name w:val="u"/>
    <w:basedOn w:val="a0"/>
    <w:uiPriority w:val="99"/>
    <w:rsid w:val="007743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17">
    <w:name w:val="Знак Знак Знак Знак1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26">
    <w:name w:val="Знак Знак Знак2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paragraph" w:customStyle="1" w:styleId="CharCharCarCarCharCharCarCarCharCharCarCarCharChar">
    <w:name w:val="Char Char Car Car Char Char Car Car Char Char Car Car Char Char"/>
    <w:basedOn w:val="a0"/>
    <w:uiPriority w:val="99"/>
    <w:rsid w:val="00774369"/>
    <w:pPr>
      <w:spacing w:after="160" w:line="240" w:lineRule="exact"/>
    </w:pPr>
    <w:rPr>
      <w:rFonts w:eastAsia="Times New Roman"/>
      <w:lang w:eastAsia="ru-RU"/>
    </w:rPr>
  </w:style>
  <w:style w:type="paragraph" w:customStyle="1" w:styleId="-12">
    <w:name w:val="Цветной список - Акцент 12"/>
    <w:basedOn w:val="a0"/>
    <w:uiPriority w:val="99"/>
    <w:rsid w:val="00774369"/>
    <w:pPr>
      <w:autoSpaceDE w:val="0"/>
      <w:autoSpaceDN w:val="0"/>
      <w:adjustRightInd w:val="0"/>
      <w:spacing w:line="240" w:lineRule="auto"/>
      <w:ind w:left="720"/>
    </w:pPr>
    <w:rPr>
      <w:rFonts w:ascii="Courier New" w:eastAsia="Times New Roman" w:hAnsi="Courier New" w:cs="Courier New"/>
      <w:lang w:eastAsia="ru-RU"/>
    </w:rPr>
  </w:style>
  <w:style w:type="paragraph" w:customStyle="1" w:styleId="510">
    <w:name w:val="Светлый список — акцент 51"/>
    <w:basedOn w:val="a0"/>
    <w:uiPriority w:val="99"/>
    <w:rsid w:val="00774369"/>
    <w:pPr>
      <w:autoSpaceDE w:val="0"/>
      <w:autoSpaceDN w:val="0"/>
      <w:adjustRightInd w:val="0"/>
      <w:spacing w:line="240" w:lineRule="auto"/>
      <w:ind w:left="720"/>
    </w:pPr>
    <w:rPr>
      <w:rFonts w:ascii="Courier New" w:eastAsia="Times New Roman" w:hAnsi="Courier New" w:cs="Courier New"/>
      <w:lang w:eastAsia="ru-RU"/>
    </w:rPr>
  </w:style>
  <w:style w:type="paragraph" w:customStyle="1" w:styleId="27">
    <w:name w:val="Обычный2"/>
    <w:uiPriority w:val="99"/>
    <w:rsid w:val="00774369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customStyle="1" w:styleId="uni">
    <w:name w:val="uni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MS Mincho" w:hAnsi="Times"/>
      <w:lang w:eastAsia="ru-RU"/>
    </w:rPr>
  </w:style>
  <w:style w:type="paragraph" w:customStyle="1" w:styleId="unip">
    <w:name w:val="unip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Times New Roman" w:hAnsi="Times"/>
      <w:lang w:eastAsia="ru-RU"/>
    </w:rPr>
  </w:style>
  <w:style w:type="character" w:styleId="affa">
    <w:name w:val="footnote reference"/>
    <w:basedOn w:val="a4"/>
    <w:uiPriority w:val="99"/>
    <w:semiHidden/>
    <w:unhideWhenUsed/>
    <w:rsid w:val="00774369"/>
    <w:rPr>
      <w:vertAlign w:val="superscript"/>
    </w:rPr>
  </w:style>
  <w:style w:type="character" w:styleId="affb">
    <w:name w:val="annotation reference"/>
    <w:basedOn w:val="a4"/>
    <w:uiPriority w:val="99"/>
    <w:semiHidden/>
    <w:unhideWhenUsed/>
    <w:rsid w:val="00774369"/>
    <w:rPr>
      <w:sz w:val="16"/>
    </w:rPr>
  </w:style>
  <w:style w:type="character" w:customStyle="1" w:styleId="apple-converted-space">
    <w:name w:val="apple-converted-space"/>
    <w:rsid w:val="00774369"/>
  </w:style>
  <w:style w:type="paragraph" w:styleId="affc">
    <w:name w:val="Document Map"/>
    <w:basedOn w:val="a0"/>
    <w:link w:val="affd"/>
    <w:uiPriority w:val="99"/>
    <w:semiHidden/>
    <w:unhideWhenUsed/>
    <w:rsid w:val="003A07AF"/>
    <w:pPr>
      <w:spacing w:line="240" w:lineRule="auto"/>
    </w:pPr>
    <w:rPr>
      <w:rFonts w:ascii="Lucida Grande CY" w:eastAsia="Times New Roman" w:hAnsi="Lucida Grande CY" w:cs="Lucida Grande CY"/>
      <w:sz w:val="24"/>
      <w:szCs w:val="24"/>
      <w:lang w:eastAsia="ru-RU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3A07AF"/>
    <w:rPr>
      <w:rFonts w:ascii="Lucida Grande CY" w:eastAsia="Times New Roman" w:hAnsi="Lucida Grande CY" w:cs="Lucida Grande CY"/>
      <w:sz w:val="24"/>
      <w:szCs w:val="24"/>
      <w:lang w:eastAsia="ru-RU"/>
    </w:rPr>
  </w:style>
  <w:style w:type="paragraph" w:customStyle="1" w:styleId="affe">
    <w:name w:val="Знак Знак Знак Знак"/>
    <w:basedOn w:val="a0"/>
    <w:uiPriority w:val="99"/>
    <w:rsid w:val="003A07AF"/>
    <w:pPr>
      <w:spacing w:before="100" w:beforeAutospacing="1" w:after="100" w:afterAutospacing="1" w:line="240" w:lineRule="auto"/>
    </w:pPr>
    <w:rPr>
      <w:rFonts w:ascii="Tahoma" w:eastAsia="Times New Roman" w:hAnsi="Tahoma" w:cs="Tahoma"/>
      <w:lang w:val="en-US"/>
    </w:rPr>
  </w:style>
  <w:style w:type="character" w:customStyle="1" w:styleId="afff">
    <w:name w:val="Основной текст + Курсив"/>
    <w:aliases w:val="Интервал 1 pt"/>
    <w:basedOn w:val="af0"/>
    <w:rsid w:val="003A07AF"/>
    <w:rPr>
      <w:rFonts w:ascii="Sylfaen" w:eastAsia="Times New Roman" w:hAnsi="Sylfaen" w:cs="Sylfaen" w:hint="default"/>
      <w:i/>
      <w:iCs/>
      <w:noProof/>
      <w:sz w:val="25"/>
      <w:szCs w:val="25"/>
      <w:shd w:val="clear" w:color="auto" w:fill="FFFFFF"/>
      <w:lang w:eastAsia="ru-RU"/>
    </w:rPr>
  </w:style>
  <w:style w:type="paragraph" w:customStyle="1" w:styleId="28">
    <w:name w:val="Знак Знак2"/>
    <w:basedOn w:val="a0"/>
    <w:rsid w:val="00B04774"/>
    <w:pPr>
      <w:spacing w:after="160" w:line="240" w:lineRule="exact"/>
    </w:pPr>
    <w:rPr>
      <w:rFonts w:ascii="Verdana" w:eastAsia="Times New Roman" w:hAnsi="Verdana" w:cs="Tahoma"/>
      <w:sz w:val="24"/>
      <w:szCs w:val="24"/>
      <w:lang w:val="en-US"/>
    </w:rPr>
  </w:style>
  <w:style w:type="character" w:customStyle="1" w:styleId="spell">
    <w:name w:val="spell"/>
    <w:basedOn w:val="a4"/>
    <w:rsid w:val="00B04774"/>
  </w:style>
  <w:style w:type="paragraph" w:customStyle="1" w:styleId="WW-">
    <w:name w:val="WW-Базовый"/>
    <w:rsid w:val="003E63B3"/>
    <w:pPr>
      <w:tabs>
        <w:tab w:val="left" w:pos="708"/>
      </w:tabs>
      <w:suppressAutoHyphens/>
      <w:spacing w:after="0" w:line="100" w:lineRule="atLeast"/>
    </w:pPr>
    <w:rPr>
      <w:rFonts w:ascii="Calibri" w:eastAsia="Times New Roman" w:hAnsi="Calibri" w:cs="Calibri"/>
      <w:sz w:val="24"/>
      <w:szCs w:val="24"/>
      <w:lang w:eastAsia="ar-SA"/>
    </w:rPr>
  </w:style>
  <w:style w:type="paragraph" w:customStyle="1" w:styleId="afff0">
    <w:name w:val="Норм"/>
    <w:basedOn w:val="a0"/>
    <w:rsid w:val="003E63B3"/>
    <w:pPr>
      <w:suppressAutoHyphens/>
      <w:jc w:val="center"/>
    </w:pPr>
    <w:rPr>
      <w:rFonts w:ascii="Calibri" w:eastAsia="Times New Roman" w:hAnsi="Calibri" w:cs="Calibri"/>
      <w:sz w:val="28"/>
      <w:lang w:eastAsia="ar-SA"/>
    </w:rPr>
  </w:style>
  <w:style w:type="paragraph" w:customStyle="1" w:styleId="ConsPlusDocList">
    <w:name w:val="ConsPlusDocList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8"/>
      <w:szCs w:val="28"/>
      <w:lang w:eastAsia="ru-RU"/>
    </w:rPr>
  </w:style>
  <w:style w:type="paragraph" w:customStyle="1" w:styleId="ConsPlusJurTerm">
    <w:name w:val="ConsPlusJurTerm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6"/>
      <w:szCs w:val="26"/>
      <w:lang w:eastAsia="ru-RU"/>
    </w:rPr>
  </w:style>
  <w:style w:type="table" w:customStyle="1" w:styleId="18">
    <w:name w:val="Сетка таблицы1"/>
    <w:basedOn w:val="a5"/>
    <w:next w:val="af7"/>
    <w:uiPriority w:val="59"/>
    <w:rsid w:val="009966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5"/>
    <w:next w:val="af7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1">
    <w:name w:val="endnote text"/>
    <w:basedOn w:val="a0"/>
    <w:link w:val="afff2"/>
    <w:uiPriority w:val="99"/>
    <w:semiHidden/>
    <w:unhideWhenUsed/>
    <w:rsid w:val="00996672"/>
    <w:pPr>
      <w:spacing w:line="240" w:lineRule="auto"/>
    </w:pPr>
    <w:rPr>
      <w:rFonts w:ascii="Calibri" w:eastAsia="Times New Roman" w:hAnsi="Calibri"/>
    </w:rPr>
  </w:style>
  <w:style w:type="character" w:customStyle="1" w:styleId="afff2">
    <w:name w:val="Текст концевой сноски Знак"/>
    <w:basedOn w:val="a4"/>
    <w:link w:val="afff1"/>
    <w:uiPriority w:val="99"/>
    <w:semiHidden/>
    <w:rsid w:val="00996672"/>
    <w:rPr>
      <w:rFonts w:ascii="Calibri" w:eastAsia="Times New Roman" w:hAnsi="Calibri" w:cs="Times New Roman"/>
      <w:sz w:val="20"/>
      <w:szCs w:val="20"/>
    </w:rPr>
  </w:style>
  <w:style w:type="table" w:customStyle="1" w:styleId="29">
    <w:name w:val="Сетка таблицы2"/>
    <w:basedOn w:val="a5"/>
    <w:next w:val="af7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3">
    <w:name w:val="endnote reference"/>
    <w:basedOn w:val="a4"/>
    <w:uiPriority w:val="99"/>
    <w:semiHidden/>
    <w:unhideWhenUsed/>
    <w:rsid w:val="00996672"/>
    <w:rPr>
      <w:vertAlign w:val="superscript"/>
    </w:rPr>
  </w:style>
  <w:style w:type="paragraph" w:customStyle="1" w:styleId="2a">
    <w:name w:val="Абзац списка2"/>
    <w:basedOn w:val="a0"/>
    <w:rsid w:val="00563929"/>
    <w:pPr>
      <w:ind w:left="720"/>
    </w:pPr>
    <w:rPr>
      <w:rFonts w:ascii="Calibri" w:eastAsia="Times New Roman" w:hAnsi="Calibri"/>
    </w:rPr>
  </w:style>
  <w:style w:type="character" w:customStyle="1" w:styleId="2b">
    <w:name w:val="Основной текст (2)"/>
    <w:basedOn w:val="a4"/>
    <w:rsid w:val="00097F7A"/>
    <w:rPr>
      <w:rFonts w:ascii="Courier New" w:eastAsia="Courier New" w:hAnsi="Courier New" w:cs="Courier New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single"/>
      <w:vertAlign w:val="baseline"/>
    </w:rPr>
  </w:style>
  <w:style w:type="character" w:customStyle="1" w:styleId="CourierNew10pt">
    <w:name w:val="Основной текст + Courier New;10 pt"/>
    <w:basedOn w:val="a4"/>
    <w:rsid w:val="00097F7A"/>
    <w:rPr>
      <w:rFonts w:ascii="Courier New" w:eastAsia="Courier New" w:hAnsi="Courier New" w:cs="Courier New"/>
      <w:color w:val="000000"/>
      <w:spacing w:val="0"/>
      <w:w w:val="100"/>
      <w:position w:val="0"/>
      <w:sz w:val="20"/>
      <w:szCs w:val="20"/>
      <w:vertAlign w:val="baseline"/>
      <w:lang w:val="ru-RU"/>
    </w:rPr>
  </w:style>
  <w:style w:type="paragraph" w:customStyle="1" w:styleId="19">
    <w:name w:val="Основной текст1"/>
    <w:basedOn w:val="a0"/>
    <w:rsid w:val="00097F7A"/>
    <w:pPr>
      <w:shd w:val="clear" w:color="auto" w:fill="FFFFFF"/>
      <w:suppressAutoHyphens/>
      <w:spacing w:after="240" w:line="317" w:lineRule="exact"/>
      <w:ind w:hanging="1240"/>
    </w:pPr>
    <w:rPr>
      <w:rFonts w:eastAsia="Times New Roman"/>
      <w:sz w:val="26"/>
      <w:szCs w:val="26"/>
      <w:lang w:eastAsia="ar-SA"/>
    </w:rPr>
  </w:style>
  <w:style w:type="paragraph" w:customStyle="1" w:styleId="1a">
    <w:name w:val="Заголовок №1"/>
    <w:basedOn w:val="a0"/>
    <w:link w:val="1b"/>
    <w:rsid w:val="00097F7A"/>
    <w:pPr>
      <w:shd w:val="clear" w:color="auto" w:fill="FFFFFF"/>
      <w:suppressAutoHyphens/>
      <w:spacing w:before="240" w:after="360" w:line="0" w:lineRule="atLeast"/>
      <w:jc w:val="center"/>
    </w:pPr>
    <w:rPr>
      <w:rFonts w:eastAsia="Times New Roman"/>
      <w:sz w:val="26"/>
      <w:szCs w:val="26"/>
      <w:lang w:eastAsia="ar-SA"/>
    </w:rPr>
  </w:style>
  <w:style w:type="paragraph" w:customStyle="1" w:styleId="37">
    <w:name w:val="Основной текст3"/>
    <w:basedOn w:val="a0"/>
    <w:rsid w:val="00097F7A"/>
    <w:pPr>
      <w:shd w:val="clear" w:color="auto" w:fill="FFFFFF"/>
      <w:suppressAutoHyphens/>
      <w:spacing w:before="240" w:line="221" w:lineRule="exact"/>
      <w:jc w:val="center"/>
    </w:pPr>
    <w:rPr>
      <w:rFonts w:ascii="Calibri" w:eastAsia="Lucida Sans Unicode" w:hAnsi="Calibri" w:cs="font184"/>
      <w:lang w:eastAsia="ar-SA"/>
    </w:rPr>
  </w:style>
  <w:style w:type="paragraph" w:customStyle="1" w:styleId="38">
    <w:name w:val="Абзац списка3"/>
    <w:basedOn w:val="a0"/>
    <w:rsid w:val="00097F7A"/>
    <w:pPr>
      <w:suppressAutoHyphens/>
      <w:ind w:left="720"/>
    </w:pPr>
    <w:rPr>
      <w:rFonts w:ascii="Calibri" w:eastAsia="Lucida Sans Unicode" w:hAnsi="Calibri" w:cs="font184"/>
      <w:lang w:eastAsia="ar-SA"/>
    </w:rPr>
  </w:style>
  <w:style w:type="paragraph" w:customStyle="1" w:styleId="FR2">
    <w:name w:val="FR2"/>
    <w:rsid w:val="00052279"/>
    <w:pPr>
      <w:widowControl w:val="0"/>
      <w:suppressAutoHyphens/>
      <w:autoSpaceDE w:val="0"/>
      <w:spacing w:before="140" w:after="0" w:line="240" w:lineRule="auto"/>
      <w:ind w:left="2560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afff4">
    <w:name w:val="Основной текст_"/>
    <w:basedOn w:val="a4"/>
    <w:link w:val="2c"/>
    <w:locked/>
    <w:rsid w:val="00AA283E"/>
    <w:rPr>
      <w:spacing w:val="-2"/>
      <w:sz w:val="25"/>
      <w:szCs w:val="25"/>
      <w:shd w:val="clear" w:color="auto" w:fill="FFFFFF"/>
    </w:rPr>
  </w:style>
  <w:style w:type="paragraph" w:customStyle="1" w:styleId="2c">
    <w:name w:val="Основной текст2"/>
    <w:basedOn w:val="a0"/>
    <w:link w:val="afff4"/>
    <w:rsid w:val="00AA283E"/>
    <w:pPr>
      <w:shd w:val="clear" w:color="auto" w:fill="FFFFFF"/>
      <w:spacing w:before="60" w:after="600" w:line="0" w:lineRule="atLeast"/>
      <w:ind w:hanging="1180"/>
      <w:jc w:val="center"/>
    </w:pPr>
    <w:rPr>
      <w:spacing w:val="-2"/>
      <w:sz w:val="25"/>
      <w:szCs w:val="25"/>
    </w:rPr>
  </w:style>
  <w:style w:type="character" w:customStyle="1" w:styleId="10pt">
    <w:name w:val="Основной текст + 10 pt"/>
    <w:aliases w:val="Полужирный"/>
    <w:basedOn w:val="afff4"/>
    <w:rsid w:val="00AA283E"/>
    <w:rPr>
      <w:b/>
      <w:bCs/>
      <w:color w:val="000000"/>
      <w:w w:val="100"/>
      <w:position w:val="0"/>
      <w:sz w:val="20"/>
      <w:szCs w:val="20"/>
      <w:lang w:val="ru-RU"/>
    </w:rPr>
  </w:style>
  <w:style w:type="character" w:customStyle="1" w:styleId="2d">
    <w:name w:val="Основной текст (2)_"/>
    <w:basedOn w:val="a4"/>
    <w:link w:val="212"/>
    <w:locked/>
    <w:rsid w:val="00B6738B"/>
    <w:rPr>
      <w:sz w:val="28"/>
      <w:szCs w:val="28"/>
      <w:shd w:val="clear" w:color="auto" w:fill="FFFFFF"/>
    </w:rPr>
  </w:style>
  <w:style w:type="paragraph" w:customStyle="1" w:styleId="212">
    <w:name w:val="Основной текст (2)1"/>
    <w:basedOn w:val="a0"/>
    <w:link w:val="2d"/>
    <w:rsid w:val="00B6738B"/>
    <w:pPr>
      <w:shd w:val="clear" w:color="auto" w:fill="FFFFFF"/>
      <w:spacing w:before="420" w:line="605" w:lineRule="exact"/>
      <w:jc w:val="center"/>
    </w:pPr>
    <w:rPr>
      <w:sz w:val="28"/>
      <w:szCs w:val="28"/>
    </w:rPr>
  </w:style>
  <w:style w:type="character" w:customStyle="1" w:styleId="1c">
    <w:name w:val="Основной текст Знак1"/>
    <w:basedOn w:val="a4"/>
    <w:uiPriority w:val="99"/>
    <w:rsid w:val="00AA28F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6">
    <w:name w:val="Без интервала Знак"/>
    <w:link w:val="af5"/>
    <w:uiPriority w:val="1"/>
    <w:locked/>
    <w:rsid w:val="00AA28FA"/>
    <w:rPr>
      <w:rFonts w:ascii="Calibri" w:eastAsia="Times New Roman" w:hAnsi="Calibri" w:cs="Times New Roman"/>
    </w:rPr>
  </w:style>
  <w:style w:type="paragraph" w:styleId="afff5">
    <w:name w:val="Revision"/>
    <w:uiPriority w:val="99"/>
    <w:semiHidden/>
    <w:rsid w:val="00AA28F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1d">
    <w:name w:val="Обычный1"/>
    <w:uiPriority w:val="99"/>
    <w:rsid w:val="00AA28FA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6">
    <w:name w:val="Колонтитулы"/>
    <w:uiPriority w:val="99"/>
    <w:rsid w:val="00AA28FA"/>
    <w:pPr>
      <w:tabs>
        <w:tab w:val="right" w:pos="9020"/>
      </w:tabs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afff7">
    <w:name w:val="По умолчанию"/>
    <w:uiPriority w:val="99"/>
    <w:rsid w:val="00AA28FA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paragraph" w:customStyle="1" w:styleId="footnotetextA">
    <w:name w:val="footnote text A"/>
    <w:uiPriority w:val="99"/>
    <w:rsid w:val="00AA28F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lang w:eastAsia="ru-RU"/>
    </w:rPr>
  </w:style>
  <w:style w:type="paragraph" w:customStyle="1" w:styleId="Afff8">
    <w:name w:val="Текстовый блок A"/>
    <w:uiPriority w:val="99"/>
    <w:rsid w:val="00AA28FA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eastAsia="ru-RU"/>
    </w:rPr>
  </w:style>
  <w:style w:type="paragraph" w:customStyle="1" w:styleId="Afff9">
    <w:name w:val="Заголовок A"/>
    <w:next w:val="Afff8"/>
    <w:uiPriority w:val="99"/>
    <w:rsid w:val="00AA28FA"/>
    <w:pPr>
      <w:keepNext/>
      <w:spacing w:before="240" w:after="60" w:line="240" w:lineRule="auto"/>
      <w:outlineLvl w:val="0"/>
    </w:pPr>
    <w:rPr>
      <w:rFonts w:ascii="Cambria" w:eastAsia="Arial Unicode MS" w:hAnsi="Arial Unicode MS" w:cs="Arial Unicode MS"/>
      <w:b/>
      <w:bCs/>
      <w:color w:val="000000"/>
      <w:kern w:val="32"/>
      <w:sz w:val="32"/>
      <w:szCs w:val="32"/>
      <w:u w:color="000000"/>
      <w:lang w:eastAsia="ru-RU"/>
    </w:rPr>
  </w:style>
  <w:style w:type="paragraph" w:customStyle="1" w:styleId="Afffa">
    <w:name w:val="По умолчанию A"/>
    <w:uiPriority w:val="99"/>
    <w:rsid w:val="00AA28FA"/>
    <w:pPr>
      <w:spacing w:after="0" w:line="240" w:lineRule="auto"/>
    </w:pPr>
    <w:rPr>
      <w:rFonts w:ascii="Arial Unicode MS" w:eastAsia="Arial Unicode MS" w:hAnsi="Helvetica" w:cs="Arial Unicode MS"/>
      <w:color w:val="000000"/>
      <w:u w:color="000000"/>
      <w:lang w:eastAsia="ru-RU"/>
    </w:rPr>
  </w:style>
  <w:style w:type="paragraph" w:customStyle="1" w:styleId="BodyText21">
    <w:name w:val="Body Text 21"/>
    <w:uiPriority w:val="99"/>
    <w:rsid w:val="00AA28FA"/>
    <w:pPr>
      <w:spacing w:after="0" w:line="240" w:lineRule="auto"/>
      <w:ind w:firstLine="567"/>
      <w:jc w:val="both"/>
    </w:pPr>
    <w:rPr>
      <w:rFonts w:ascii="Arial Unicode MS" w:eastAsia="Arial Unicode MS" w:hAnsi="Arial Unicode MS" w:cs="Arial Unicode MS"/>
      <w:color w:val="000000"/>
      <w:sz w:val="24"/>
      <w:szCs w:val="24"/>
      <w:u w:color="000000"/>
      <w:lang w:eastAsia="ru-RU"/>
    </w:rPr>
  </w:style>
  <w:style w:type="paragraph" w:customStyle="1" w:styleId="BodyTextIndent21">
    <w:name w:val="Body Text Indent 21"/>
    <w:uiPriority w:val="99"/>
    <w:rsid w:val="00AA28FA"/>
    <w:pPr>
      <w:widowControl w:val="0"/>
      <w:spacing w:after="0" w:line="240" w:lineRule="auto"/>
      <w:ind w:firstLine="720"/>
      <w:jc w:val="both"/>
    </w:pPr>
    <w:rPr>
      <w:rFonts w:ascii="Arial Unicode MS" w:eastAsia="Arial Unicode MS" w:hAnsi="Arial Unicode MS" w:cs="Arial Unicode MS"/>
      <w:color w:val="000000"/>
      <w:sz w:val="24"/>
      <w:szCs w:val="24"/>
      <w:u w:color="000000"/>
      <w:lang w:eastAsia="ru-RU"/>
    </w:rPr>
  </w:style>
  <w:style w:type="paragraph" w:customStyle="1" w:styleId="1e">
    <w:name w:val="Стиль1"/>
    <w:uiPriority w:val="99"/>
    <w:rsid w:val="00AA28FA"/>
    <w:pPr>
      <w:widowControl w:val="0"/>
      <w:shd w:val="clear" w:color="auto" w:fill="FFFFFF"/>
      <w:suppressAutoHyphens/>
      <w:spacing w:after="0" w:line="360" w:lineRule="auto"/>
      <w:ind w:firstLine="709"/>
      <w:jc w:val="both"/>
    </w:pPr>
    <w:rPr>
      <w:rFonts w:ascii="Arial Unicode MS" w:eastAsia="Arial Unicode MS" w:hAnsi="Arial Unicode MS" w:cs="Arial Unicode MS"/>
      <w:color w:val="000000"/>
      <w:kern w:val="2"/>
      <w:sz w:val="28"/>
      <w:szCs w:val="28"/>
      <w:u w:color="000000"/>
      <w:lang w:eastAsia="ru-RU"/>
    </w:rPr>
  </w:style>
  <w:style w:type="paragraph" w:customStyle="1" w:styleId="afffb">
    <w:name w:val="Базовый"/>
    <w:uiPriority w:val="99"/>
    <w:rsid w:val="00AA28FA"/>
    <w:pPr>
      <w:widowControl w:val="0"/>
      <w:shd w:val="clear" w:color="auto" w:fill="FFFFFF"/>
      <w:suppressAutoHyphens/>
      <w:spacing w:after="0" w:line="100" w:lineRule="atLeast"/>
    </w:pPr>
    <w:rPr>
      <w:rFonts w:ascii="Arial Unicode MS" w:eastAsia="Arial Unicode MS" w:hAnsi="Arial Unicode MS" w:cs="Arial Unicode MS"/>
      <w:color w:val="000000"/>
      <w:kern w:val="2"/>
      <w:sz w:val="24"/>
      <w:szCs w:val="24"/>
      <w:u w:color="000000"/>
      <w:lang w:eastAsia="ru-RU"/>
    </w:rPr>
  </w:style>
  <w:style w:type="paragraph" w:customStyle="1" w:styleId="ListParagraphA">
    <w:name w:val="List Paragraph A"/>
    <w:uiPriority w:val="99"/>
    <w:rsid w:val="00AA28FA"/>
    <w:pPr>
      <w:widowControl w:val="0"/>
      <w:spacing w:after="0" w:line="240" w:lineRule="auto"/>
      <w:ind w:left="720"/>
    </w:pPr>
    <w:rPr>
      <w:rFonts w:ascii="Arial Unicode MS" w:eastAsia="Arial Unicode MS" w:hAnsi="Arial" w:cs="Arial Unicode MS"/>
      <w:color w:val="000000"/>
      <w:sz w:val="20"/>
      <w:szCs w:val="20"/>
      <w:u w:color="000000"/>
      <w:lang w:eastAsia="ru-RU"/>
    </w:rPr>
  </w:style>
  <w:style w:type="character" w:customStyle="1" w:styleId="afffc">
    <w:name w:val="Ссылка"/>
    <w:rsid w:val="00AA28FA"/>
    <w:rPr>
      <w:u w:val="single"/>
    </w:rPr>
  </w:style>
  <w:style w:type="character" w:customStyle="1" w:styleId="Hyperlink0">
    <w:name w:val="Hyperlink.0"/>
    <w:rsid w:val="00AA28FA"/>
    <w:rPr>
      <w:sz w:val="24"/>
      <w:szCs w:val="24"/>
      <w:u w:val="single"/>
    </w:rPr>
  </w:style>
  <w:style w:type="character" w:customStyle="1" w:styleId="afffd">
    <w:name w:val="Нет"/>
    <w:rsid w:val="00AA28FA"/>
  </w:style>
  <w:style w:type="character" w:customStyle="1" w:styleId="Hyperlink1">
    <w:name w:val="Hyperlink.1"/>
    <w:rsid w:val="00AA28FA"/>
    <w:rPr>
      <w:sz w:val="24"/>
      <w:szCs w:val="24"/>
      <w:u w:val="single"/>
    </w:rPr>
  </w:style>
  <w:style w:type="character" w:customStyle="1" w:styleId="Hyperlink2">
    <w:name w:val="Hyperlink.2"/>
    <w:rsid w:val="00AA28FA"/>
    <w:rPr>
      <w:color w:val="0000FF"/>
      <w:u w:val="single" w:color="0000FF"/>
    </w:rPr>
  </w:style>
  <w:style w:type="character" w:customStyle="1" w:styleId="Hyperlink3">
    <w:name w:val="Hyperlink.3"/>
    <w:rsid w:val="00AA28FA"/>
    <w:rPr>
      <w:sz w:val="28"/>
      <w:szCs w:val="28"/>
      <w:lang w:val="ru-RU"/>
    </w:rPr>
  </w:style>
  <w:style w:type="table" w:customStyle="1" w:styleId="TableNormal1">
    <w:name w:val="Table Normal1"/>
    <w:rsid w:val="00AA28FA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List12">
    <w:name w:val="List 12"/>
    <w:rsid w:val="00AA28FA"/>
    <w:pPr>
      <w:numPr>
        <w:numId w:val="3"/>
      </w:numPr>
    </w:pPr>
  </w:style>
  <w:style w:type="numbering" w:customStyle="1" w:styleId="List17">
    <w:name w:val="List 17"/>
    <w:rsid w:val="00AA28FA"/>
    <w:pPr>
      <w:numPr>
        <w:numId w:val="4"/>
      </w:numPr>
    </w:pPr>
  </w:style>
  <w:style w:type="numbering" w:customStyle="1" w:styleId="List1">
    <w:name w:val="List 1"/>
    <w:rsid w:val="00AA28FA"/>
    <w:pPr>
      <w:numPr>
        <w:numId w:val="5"/>
      </w:numPr>
    </w:pPr>
  </w:style>
  <w:style w:type="numbering" w:customStyle="1" w:styleId="List8">
    <w:name w:val="List 8"/>
    <w:rsid w:val="00AA28FA"/>
    <w:pPr>
      <w:numPr>
        <w:numId w:val="6"/>
      </w:numPr>
    </w:pPr>
  </w:style>
  <w:style w:type="numbering" w:customStyle="1" w:styleId="31">
    <w:name w:val="Список 31"/>
    <w:rsid w:val="00AA28FA"/>
    <w:pPr>
      <w:numPr>
        <w:numId w:val="7"/>
      </w:numPr>
    </w:pPr>
  </w:style>
  <w:style w:type="numbering" w:customStyle="1" w:styleId="List28">
    <w:name w:val="List 28"/>
    <w:rsid w:val="00AA28FA"/>
    <w:pPr>
      <w:numPr>
        <w:numId w:val="8"/>
      </w:numPr>
    </w:pPr>
  </w:style>
  <w:style w:type="numbering" w:customStyle="1" w:styleId="51">
    <w:name w:val="Список 51"/>
    <w:rsid w:val="00AA28FA"/>
    <w:pPr>
      <w:numPr>
        <w:numId w:val="9"/>
      </w:numPr>
    </w:pPr>
  </w:style>
  <w:style w:type="numbering" w:customStyle="1" w:styleId="List20">
    <w:name w:val="List 20"/>
    <w:rsid w:val="00AA28FA"/>
    <w:pPr>
      <w:numPr>
        <w:numId w:val="10"/>
      </w:numPr>
    </w:pPr>
  </w:style>
  <w:style w:type="numbering" w:customStyle="1" w:styleId="List25">
    <w:name w:val="List 25"/>
    <w:rsid w:val="00AA28FA"/>
    <w:pPr>
      <w:numPr>
        <w:numId w:val="11"/>
      </w:numPr>
    </w:pPr>
  </w:style>
  <w:style w:type="numbering" w:customStyle="1" w:styleId="List9">
    <w:name w:val="List 9"/>
    <w:rsid w:val="00AA28FA"/>
    <w:pPr>
      <w:numPr>
        <w:numId w:val="12"/>
      </w:numPr>
    </w:pPr>
  </w:style>
  <w:style w:type="numbering" w:customStyle="1" w:styleId="List27">
    <w:name w:val="List 27"/>
    <w:rsid w:val="00AA28FA"/>
    <w:pPr>
      <w:numPr>
        <w:numId w:val="13"/>
      </w:numPr>
    </w:pPr>
  </w:style>
  <w:style w:type="numbering" w:customStyle="1" w:styleId="List13">
    <w:name w:val="List 13"/>
    <w:rsid w:val="00AA28FA"/>
    <w:pPr>
      <w:numPr>
        <w:numId w:val="14"/>
      </w:numPr>
    </w:pPr>
  </w:style>
  <w:style w:type="numbering" w:customStyle="1" w:styleId="List10">
    <w:name w:val="List 10"/>
    <w:rsid w:val="00AA28FA"/>
    <w:pPr>
      <w:numPr>
        <w:numId w:val="15"/>
      </w:numPr>
    </w:pPr>
  </w:style>
  <w:style w:type="numbering" w:customStyle="1" w:styleId="List31">
    <w:name w:val="List 31"/>
    <w:rsid w:val="00AA28FA"/>
    <w:pPr>
      <w:numPr>
        <w:numId w:val="16"/>
      </w:numPr>
    </w:pPr>
  </w:style>
  <w:style w:type="numbering" w:customStyle="1" w:styleId="List14">
    <w:name w:val="List 14"/>
    <w:rsid w:val="00AA28FA"/>
    <w:pPr>
      <w:numPr>
        <w:numId w:val="17"/>
      </w:numPr>
    </w:pPr>
  </w:style>
  <w:style w:type="numbering" w:customStyle="1" w:styleId="List7">
    <w:name w:val="List 7"/>
    <w:rsid w:val="00AA28FA"/>
    <w:pPr>
      <w:numPr>
        <w:numId w:val="18"/>
      </w:numPr>
    </w:pPr>
  </w:style>
  <w:style w:type="numbering" w:customStyle="1" w:styleId="List11">
    <w:name w:val="List 11"/>
    <w:rsid w:val="00AA28FA"/>
    <w:pPr>
      <w:numPr>
        <w:numId w:val="19"/>
      </w:numPr>
    </w:pPr>
  </w:style>
  <w:style w:type="numbering" w:customStyle="1" w:styleId="List23">
    <w:name w:val="List 23"/>
    <w:rsid w:val="00AA28FA"/>
    <w:pPr>
      <w:numPr>
        <w:numId w:val="20"/>
      </w:numPr>
    </w:pPr>
  </w:style>
  <w:style w:type="numbering" w:customStyle="1" w:styleId="List26">
    <w:name w:val="List 26"/>
    <w:rsid w:val="00AA28FA"/>
    <w:pPr>
      <w:numPr>
        <w:numId w:val="21"/>
      </w:numPr>
    </w:pPr>
  </w:style>
  <w:style w:type="numbering" w:customStyle="1" w:styleId="List19">
    <w:name w:val="List 19"/>
    <w:rsid w:val="00AA28FA"/>
    <w:pPr>
      <w:numPr>
        <w:numId w:val="22"/>
      </w:numPr>
    </w:pPr>
  </w:style>
  <w:style w:type="numbering" w:customStyle="1" w:styleId="List29">
    <w:name w:val="List 29"/>
    <w:rsid w:val="00AA28FA"/>
    <w:pPr>
      <w:numPr>
        <w:numId w:val="23"/>
      </w:numPr>
    </w:pPr>
  </w:style>
  <w:style w:type="numbering" w:customStyle="1" w:styleId="41">
    <w:name w:val="Список 41"/>
    <w:rsid w:val="00AA28FA"/>
    <w:pPr>
      <w:numPr>
        <w:numId w:val="24"/>
      </w:numPr>
    </w:pPr>
  </w:style>
  <w:style w:type="numbering" w:customStyle="1" w:styleId="List32">
    <w:name w:val="List 32"/>
    <w:rsid w:val="00AA28FA"/>
    <w:pPr>
      <w:numPr>
        <w:numId w:val="25"/>
      </w:numPr>
    </w:pPr>
  </w:style>
  <w:style w:type="numbering" w:customStyle="1" w:styleId="List24">
    <w:name w:val="List 24"/>
    <w:rsid w:val="00AA28FA"/>
    <w:pPr>
      <w:numPr>
        <w:numId w:val="26"/>
      </w:numPr>
    </w:pPr>
  </w:style>
  <w:style w:type="numbering" w:customStyle="1" w:styleId="List18">
    <w:name w:val="List 18"/>
    <w:rsid w:val="00AA28FA"/>
    <w:pPr>
      <w:numPr>
        <w:numId w:val="27"/>
      </w:numPr>
    </w:pPr>
  </w:style>
  <w:style w:type="numbering" w:customStyle="1" w:styleId="21">
    <w:name w:val="Список 21"/>
    <w:rsid w:val="00AA28FA"/>
    <w:pPr>
      <w:numPr>
        <w:numId w:val="28"/>
      </w:numPr>
    </w:pPr>
  </w:style>
  <w:style w:type="numbering" w:customStyle="1" w:styleId="List6">
    <w:name w:val="List 6"/>
    <w:rsid w:val="00AA28FA"/>
    <w:pPr>
      <w:numPr>
        <w:numId w:val="29"/>
      </w:numPr>
    </w:pPr>
  </w:style>
  <w:style w:type="numbering" w:customStyle="1" w:styleId="List22">
    <w:name w:val="List 22"/>
    <w:rsid w:val="00AA28FA"/>
    <w:pPr>
      <w:numPr>
        <w:numId w:val="30"/>
      </w:numPr>
    </w:pPr>
  </w:style>
  <w:style w:type="numbering" w:customStyle="1" w:styleId="List15">
    <w:name w:val="List 15"/>
    <w:rsid w:val="00AA28FA"/>
    <w:pPr>
      <w:numPr>
        <w:numId w:val="31"/>
      </w:numPr>
    </w:pPr>
  </w:style>
  <w:style w:type="numbering" w:customStyle="1" w:styleId="List0">
    <w:name w:val="List 0"/>
    <w:rsid w:val="00AA28FA"/>
    <w:pPr>
      <w:numPr>
        <w:numId w:val="32"/>
      </w:numPr>
    </w:pPr>
  </w:style>
  <w:style w:type="numbering" w:customStyle="1" w:styleId="List30">
    <w:name w:val="List 30"/>
    <w:rsid w:val="00AA28FA"/>
    <w:pPr>
      <w:numPr>
        <w:numId w:val="33"/>
      </w:numPr>
    </w:pPr>
  </w:style>
  <w:style w:type="numbering" w:customStyle="1" w:styleId="List21">
    <w:name w:val="List 21"/>
    <w:rsid w:val="00AA28FA"/>
    <w:pPr>
      <w:numPr>
        <w:numId w:val="34"/>
      </w:numPr>
    </w:pPr>
  </w:style>
  <w:style w:type="numbering" w:customStyle="1" w:styleId="List16">
    <w:name w:val="List 16"/>
    <w:rsid w:val="00AA28FA"/>
    <w:pPr>
      <w:numPr>
        <w:numId w:val="35"/>
      </w:numPr>
    </w:pPr>
  </w:style>
  <w:style w:type="paragraph" w:customStyle="1" w:styleId="1f">
    <w:name w:val="Обычный (веб)1"/>
    <w:basedOn w:val="a0"/>
    <w:rsid w:val="00646863"/>
    <w:pPr>
      <w:suppressAutoHyphens/>
      <w:spacing w:before="280" w:after="280" w:line="100" w:lineRule="atLeast"/>
    </w:pPr>
    <w:rPr>
      <w:rFonts w:eastAsia="Lucida Sans Unicode"/>
      <w:kern w:val="1"/>
      <w:sz w:val="24"/>
      <w:szCs w:val="24"/>
      <w:lang w:eastAsia="ar-SA"/>
    </w:rPr>
  </w:style>
  <w:style w:type="paragraph" w:customStyle="1" w:styleId="42">
    <w:name w:val="Абзац списка4"/>
    <w:basedOn w:val="a0"/>
    <w:rsid w:val="007E504C"/>
    <w:pPr>
      <w:suppressAutoHyphens/>
      <w:spacing w:line="240" w:lineRule="auto"/>
      <w:ind w:left="720"/>
    </w:pPr>
    <w:rPr>
      <w:rFonts w:eastAsia="Calibri"/>
      <w:sz w:val="24"/>
      <w:szCs w:val="24"/>
      <w:lang w:eastAsia="ar-SA"/>
    </w:rPr>
  </w:style>
  <w:style w:type="paragraph" w:styleId="afffe">
    <w:name w:val="List"/>
    <w:basedOn w:val="a3"/>
    <w:unhideWhenUsed/>
    <w:rsid w:val="001B525E"/>
    <w:pPr>
      <w:suppressAutoHyphens/>
      <w:spacing w:line="276" w:lineRule="auto"/>
    </w:pPr>
    <w:rPr>
      <w:rFonts w:ascii="Calibri" w:hAnsi="Calibri" w:cs="Mangal"/>
      <w:sz w:val="22"/>
      <w:szCs w:val="22"/>
      <w:lang w:eastAsia="ar-SA"/>
    </w:rPr>
  </w:style>
  <w:style w:type="paragraph" w:customStyle="1" w:styleId="2e">
    <w:name w:val="Название2"/>
    <w:basedOn w:val="a0"/>
    <w:rsid w:val="001B525E"/>
    <w:pPr>
      <w:suppressLineNumbers/>
      <w:suppressAutoHyphens/>
      <w:spacing w:before="120" w:after="120"/>
    </w:pPr>
    <w:rPr>
      <w:rFonts w:ascii="Calibri" w:eastAsia="Times New Roman" w:hAnsi="Calibri" w:cs="Mangal"/>
      <w:i/>
      <w:iCs/>
      <w:sz w:val="24"/>
      <w:szCs w:val="24"/>
      <w:lang w:eastAsia="ar-SA"/>
    </w:rPr>
  </w:style>
  <w:style w:type="paragraph" w:customStyle="1" w:styleId="2f">
    <w:name w:val="Указатель2"/>
    <w:basedOn w:val="a0"/>
    <w:rsid w:val="001B525E"/>
    <w:pPr>
      <w:suppressLineNumbers/>
      <w:suppressAutoHyphens/>
    </w:pPr>
    <w:rPr>
      <w:rFonts w:ascii="Calibri" w:eastAsia="Times New Roman" w:hAnsi="Calibri" w:cs="Mangal"/>
      <w:lang w:eastAsia="ar-SA"/>
    </w:rPr>
  </w:style>
  <w:style w:type="paragraph" w:customStyle="1" w:styleId="1f0">
    <w:name w:val="Название1"/>
    <w:basedOn w:val="a0"/>
    <w:rsid w:val="001B525E"/>
    <w:pPr>
      <w:suppressLineNumbers/>
      <w:suppressAutoHyphens/>
      <w:spacing w:before="120" w:after="120"/>
    </w:pPr>
    <w:rPr>
      <w:rFonts w:ascii="Calibri" w:eastAsia="Times New Roman" w:hAnsi="Calibri" w:cs="Mangal"/>
      <w:i/>
      <w:iCs/>
      <w:sz w:val="24"/>
      <w:szCs w:val="24"/>
      <w:lang w:eastAsia="ar-SA"/>
    </w:rPr>
  </w:style>
  <w:style w:type="paragraph" w:customStyle="1" w:styleId="1f1">
    <w:name w:val="Указатель1"/>
    <w:basedOn w:val="a0"/>
    <w:rsid w:val="001B525E"/>
    <w:pPr>
      <w:suppressLineNumbers/>
      <w:suppressAutoHyphens/>
    </w:pPr>
    <w:rPr>
      <w:rFonts w:ascii="Calibri" w:eastAsia="Times New Roman" w:hAnsi="Calibri" w:cs="Mangal"/>
      <w:lang w:eastAsia="ar-SA"/>
    </w:rPr>
  </w:style>
  <w:style w:type="paragraph" w:customStyle="1" w:styleId="1f2">
    <w:name w:val="Текст1"/>
    <w:basedOn w:val="1f0"/>
    <w:rsid w:val="001B525E"/>
  </w:style>
  <w:style w:type="paragraph" w:customStyle="1" w:styleId="WW-0">
    <w:name w:val="WW-Текст"/>
    <w:basedOn w:val="a0"/>
    <w:rsid w:val="001B525E"/>
    <w:pPr>
      <w:suppressAutoHyphens/>
      <w:spacing w:line="240" w:lineRule="auto"/>
    </w:pPr>
    <w:rPr>
      <w:rFonts w:ascii="Courier New" w:eastAsia="Times New Roman" w:hAnsi="Courier New"/>
      <w:lang w:eastAsia="ar-SA"/>
    </w:rPr>
  </w:style>
  <w:style w:type="paragraph" w:customStyle="1" w:styleId="affff">
    <w:name w:val="Содержимое врезки"/>
    <w:basedOn w:val="a3"/>
    <w:rsid w:val="001B525E"/>
    <w:pPr>
      <w:suppressAutoHyphens/>
      <w:spacing w:line="276" w:lineRule="auto"/>
    </w:pPr>
    <w:rPr>
      <w:rFonts w:ascii="Calibri" w:hAnsi="Calibri" w:cs="Calibri"/>
      <w:sz w:val="22"/>
      <w:szCs w:val="22"/>
      <w:lang w:eastAsia="ar-SA"/>
    </w:rPr>
  </w:style>
  <w:style w:type="paragraph" w:customStyle="1" w:styleId="affff0">
    <w:name w:val="Заголовок таблицы"/>
    <w:basedOn w:val="af2"/>
    <w:rsid w:val="001B525E"/>
    <w:pPr>
      <w:widowControl/>
      <w:spacing w:after="200" w:line="276" w:lineRule="auto"/>
      <w:jc w:val="center"/>
    </w:pPr>
    <w:rPr>
      <w:rFonts w:ascii="Calibri" w:hAnsi="Calibri" w:cs="Calibri"/>
      <w:b/>
      <w:bCs/>
      <w:sz w:val="22"/>
      <w:szCs w:val="22"/>
    </w:rPr>
  </w:style>
  <w:style w:type="character" w:customStyle="1" w:styleId="WW8Num1z0">
    <w:name w:val="WW8Num1z0"/>
    <w:rsid w:val="001B525E"/>
  </w:style>
  <w:style w:type="character" w:customStyle="1" w:styleId="WW8Num1z1">
    <w:name w:val="WW8Num1z1"/>
    <w:rsid w:val="001B525E"/>
  </w:style>
  <w:style w:type="character" w:customStyle="1" w:styleId="WW8Num1z2">
    <w:name w:val="WW8Num1z2"/>
    <w:rsid w:val="001B525E"/>
  </w:style>
  <w:style w:type="character" w:customStyle="1" w:styleId="WW8Num1z3">
    <w:name w:val="WW8Num1z3"/>
    <w:rsid w:val="001B525E"/>
  </w:style>
  <w:style w:type="character" w:customStyle="1" w:styleId="WW8Num1z4">
    <w:name w:val="WW8Num1z4"/>
    <w:rsid w:val="001B525E"/>
  </w:style>
  <w:style w:type="character" w:customStyle="1" w:styleId="WW8Num1z5">
    <w:name w:val="WW8Num1z5"/>
    <w:rsid w:val="001B525E"/>
  </w:style>
  <w:style w:type="character" w:customStyle="1" w:styleId="WW8Num1z6">
    <w:name w:val="WW8Num1z6"/>
    <w:rsid w:val="001B525E"/>
  </w:style>
  <w:style w:type="character" w:customStyle="1" w:styleId="WW8Num1z7">
    <w:name w:val="WW8Num1z7"/>
    <w:rsid w:val="001B525E"/>
  </w:style>
  <w:style w:type="character" w:customStyle="1" w:styleId="WW8Num1z8">
    <w:name w:val="WW8Num1z8"/>
    <w:rsid w:val="001B525E"/>
  </w:style>
  <w:style w:type="character" w:customStyle="1" w:styleId="2f0">
    <w:name w:val="Основной шрифт абзаца2"/>
    <w:rsid w:val="001B525E"/>
  </w:style>
  <w:style w:type="character" w:customStyle="1" w:styleId="WW8Num2z0">
    <w:name w:val="WW8Num2z0"/>
    <w:rsid w:val="001B525E"/>
    <w:rPr>
      <w:rFonts w:ascii="Times New Roman" w:hAnsi="Times New Roman" w:cs="Times New Roman" w:hint="default"/>
    </w:rPr>
  </w:style>
  <w:style w:type="character" w:customStyle="1" w:styleId="WW8Num2z1">
    <w:name w:val="WW8Num2z1"/>
    <w:rsid w:val="001B525E"/>
  </w:style>
  <w:style w:type="character" w:customStyle="1" w:styleId="WW8Num2z2">
    <w:name w:val="WW8Num2z2"/>
    <w:rsid w:val="001B525E"/>
  </w:style>
  <w:style w:type="character" w:customStyle="1" w:styleId="WW8Num2z3">
    <w:name w:val="WW8Num2z3"/>
    <w:rsid w:val="001B525E"/>
  </w:style>
  <w:style w:type="character" w:customStyle="1" w:styleId="WW8Num2z4">
    <w:name w:val="WW8Num2z4"/>
    <w:rsid w:val="001B525E"/>
  </w:style>
  <w:style w:type="character" w:customStyle="1" w:styleId="WW8Num2z5">
    <w:name w:val="WW8Num2z5"/>
    <w:rsid w:val="001B525E"/>
  </w:style>
  <w:style w:type="character" w:customStyle="1" w:styleId="WW8Num2z6">
    <w:name w:val="WW8Num2z6"/>
    <w:rsid w:val="001B525E"/>
  </w:style>
  <w:style w:type="character" w:customStyle="1" w:styleId="WW8Num2z7">
    <w:name w:val="WW8Num2z7"/>
    <w:rsid w:val="001B525E"/>
  </w:style>
  <w:style w:type="character" w:customStyle="1" w:styleId="WW8Num2z8">
    <w:name w:val="WW8Num2z8"/>
    <w:rsid w:val="001B525E"/>
  </w:style>
  <w:style w:type="character" w:customStyle="1" w:styleId="WW8Num3z0">
    <w:name w:val="WW8Num3z0"/>
    <w:rsid w:val="001B525E"/>
    <w:rPr>
      <w:sz w:val="28"/>
      <w:szCs w:val="28"/>
    </w:rPr>
  </w:style>
  <w:style w:type="character" w:customStyle="1" w:styleId="WW8Num3z1">
    <w:name w:val="WW8Num3z1"/>
    <w:rsid w:val="001B525E"/>
  </w:style>
  <w:style w:type="character" w:customStyle="1" w:styleId="WW8Num3z2">
    <w:name w:val="WW8Num3z2"/>
    <w:rsid w:val="001B525E"/>
  </w:style>
  <w:style w:type="character" w:customStyle="1" w:styleId="WW8Num3z3">
    <w:name w:val="WW8Num3z3"/>
    <w:rsid w:val="001B525E"/>
  </w:style>
  <w:style w:type="character" w:customStyle="1" w:styleId="WW8Num3z4">
    <w:name w:val="WW8Num3z4"/>
    <w:rsid w:val="001B525E"/>
  </w:style>
  <w:style w:type="character" w:customStyle="1" w:styleId="WW8Num3z5">
    <w:name w:val="WW8Num3z5"/>
    <w:rsid w:val="001B525E"/>
  </w:style>
  <w:style w:type="character" w:customStyle="1" w:styleId="WW8Num3z6">
    <w:name w:val="WW8Num3z6"/>
    <w:rsid w:val="001B525E"/>
  </w:style>
  <w:style w:type="character" w:customStyle="1" w:styleId="WW8Num3z7">
    <w:name w:val="WW8Num3z7"/>
    <w:rsid w:val="001B525E"/>
  </w:style>
  <w:style w:type="character" w:customStyle="1" w:styleId="WW8Num3z8">
    <w:name w:val="WW8Num3z8"/>
    <w:rsid w:val="001B525E"/>
  </w:style>
  <w:style w:type="character" w:customStyle="1" w:styleId="WW8Num4z0">
    <w:name w:val="WW8Num4z0"/>
    <w:rsid w:val="001B525E"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WW8Num4z1">
    <w:name w:val="WW8Num4z1"/>
    <w:rsid w:val="001B525E"/>
  </w:style>
  <w:style w:type="character" w:customStyle="1" w:styleId="WW8Num4z2">
    <w:name w:val="WW8Num4z2"/>
    <w:rsid w:val="001B525E"/>
  </w:style>
  <w:style w:type="character" w:customStyle="1" w:styleId="WW8Num4z3">
    <w:name w:val="WW8Num4z3"/>
    <w:rsid w:val="001B525E"/>
  </w:style>
  <w:style w:type="character" w:customStyle="1" w:styleId="WW8Num4z4">
    <w:name w:val="WW8Num4z4"/>
    <w:rsid w:val="001B525E"/>
  </w:style>
  <w:style w:type="character" w:customStyle="1" w:styleId="WW8Num4z5">
    <w:name w:val="WW8Num4z5"/>
    <w:rsid w:val="001B525E"/>
  </w:style>
  <w:style w:type="character" w:customStyle="1" w:styleId="WW8Num4z6">
    <w:name w:val="WW8Num4z6"/>
    <w:rsid w:val="001B525E"/>
  </w:style>
  <w:style w:type="character" w:customStyle="1" w:styleId="WW8Num4z7">
    <w:name w:val="WW8Num4z7"/>
    <w:rsid w:val="001B525E"/>
  </w:style>
  <w:style w:type="character" w:customStyle="1" w:styleId="WW8Num4z8">
    <w:name w:val="WW8Num4z8"/>
    <w:rsid w:val="001B525E"/>
  </w:style>
  <w:style w:type="character" w:customStyle="1" w:styleId="WW8Num5z0">
    <w:name w:val="WW8Num5z0"/>
    <w:rsid w:val="001B525E"/>
  </w:style>
  <w:style w:type="character" w:customStyle="1" w:styleId="WW8Num5z1">
    <w:name w:val="WW8Num5z1"/>
    <w:rsid w:val="001B525E"/>
  </w:style>
  <w:style w:type="character" w:customStyle="1" w:styleId="WW8Num5z2">
    <w:name w:val="WW8Num5z2"/>
    <w:rsid w:val="001B525E"/>
  </w:style>
  <w:style w:type="character" w:customStyle="1" w:styleId="WW8Num5z3">
    <w:name w:val="WW8Num5z3"/>
    <w:rsid w:val="001B525E"/>
  </w:style>
  <w:style w:type="character" w:customStyle="1" w:styleId="WW8Num5z4">
    <w:name w:val="WW8Num5z4"/>
    <w:rsid w:val="001B525E"/>
  </w:style>
  <w:style w:type="character" w:customStyle="1" w:styleId="WW8Num5z5">
    <w:name w:val="WW8Num5z5"/>
    <w:rsid w:val="001B525E"/>
  </w:style>
  <w:style w:type="character" w:customStyle="1" w:styleId="WW8Num5z6">
    <w:name w:val="WW8Num5z6"/>
    <w:rsid w:val="001B525E"/>
  </w:style>
  <w:style w:type="character" w:customStyle="1" w:styleId="WW8Num5z7">
    <w:name w:val="WW8Num5z7"/>
    <w:rsid w:val="001B525E"/>
  </w:style>
  <w:style w:type="character" w:customStyle="1" w:styleId="WW8Num5z8">
    <w:name w:val="WW8Num5z8"/>
    <w:rsid w:val="001B525E"/>
  </w:style>
  <w:style w:type="character" w:customStyle="1" w:styleId="1f3">
    <w:name w:val="Основной шрифт абзаца1"/>
    <w:rsid w:val="001B525E"/>
  </w:style>
  <w:style w:type="character" w:customStyle="1" w:styleId="1f4">
    <w:name w:val="Верхний колонтитул Знак1"/>
    <w:basedOn w:val="a4"/>
    <w:semiHidden/>
    <w:locked/>
    <w:rsid w:val="001B525E"/>
    <w:rPr>
      <w:rFonts w:ascii="Calibri" w:eastAsia="Times New Roman" w:hAnsi="Calibri" w:cs="Calibri"/>
      <w:lang w:eastAsia="ar-SA"/>
    </w:rPr>
  </w:style>
  <w:style w:type="character" w:customStyle="1" w:styleId="1f5">
    <w:name w:val="Нижний колонтитул Знак1"/>
    <w:basedOn w:val="a4"/>
    <w:semiHidden/>
    <w:locked/>
    <w:rsid w:val="001B525E"/>
    <w:rPr>
      <w:rFonts w:ascii="Calibri" w:eastAsia="Times New Roman" w:hAnsi="Calibri" w:cs="Calibri"/>
      <w:lang w:eastAsia="ar-SA"/>
    </w:rPr>
  </w:style>
  <w:style w:type="character" w:customStyle="1" w:styleId="1f6">
    <w:name w:val="Текст выноски Знак1"/>
    <w:basedOn w:val="a4"/>
    <w:semiHidden/>
    <w:locked/>
    <w:rsid w:val="001B525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juscontext">
    <w:name w:val="juscontext"/>
    <w:basedOn w:val="a0"/>
    <w:rsid w:val="00AD1B2D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ffff1">
    <w:name w:val="Emphasis"/>
    <w:basedOn w:val="a4"/>
    <w:qFormat/>
    <w:rsid w:val="00113C4C"/>
    <w:rPr>
      <w:i/>
      <w:iCs/>
    </w:rPr>
  </w:style>
  <w:style w:type="character" w:customStyle="1" w:styleId="affff2">
    <w:name w:val="Гипертекстовая ссылка"/>
    <w:basedOn w:val="a4"/>
    <w:uiPriority w:val="99"/>
    <w:rsid w:val="009611BE"/>
    <w:rPr>
      <w:b/>
      <w:bCs/>
      <w:color w:val="106BBE"/>
    </w:rPr>
  </w:style>
  <w:style w:type="paragraph" w:customStyle="1" w:styleId="affff3">
    <w:name w:val="Заголовок статьи"/>
    <w:basedOn w:val="a0"/>
    <w:next w:val="a0"/>
    <w:uiPriority w:val="99"/>
    <w:rsid w:val="009611BE"/>
    <w:pPr>
      <w:autoSpaceDE w:val="0"/>
      <w:autoSpaceDN w:val="0"/>
      <w:adjustRightInd w:val="0"/>
      <w:spacing w:line="240" w:lineRule="auto"/>
      <w:ind w:left="1612" w:hanging="892"/>
      <w:jc w:val="both"/>
    </w:pPr>
    <w:rPr>
      <w:rFonts w:ascii="Arial" w:eastAsia="Times New Roman" w:hAnsi="Arial" w:cs="Arial"/>
      <w:color w:val="auto"/>
      <w:sz w:val="24"/>
      <w:szCs w:val="24"/>
      <w:lang w:eastAsia="ru-RU"/>
    </w:rPr>
  </w:style>
  <w:style w:type="paragraph" w:customStyle="1" w:styleId="affff4">
    <w:name w:val="Прижатый влево"/>
    <w:basedOn w:val="a0"/>
    <w:next w:val="a0"/>
    <w:uiPriority w:val="99"/>
    <w:rsid w:val="009611BE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color w:val="auto"/>
      <w:sz w:val="24"/>
      <w:szCs w:val="24"/>
      <w:lang w:eastAsia="ru-RU"/>
    </w:rPr>
  </w:style>
  <w:style w:type="paragraph" w:customStyle="1" w:styleId="toright">
    <w:name w:val="toright"/>
    <w:basedOn w:val="a0"/>
    <w:rsid w:val="00BE4763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s1">
    <w:name w:val="s_1"/>
    <w:basedOn w:val="a0"/>
    <w:rsid w:val="003354C5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ffff5">
    <w:name w:val="TOC Heading"/>
    <w:basedOn w:val="10"/>
    <w:next w:val="a0"/>
    <w:uiPriority w:val="39"/>
    <w:semiHidden/>
    <w:unhideWhenUsed/>
    <w:qFormat/>
    <w:rsid w:val="00C114A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customStyle="1" w:styleId="1f7">
    <w:name w:val="Без интервала1"/>
    <w:rsid w:val="00C114AF"/>
    <w:pPr>
      <w:suppressAutoHyphens/>
      <w:spacing w:after="0" w:line="100" w:lineRule="atLeast"/>
    </w:pPr>
    <w:rPr>
      <w:rFonts w:ascii="Calibri" w:eastAsia="SimSun" w:hAnsi="Calibri" w:cs="font179"/>
      <w:lang w:val="en-US" w:bidi="en-US"/>
    </w:rPr>
  </w:style>
  <w:style w:type="character" w:customStyle="1" w:styleId="s2">
    <w:name w:val="s2"/>
    <w:basedOn w:val="a4"/>
    <w:rsid w:val="005B4E0B"/>
  </w:style>
  <w:style w:type="paragraph" w:customStyle="1" w:styleId="consplusnormal1">
    <w:name w:val="consplusnormal"/>
    <w:basedOn w:val="a0"/>
    <w:uiPriority w:val="99"/>
    <w:rsid w:val="008D01BD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2f1">
    <w:name w:val="Обычный (веб)2"/>
    <w:basedOn w:val="a0"/>
    <w:rsid w:val="006A2C2C"/>
    <w:pPr>
      <w:widowControl/>
      <w:suppressAutoHyphens/>
      <w:spacing w:before="100" w:after="119" w:line="100" w:lineRule="atLeast"/>
    </w:pPr>
    <w:rPr>
      <w:rFonts w:eastAsia="Times New Roman"/>
      <w:color w:val="auto"/>
      <w:sz w:val="24"/>
      <w:szCs w:val="24"/>
      <w:lang w:eastAsia="ar-SA"/>
    </w:rPr>
  </w:style>
  <w:style w:type="paragraph" w:customStyle="1" w:styleId="ConsNonformat">
    <w:name w:val="ConsNonformat"/>
    <w:rsid w:val="00F97123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2f2">
    <w:name w:val="Без интервала2"/>
    <w:rsid w:val="00F97123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customStyle="1" w:styleId="52">
    <w:name w:val="Абзац списка5"/>
    <w:basedOn w:val="a0"/>
    <w:rsid w:val="00F97123"/>
    <w:pPr>
      <w:widowControl/>
      <w:suppressAutoHyphens/>
      <w:spacing w:after="200"/>
      <w:ind w:left="720"/>
    </w:pPr>
    <w:rPr>
      <w:rFonts w:ascii="Calibri" w:eastAsia="Times New Roman" w:hAnsi="Calibri" w:cs="Calibri"/>
      <w:color w:val="auto"/>
      <w:sz w:val="22"/>
      <w:szCs w:val="22"/>
      <w:lang w:eastAsia="ar-SA"/>
    </w:rPr>
  </w:style>
  <w:style w:type="character" w:customStyle="1" w:styleId="60">
    <w:name w:val="Заголовок 6 Знак"/>
    <w:basedOn w:val="a4"/>
    <w:link w:val="6"/>
    <w:rsid w:val="0017103C"/>
    <w:rPr>
      <w:rFonts w:ascii="Arial" w:eastAsia="Microsoft YaHei" w:hAnsi="Arial" w:cs="Mangal"/>
      <w:b/>
      <w:bCs/>
      <w:kern w:val="1"/>
      <w:sz w:val="21"/>
      <w:szCs w:val="21"/>
      <w:lang w:eastAsia="ar-SA"/>
    </w:rPr>
  </w:style>
  <w:style w:type="character" w:customStyle="1" w:styleId="39">
    <w:name w:val="Основной шрифт абзаца3"/>
    <w:rsid w:val="0017103C"/>
  </w:style>
  <w:style w:type="character" w:customStyle="1" w:styleId="ListLabel1">
    <w:name w:val="ListLabel 1"/>
    <w:rsid w:val="0017103C"/>
    <w:rPr>
      <w:rFonts w:eastAsia="Times New Roman" w:cs="Times New Roman"/>
    </w:rPr>
  </w:style>
  <w:style w:type="character" w:customStyle="1" w:styleId="ListLabel2">
    <w:name w:val="ListLabel 2"/>
    <w:rsid w:val="0017103C"/>
    <w:rPr>
      <w:b w:val="0"/>
    </w:rPr>
  </w:style>
  <w:style w:type="paragraph" w:customStyle="1" w:styleId="61">
    <w:name w:val="Абзац списка6"/>
    <w:basedOn w:val="a0"/>
    <w:rsid w:val="0017103C"/>
    <w:pPr>
      <w:suppressAutoHyphens/>
      <w:spacing w:line="100" w:lineRule="atLeast"/>
      <w:ind w:left="720"/>
    </w:pPr>
    <w:rPr>
      <w:rFonts w:eastAsia="Lucida Sans Unicode"/>
      <w:color w:val="auto"/>
      <w:kern w:val="1"/>
      <w:sz w:val="24"/>
      <w:szCs w:val="24"/>
      <w:lang w:eastAsia="ar-SA"/>
    </w:rPr>
  </w:style>
  <w:style w:type="paragraph" w:customStyle="1" w:styleId="3a">
    <w:name w:val="Без интервала3"/>
    <w:rsid w:val="0017103C"/>
    <w:pPr>
      <w:suppressAutoHyphens/>
      <w:spacing w:after="0" w:line="100" w:lineRule="atLeast"/>
    </w:pPr>
    <w:rPr>
      <w:rFonts w:ascii="Calibri" w:eastAsia="Calibri" w:hAnsi="Calibri" w:cs="Times New Roman"/>
      <w:lang w:eastAsia="ar-SA"/>
    </w:rPr>
  </w:style>
  <w:style w:type="character" w:customStyle="1" w:styleId="95pt0pt">
    <w:name w:val="Основной текст + 9;5 pt;Интервал 0 pt"/>
    <w:basedOn w:val="a4"/>
    <w:rsid w:val="003E0AC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13"/>
      <w:w w:val="100"/>
      <w:position w:val="0"/>
      <w:sz w:val="19"/>
      <w:szCs w:val="19"/>
      <w:u w:val="none"/>
      <w:vertAlign w:val="baseline"/>
      <w:lang w:val="ru-RU" w:eastAsia="ar-SA" w:bidi="ar-SA"/>
    </w:rPr>
  </w:style>
  <w:style w:type="paragraph" w:customStyle="1" w:styleId="3b">
    <w:name w:val="Основной текст (3)"/>
    <w:basedOn w:val="a0"/>
    <w:link w:val="3c"/>
    <w:rsid w:val="003E0AC9"/>
    <w:pPr>
      <w:shd w:val="clear" w:color="auto" w:fill="FFFFFF"/>
      <w:spacing w:before="1140" w:after="900" w:line="326" w:lineRule="exact"/>
      <w:jc w:val="center"/>
    </w:pPr>
    <w:rPr>
      <w:rFonts w:eastAsia="Times New Roman"/>
      <w:b/>
      <w:bCs/>
      <w:color w:val="auto"/>
      <w:spacing w:val="13"/>
      <w:sz w:val="23"/>
      <w:szCs w:val="23"/>
      <w:lang w:eastAsia="ar-SA"/>
    </w:rPr>
  </w:style>
  <w:style w:type="paragraph" w:customStyle="1" w:styleId="2f3">
    <w:name w:val="Заголовок №2"/>
    <w:basedOn w:val="a0"/>
    <w:rsid w:val="003E0AC9"/>
    <w:pPr>
      <w:shd w:val="clear" w:color="auto" w:fill="FFFFFF"/>
      <w:spacing w:before="120" w:after="240" w:line="0" w:lineRule="atLeast"/>
      <w:jc w:val="center"/>
    </w:pPr>
    <w:rPr>
      <w:rFonts w:eastAsia="Times New Roman"/>
      <w:b/>
      <w:bCs/>
      <w:color w:val="auto"/>
      <w:spacing w:val="13"/>
      <w:sz w:val="23"/>
      <w:szCs w:val="23"/>
      <w:lang w:eastAsia="ar-SA"/>
    </w:rPr>
  </w:style>
  <w:style w:type="character" w:customStyle="1" w:styleId="70">
    <w:name w:val="Заголовок 7 Знак"/>
    <w:basedOn w:val="a4"/>
    <w:link w:val="7"/>
    <w:uiPriority w:val="9"/>
    <w:semiHidden/>
    <w:rsid w:val="003E0A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fff6">
    <w:name w:val="Ñîäåðæ"/>
    <w:basedOn w:val="a0"/>
    <w:rsid w:val="003E0AC9"/>
    <w:pPr>
      <w:suppressAutoHyphens/>
      <w:overflowPunct w:val="0"/>
      <w:autoSpaceDE w:val="0"/>
      <w:spacing w:after="120"/>
      <w:jc w:val="center"/>
      <w:textAlignment w:val="baseline"/>
    </w:pPr>
    <w:rPr>
      <w:rFonts w:ascii="Calibri" w:eastAsia="Times New Roman" w:hAnsi="Calibri" w:cs="Calibri"/>
      <w:color w:val="auto"/>
      <w:sz w:val="28"/>
      <w:lang w:eastAsia="ar-SA"/>
    </w:rPr>
  </w:style>
  <w:style w:type="paragraph" w:customStyle="1" w:styleId="43">
    <w:name w:val="Без интервала4"/>
    <w:rsid w:val="009023E1"/>
    <w:pPr>
      <w:suppressAutoHyphens/>
      <w:spacing w:after="0" w:line="100" w:lineRule="atLeast"/>
    </w:pPr>
    <w:rPr>
      <w:rFonts w:ascii="Calibri" w:eastAsia="Calibri" w:hAnsi="Calibri" w:cs="Calibri"/>
      <w:lang w:eastAsia="ar-SA"/>
    </w:rPr>
  </w:style>
  <w:style w:type="paragraph" w:customStyle="1" w:styleId="71">
    <w:name w:val="Абзац списка7"/>
    <w:basedOn w:val="a0"/>
    <w:rsid w:val="00E4107A"/>
    <w:pPr>
      <w:widowControl/>
      <w:suppressAutoHyphens/>
      <w:spacing w:line="100" w:lineRule="atLeast"/>
      <w:ind w:left="720"/>
    </w:pPr>
    <w:rPr>
      <w:rFonts w:eastAsia="Times New Roman"/>
      <w:color w:val="auto"/>
      <w:lang w:eastAsia="ar-SA"/>
    </w:rPr>
  </w:style>
  <w:style w:type="paragraph" w:customStyle="1" w:styleId="8">
    <w:name w:val="Абзац списка8"/>
    <w:basedOn w:val="a0"/>
    <w:rsid w:val="00C71018"/>
    <w:pPr>
      <w:suppressAutoHyphens/>
      <w:spacing w:line="240" w:lineRule="auto"/>
      <w:ind w:left="720"/>
    </w:pPr>
    <w:rPr>
      <w:rFonts w:eastAsia="Calibri"/>
      <w:color w:val="auto"/>
      <w:kern w:val="1"/>
      <w:sz w:val="28"/>
      <w:szCs w:val="24"/>
    </w:rPr>
  </w:style>
  <w:style w:type="paragraph" w:customStyle="1" w:styleId="53">
    <w:name w:val="Без интервала5"/>
    <w:rsid w:val="00C71018"/>
    <w:pPr>
      <w:suppressAutoHyphens/>
      <w:spacing w:after="0" w:line="100" w:lineRule="atLeast"/>
    </w:pPr>
    <w:rPr>
      <w:rFonts w:ascii="Calibri" w:eastAsia="Times New Roman" w:hAnsi="Calibri" w:cs="Times New Roman"/>
      <w:kern w:val="1"/>
      <w:lang w:eastAsia="ar-SA"/>
    </w:rPr>
  </w:style>
  <w:style w:type="paragraph" w:customStyle="1" w:styleId="3d">
    <w:name w:val="Обычный (веб)3"/>
    <w:basedOn w:val="a0"/>
    <w:rsid w:val="00C71018"/>
    <w:pPr>
      <w:suppressAutoHyphens/>
      <w:spacing w:before="100" w:after="119" w:line="100" w:lineRule="atLeast"/>
    </w:pPr>
    <w:rPr>
      <w:rFonts w:eastAsia="Times New Roman"/>
      <w:color w:val="auto"/>
      <w:kern w:val="1"/>
      <w:sz w:val="24"/>
      <w:szCs w:val="24"/>
    </w:rPr>
  </w:style>
  <w:style w:type="character" w:customStyle="1" w:styleId="3c">
    <w:name w:val="Основной текст (3)_"/>
    <w:basedOn w:val="a4"/>
    <w:link w:val="3b"/>
    <w:rsid w:val="007433B3"/>
    <w:rPr>
      <w:rFonts w:ascii="Times New Roman" w:eastAsia="Times New Roman" w:hAnsi="Times New Roman" w:cs="Times New Roman"/>
      <w:b/>
      <w:bCs/>
      <w:spacing w:val="13"/>
      <w:sz w:val="23"/>
      <w:szCs w:val="23"/>
      <w:shd w:val="clear" w:color="auto" w:fill="FFFFFF"/>
      <w:lang w:eastAsia="ar-SA"/>
    </w:rPr>
  </w:style>
  <w:style w:type="character" w:customStyle="1" w:styleId="WW8Num6z0">
    <w:name w:val="WW8Num6z0"/>
    <w:rsid w:val="00031F1B"/>
    <w:rPr>
      <w:rFonts w:ascii="Times New Roman" w:hAnsi="Times New Roman" w:cs="Times New Roman"/>
      <w:sz w:val="28"/>
      <w:szCs w:val="24"/>
    </w:rPr>
  </w:style>
  <w:style w:type="character" w:customStyle="1" w:styleId="WW8Num6z1">
    <w:name w:val="WW8Num6z1"/>
    <w:rsid w:val="00031F1B"/>
  </w:style>
  <w:style w:type="character" w:customStyle="1" w:styleId="WW8Num6z2">
    <w:name w:val="WW8Num6z2"/>
    <w:rsid w:val="00031F1B"/>
  </w:style>
  <w:style w:type="character" w:customStyle="1" w:styleId="WW8Num6z3">
    <w:name w:val="WW8Num6z3"/>
    <w:rsid w:val="00031F1B"/>
  </w:style>
  <w:style w:type="character" w:customStyle="1" w:styleId="WW8Num6z4">
    <w:name w:val="WW8Num6z4"/>
    <w:rsid w:val="00031F1B"/>
  </w:style>
  <w:style w:type="character" w:customStyle="1" w:styleId="WW8Num6z5">
    <w:name w:val="WW8Num6z5"/>
    <w:rsid w:val="00031F1B"/>
  </w:style>
  <w:style w:type="character" w:customStyle="1" w:styleId="WW8Num6z6">
    <w:name w:val="WW8Num6z6"/>
    <w:rsid w:val="00031F1B"/>
  </w:style>
  <w:style w:type="character" w:customStyle="1" w:styleId="WW8Num6z7">
    <w:name w:val="WW8Num6z7"/>
    <w:rsid w:val="00031F1B"/>
  </w:style>
  <w:style w:type="character" w:customStyle="1" w:styleId="WW8Num6z8">
    <w:name w:val="WW8Num6z8"/>
    <w:rsid w:val="00031F1B"/>
  </w:style>
  <w:style w:type="character" w:customStyle="1" w:styleId="WW8Num7z0">
    <w:name w:val="WW8Num7z0"/>
    <w:rsid w:val="00031F1B"/>
    <w:rPr>
      <w:rFonts w:ascii="Times New Roman" w:hAnsi="Times New Roman" w:cs="Times New Roman" w:hint="default"/>
      <w:sz w:val="28"/>
      <w:szCs w:val="28"/>
    </w:rPr>
  </w:style>
  <w:style w:type="character" w:customStyle="1" w:styleId="WW8Num7z1">
    <w:name w:val="WW8Num7z1"/>
    <w:rsid w:val="00031F1B"/>
  </w:style>
  <w:style w:type="character" w:customStyle="1" w:styleId="WW8Num7z2">
    <w:name w:val="WW8Num7z2"/>
    <w:rsid w:val="00031F1B"/>
  </w:style>
  <w:style w:type="character" w:customStyle="1" w:styleId="WW8Num7z3">
    <w:name w:val="WW8Num7z3"/>
    <w:rsid w:val="00031F1B"/>
  </w:style>
  <w:style w:type="character" w:customStyle="1" w:styleId="WW8Num7z4">
    <w:name w:val="WW8Num7z4"/>
    <w:rsid w:val="00031F1B"/>
  </w:style>
  <w:style w:type="character" w:customStyle="1" w:styleId="WW8Num7z5">
    <w:name w:val="WW8Num7z5"/>
    <w:rsid w:val="00031F1B"/>
  </w:style>
  <w:style w:type="character" w:customStyle="1" w:styleId="WW8Num7z6">
    <w:name w:val="WW8Num7z6"/>
    <w:rsid w:val="00031F1B"/>
  </w:style>
  <w:style w:type="character" w:customStyle="1" w:styleId="WW8Num7z7">
    <w:name w:val="WW8Num7z7"/>
    <w:rsid w:val="00031F1B"/>
  </w:style>
  <w:style w:type="character" w:customStyle="1" w:styleId="WW8Num7z8">
    <w:name w:val="WW8Num7z8"/>
    <w:rsid w:val="00031F1B"/>
  </w:style>
  <w:style w:type="character" w:customStyle="1" w:styleId="WW8Num8z0">
    <w:name w:val="WW8Num8z0"/>
    <w:rsid w:val="00031F1B"/>
    <w:rPr>
      <w:rFonts w:hint="default"/>
      <w:color w:val="auto"/>
    </w:rPr>
  </w:style>
  <w:style w:type="character" w:customStyle="1" w:styleId="WW8Num8z1">
    <w:name w:val="WW8Num8z1"/>
    <w:rsid w:val="00031F1B"/>
  </w:style>
  <w:style w:type="character" w:customStyle="1" w:styleId="WW8Num8z2">
    <w:name w:val="WW8Num8z2"/>
    <w:rsid w:val="00031F1B"/>
  </w:style>
  <w:style w:type="character" w:customStyle="1" w:styleId="WW8Num9z0">
    <w:name w:val="WW8Num9z0"/>
    <w:rsid w:val="00031F1B"/>
    <w:rPr>
      <w:rFonts w:hint="default"/>
    </w:rPr>
  </w:style>
  <w:style w:type="character" w:customStyle="1" w:styleId="WW8Num9z1">
    <w:name w:val="WW8Num9z1"/>
    <w:rsid w:val="00031F1B"/>
  </w:style>
  <w:style w:type="character" w:customStyle="1" w:styleId="WW8Num9z2">
    <w:name w:val="WW8Num9z2"/>
    <w:rsid w:val="00031F1B"/>
  </w:style>
  <w:style w:type="character" w:customStyle="1" w:styleId="WW8Num9z3">
    <w:name w:val="WW8Num9z3"/>
    <w:rsid w:val="00031F1B"/>
  </w:style>
  <w:style w:type="character" w:customStyle="1" w:styleId="WW8Num9z4">
    <w:name w:val="WW8Num9z4"/>
    <w:rsid w:val="00031F1B"/>
  </w:style>
  <w:style w:type="character" w:customStyle="1" w:styleId="WW8Num9z5">
    <w:name w:val="WW8Num9z5"/>
    <w:rsid w:val="00031F1B"/>
  </w:style>
  <w:style w:type="character" w:customStyle="1" w:styleId="WW8Num9z6">
    <w:name w:val="WW8Num9z6"/>
    <w:rsid w:val="00031F1B"/>
  </w:style>
  <w:style w:type="character" w:customStyle="1" w:styleId="WW8Num9z7">
    <w:name w:val="WW8Num9z7"/>
    <w:rsid w:val="00031F1B"/>
  </w:style>
  <w:style w:type="character" w:customStyle="1" w:styleId="WW8Num9z8">
    <w:name w:val="WW8Num9z8"/>
    <w:rsid w:val="00031F1B"/>
  </w:style>
  <w:style w:type="character" w:customStyle="1" w:styleId="WW8Num10z0">
    <w:name w:val="WW8Num10z0"/>
    <w:rsid w:val="00031F1B"/>
  </w:style>
  <w:style w:type="character" w:customStyle="1" w:styleId="WW8Num10z1">
    <w:name w:val="WW8Num10z1"/>
    <w:rsid w:val="00031F1B"/>
  </w:style>
  <w:style w:type="character" w:customStyle="1" w:styleId="WW8Num10z2">
    <w:name w:val="WW8Num10z2"/>
    <w:rsid w:val="00031F1B"/>
  </w:style>
  <w:style w:type="character" w:customStyle="1" w:styleId="WW8Num10z3">
    <w:name w:val="WW8Num10z3"/>
    <w:rsid w:val="00031F1B"/>
  </w:style>
  <w:style w:type="character" w:customStyle="1" w:styleId="WW8Num10z4">
    <w:name w:val="WW8Num10z4"/>
    <w:rsid w:val="00031F1B"/>
  </w:style>
  <w:style w:type="character" w:customStyle="1" w:styleId="WW8Num10z5">
    <w:name w:val="WW8Num10z5"/>
    <w:rsid w:val="00031F1B"/>
  </w:style>
  <w:style w:type="character" w:customStyle="1" w:styleId="WW8Num10z6">
    <w:name w:val="WW8Num10z6"/>
    <w:rsid w:val="00031F1B"/>
  </w:style>
  <w:style w:type="character" w:customStyle="1" w:styleId="WW8Num10z7">
    <w:name w:val="WW8Num10z7"/>
    <w:rsid w:val="00031F1B"/>
  </w:style>
  <w:style w:type="character" w:customStyle="1" w:styleId="WW8Num10z8">
    <w:name w:val="WW8Num10z8"/>
    <w:rsid w:val="00031F1B"/>
  </w:style>
  <w:style w:type="character" w:customStyle="1" w:styleId="WW8Num11z0">
    <w:name w:val="WW8Num11z0"/>
    <w:rsid w:val="00031F1B"/>
    <w:rPr>
      <w:rFonts w:ascii="Times New Roman" w:hAnsi="Times New Roman" w:cs="Times New Roman" w:hint="default"/>
      <w:sz w:val="28"/>
      <w:szCs w:val="24"/>
    </w:rPr>
  </w:style>
  <w:style w:type="character" w:customStyle="1" w:styleId="WW8Num11z1">
    <w:name w:val="WW8Num11z1"/>
    <w:rsid w:val="00031F1B"/>
  </w:style>
  <w:style w:type="character" w:customStyle="1" w:styleId="WW8Num11z2">
    <w:name w:val="WW8Num11z2"/>
    <w:rsid w:val="00031F1B"/>
  </w:style>
  <w:style w:type="character" w:customStyle="1" w:styleId="WW8Num11z3">
    <w:name w:val="WW8Num11z3"/>
    <w:rsid w:val="00031F1B"/>
  </w:style>
  <w:style w:type="character" w:customStyle="1" w:styleId="WW8Num11z4">
    <w:name w:val="WW8Num11z4"/>
    <w:rsid w:val="00031F1B"/>
  </w:style>
  <w:style w:type="character" w:customStyle="1" w:styleId="WW8Num11z5">
    <w:name w:val="WW8Num11z5"/>
    <w:rsid w:val="00031F1B"/>
  </w:style>
  <w:style w:type="character" w:customStyle="1" w:styleId="WW8Num11z6">
    <w:name w:val="WW8Num11z6"/>
    <w:rsid w:val="00031F1B"/>
  </w:style>
  <w:style w:type="character" w:customStyle="1" w:styleId="WW8Num11z7">
    <w:name w:val="WW8Num11z7"/>
    <w:rsid w:val="00031F1B"/>
  </w:style>
  <w:style w:type="character" w:customStyle="1" w:styleId="WW8Num11z8">
    <w:name w:val="WW8Num11z8"/>
    <w:rsid w:val="00031F1B"/>
  </w:style>
  <w:style w:type="character" w:customStyle="1" w:styleId="WW8Num12z0">
    <w:name w:val="WW8Num12z0"/>
    <w:rsid w:val="00031F1B"/>
    <w:rPr>
      <w:rFonts w:ascii="Times New Roman" w:hAnsi="Times New Roman" w:cs="Times New Roman" w:hint="default"/>
      <w:iCs/>
      <w:color w:val="000000"/>
      <w:sz w:val="28"/>
      <w:szCs w:val="28"/>
    </w:rPr>
  </w:style>
  <w:style w:type="character" w:customStyle="1" w:styleId="WW8Num12z1">
    <w:name w:val="WW8Num12z1"/>
    <w:rsid w:val="00031F1B"/>
    <w:rPr>
      <w:rFonts w:ascii="Courier New" w:hAnsi="Courier New" w:cs="Courier New" w:hint="default"/>
    </w:rPr>
  </w:style>
  <w:style w:type="character" w:customStyle="1" w:styleId="WW8Num12z2">
    <w:name w:val="WW8Num12z2"/>
    <w:rsid w:val="00031F1B"/>
    <w:rPr>
      <w:rFonts w:ascii="Wingdings" w:hAnsi="Wingdings" w:cs="Wingdings" w:hint="default"/>
    </w:rPr>
  </w:style>
  <w:style w:type="character" w:customStyle="1" w:styleId="WW8Num12z3">
    <w:name w:val="WW8Num12z3"/>
    <w:rsid w:val="00031F1B"/>
    <w:rPr>
      <w:rFonts w:cs="Times New Roman"/>
    </w:rPr>
  </w:style>
  <w:style w:type="character" w:customStyle="1" w:styleId="WW8Num13z0">
    <w:name w:val="WW8Num13z0"/>
    <w:rsid w:val="00031F1B"/>
    <w:rPr>
      <w:rFonts w:ascii="Symbol" w:hAnsi="Symbol" w:cs="Symbol" w:hint="default"/>
    </w:rPr>
  </w:style>
  <w:style w:type="character" w:customStyle="1" w:styleId="WW8Num13z1">
    <w:name w:val="WW8Num13z1"/>
    <w:rsid w:val="00031F1B"/>
    <w:rPr>
      <w:rFonts w:ascii="Courier New" w:hAnsi="Courier New" w:cs="Courier New" w:hint="default"/>
    </w:rPr>
  </w:style>
  <w:style w:type="character" w:customStyle="1" w:styleId="WW8Num13z2">
    <w:name w:val="WW8Num13z2"/>
    <w:rsid w:val="00031F1B"/>
    <w:rPr>
      <w:rFonts w:ascii="Wingdings" w:hAnsi="Wingdings" w:cs="Wingdings" w:hint="default"/>
    </w:rPr>
  </w:style>
  <w:style w:type="character" w:customStyle="1" w:styleId="WW8Num14z0">
    <w:name w:val="WW8Num14z0"/>
    <w:rsid w:val="00031F1B"/>
  </w:style>
  <w:style w:type="character" w:customStyle="1" w:styleId="WW8Num14z1">
    <w:name w:val="WW8Num14z1"/>
    <w:rsid w:val="00031F1B"/>
  </w:style>
  <w:style w:type="character" w:customStyle="1" w:styleId="WW8Num14z2">
    <w:name w:val="WW8Num14z2"/>
    <w:rsid w:val="00031F1B"/>
  </w:style>
  <w:style w:type="character" w:customStyle="1" w:styleId="WW8Num14z3">
    <w:name w:val="WW8Num14z3"/>
    <w:rsid w:val="00031F1B"/>
  </w:style>
  <w:style w:type="character" w:customStyle="1" w:styleId="WW8Num14z4">
    <w:name w:val="WW8Num14z4"/>
    <w:rsid w:val="00031F1B"/>
  </w:style>
  <w:style w:type="character" w:customStyle="1" w:styleId="WW8Num14z5">
    <w:name w:val="WW8Num14z5"/>
    <w:rsid w:val="00031F1B"/>
  </w:style>
  <w:style w:type="character" w:customStyle="1" w:styleId="WW8Num14z6">
    <w:name w:val="WW8Num14z6"/>
    <w:rsid w:val="00031F1B"/>
  </w:style>
  <w:style w:type="character" w:customStyle="1" w:styleId="WW8Num14z7">
    <w:name w:val="WW8Num14z7"/>
    <w:rsid w:val="00031F1B"/>
  </w:style>
  <w:style w:type="character" w:customStyle="1" w:styleId="WW8Num14z8">
    <w:name w:val="WW8Num14z8"/>
    <w:rsid w:val="00031F1B"/>
  </w:style>
  <w:style w:type="character" w:customStyle="1" w:styleId="WW8Num15z0">
    <w:name w:val="WW8Num15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5z1">
    <w:name w:val="WW8Num15z1"/>
    <w:rsid w:val="00031F1B"/>
  </w:style>
  <w:style w:type="character" w:customStyle="1" w:styleId="WW8Num15z2">
    <w:name w:val="WW8Num15z2"/>
    <w:rsid w:val="00031F1B"/>
  </w:style>
  <w:style w:type="character" w:customStyle="1" w:styleId="WW8Num15z3">
    <w:name w:val="WW8Num15z3"/>
    <w:rsid w:val="00031F1B"/>
  </w:style>
  <w:style w:type="character" w:customStyle="1" w:styleId="WW8Num15z4">
    <w:name w:val="WW8Num15z4"/>
    <w:rsid w:val="00031F1B"/>
  </w:style>
  <w:style w:type="character" w:customStyle="1" w:styleId="WW8Num15z5">
    <w:name w:val="WW8Num15z5"/>
    <w:rsid w:val="00031F1B"/>
  </w:style>
  <w:style w:type="character" w:customStyle="1" w:styleId="WW8Num15z6">
    <w:name w:val="WW8Num15z6"/>
    <w:rsid w:val="00031F1B"/>
  </w:style>
  <w:style w:type="character" w:customStyle="1" w:styleId="WW8Num15z7">
    <w:name w:val="WW8Num15z7"/>
    <w:rsid w:val="00031F1B"/>
  </w:style>
  <w:style w:type="character" w:customStyle="1" w:styleId="WW8Num15z8">
    <w:name w:val="WW8Num15z8"/>
    <w:rsid w:val="00031F1B"/>
  </w:style>
  <w:style w:type="character" w:customStyle="1" w:styleId="WW8Num16z0">
    <w:name w:val="WW8Num16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6z1">
    <w:name w:val="WW8Num16z1"/>
    <w:rsid w:val="00031F1B"/>
  </w:style>
  <w:style w:type="character" w:customStyle="1" w:styleId="WW8Num16z2">
    <w:name w:val="WW8Num16z2"/>
    <w:rsid w:val="00031F1B"/>
  </w:style>
  <w:style w:type="character" w:customStyle="1" w:styleId="WW8Num16z3">
    <w:name w:val="WW8Num16z3"/>
    <w:rsid w:val="00031F1B"/>
  </w:style>
  <w:style w:type="character" w:customStyle="1" w:styleId="WW8Num16z4">
    <w:name w:val="WW8Num16z4"/>
    <w:rsid w:val="00031F1B"/>
  </w:style>
  <w:style w:type="character" w:customStyle="1" w:styleId="WW8Num16z5">
    <w:name w:val="WW8Num16z5"/>
    <w:rsid w:val="00031F1B"/>
  </w:style>
  <w:style w:type="character" w:customStyle="1" w:styleId="WW8Num16z6">
    <w:name w:val="WW8Num16z6"/>
    <w:rsid w:val="00031F1B"/>
  </w:style>
  <w:style w:type="character" w:customStyle="1" w:styleId="WW8Num16z7">
    <w:name w:val="WW8Num16z7"/>
    <w:rsid w:val="00031F1B"/>
  </w:style>
  <w:style w:type="character" w:customStyle="1" w:styleId="WW8Num16z8">
    <w:name w:val="WW8Num16z8"/>
    <w:rsid w:val="00031F1B"/>
  </w:style>
  <w:style w:type="character" w:customStyle="1" w:styleId="WW8Num17z0">
    <w:name w:val="WW8Num17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7z1">
    <w:name w:val="WW8Num17z1"/>
    <w:rsid w:val="00031F1B"/>
  </w:style>
  <w:style w:type="character" w:customStyle="1" w:styleId="WW8Num17z2">
    <w:name w:val="WW8Num17z2"/>
    <w:rsid w:val="00031F1B"/>
  </w:style>
  <w:style w:type="character" w:customStyle="1" w:styleId="WW8Num17z3">
    <w:name w:val="WW8Num17z3"/>
    <w:rsid w:val="00031F1B"/>
  </w:style>
  <w:style w:type="character" w:customStyle="1" w:styleId="WW8Num17z4">
    <w:name w:val="WW8Num17z4"/>
    <w:rsid w:val="00031F1B"/>
  </w:style>
  <w:style w:type="character" w:customStyle="1" w:styleId="WW8Num17z5">
    <w:name w:val="WW8Num17z5"/>
    <w:rsid w:val="00031F1B"/>
  </w:style>
  <w:style w:type="character" w:customStyle="1" w:styleId="WW8Num17z6">
    <w:name w:val="WW8Num17z6"/>
    <w:rsid w:val="00031F1B"/>
  </w:style>
  <w:style w:type="character" w:customStyle="1" w:styleId="WW8Num17z7">
    <w:name w:val="WW8Num17z7"/>
    <w:rsid w:val="00031F1B"/>
  </w:style>
  <w:style w:type="character" w:customStyle="1" w:styleId="WW8Num17z8">
    <w:name w:val="WW8Num17z8"/>
    <w:rsid w:val="00031F1B"/>
  </w:style>
  <w:style w:type="character" w:customStyle="1" w:styleId="WW8Num18z0">
    <w:name w:val="WW8Num18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18z1">
    <w:name w:val="WW8Num18z1"/>
    <w:rsid w:val="00031F1B"/>
  </w:style>
  <w:style w:type="character" w:customStyle="1" w:styleId="WW8Num18z2">
    <w:name w:val="WW8Num18z2"/>
    <w:rsid w:val="00031F1B"/>
  </w:style>
  <w:style w:type="character" w:customStyle="1" w:styleId="WW8Num18z3">
    <w:name w:val="WW8Num18z3"/>
    <w:rsid w:val="00031F1B"/>
  </w:style>
  <w:style w:type="character" w:customStyle="1" w:styleId="WW8Num18z4">
    <w:name w:val="WW8Num18z4"/>
    <w:rsid w:val="00031F1B"/>
  </w:style>
  <w:style w:type="character" w:customStyle="1" w:styleId="WW8Num18z5">
    <w:name w:val="WW8Num18z5"/>
    <w:rsid w:val="00031F1B"/>
  </w:style>
  <w:style w:type="character" w:customStyle="1" w:styleId="WW8Num18z6">
    <w:name w:val="WW8Num18z6"/>
    <w:rsid w:val="00031F1B"/>
  </w:style>
  <w:style w:type="character" w:customStyle="1" w:styleId="WW8Num18z7">
    <w:name w:val="WW8Num18z7"/>
    <w:rsid w:val="00031F1B"/>
  </w:style>
  <w:style w:type="character" w:customStyle="1" w:styleId="WW8Num18z8">
    <w:name w:val="WW8Num18z8"/>
    <w:rsid w:val="00031F1B"/>
  </w:style>
  <w:style w:type="character" w:customStyle="1" w:styleId="WW8Num19z0">
    <w:name w:val="WW8Num19z0"/>
    <w:rsid w:val="00031F1B"/>
  </w:style>
  <w:style w:type="character" w:customStyle="1" w:styleId="WW8Num19z1">
    <w:name w:val="WW8Num19z1"/>
    <w:rsid w:val="00031F1B"/>
  </w:style>
  <w:style w:type="character" w:customStyle="1" w:styleId="WW8Num19z2">
    <w:name w:val="WW8Num19z2"/>
    <w:rsid w:val="00031F1B"/>
  </w:style>
  <w:style w:type="character" w:customStyle="1" w:styleId="WW8Num19z3">
    <w:name w:val="WW8Num19z3"/>
    <w:rsid w:val="00031F1B"/>
  </w:style>
  <w:style w:type="character" w:customStyle="1" w:styleId="WW8Num19z4">
    <w:name w:val="WW8Num19z4"/>
    <w:rsid w:val="00031F1B"/>
  </w:style>
  <w:style w:type="character" w:customStyle="1" w:styleId="WW8Num19z5">
    <w:name w:val="WW8Num19z5"/>
    <w:rsid w:val="00031F1B"/>
  </w:style>
  <w:style w:type="character" w:customStyle="1" w:styleId="WW8Num19z6">
    <w:name w:val="WW8Num19z6"/>
    <w:rsid w:val="00031F1B"/>
  </w:style>
  <w:style w:type="character" w:customStyle="1" w:styleId="WW8Num19z7">
    <w:name w:val="WW8Num19z7"/>
    <w:rsid w:val="00031F1B"/>
  </w:style>
  <w:style w:type="character" w:customStyle="1" w:styleId="WW8Num19z8">
    <w:name w:val="WW8Num19z8"/>
    <w:rsid w:val="00031F1B"/>
  </w:style>
  <w:style w:type="character" w:customStyle="1" w:styleId="WW8Num20z0">
    <w:name w:val="WW8Num20z0"/>
    <w:rsid w:val="00031F1B"/>
    <w:rPr>
      <w:rFonts w:ascii="Symbol" w:hAnsi="Symbol" w:cs="Symbol" w:hint="default"/>
    </w:rPr>
  </w:style>
  <w:style w:type="character" w:customStyle="1" w:styleId="WW8Num20z1">
    <w:name w:val="WW8Num20z1"/>
    <w:rsid w:val="00031F1B"/>
    <w:rPr>
      <w:rFonts w:ascii="Courier New" w:hAnsi="Courier New" w:cs="Courier New" w:hint="default"/>
    </w:rPr>
  </w:style>
  <w:style w:type="character" w:customStyle="1" w:styleId="WW8Num20z2">
    <w:name w:val="WW8Num20z2"/>
    <w:rsid w:val="00031F1B"/>
    <w:rPr>
      <w:rFonts w:ascii="Wingdings" w:hAnsi="Wingdings" w:cs="Wingdings" w:hint="default"/>
    </w:rPr>
  </w:style>
  <w:style w:type="character" w:customStyle="1" w:styleId="WW8Num21z0">
    <w:name w:val="WW8Num21z0"/>
    <w:rsid w:val="00031F1B"/>
  </w:style>
  <w:style w:type="character" w:customStyle="1" w:styleId="WW8Num21z1">
    <w:name w:val="WW8Num21z1"/>
    <w:rsid w:val="00031F1B"/>
  </w:style>
  <w:style w:type="character" w:customStyle="1" w:styleId="WW8Num21z2">
    <w:name w:val="WW8Num21z2"/>
    <w:rsid w:val="00031F1B"/>
  </w:style>
  <w:style w:type="character" w:customStyle="1" w:styleId="WW8Num21z3">
    <w:name w:val="WW8Num21z3"/>
    <w:rsid w:val="00031F1B"/>
  </w:style>
  <w:style w:type="character" w:customStyle="1" w:styleId="WW8Num21z4">
    <w:name w:val="WW8Num21z4"/>
    <w:rsid w:val="00031F1B"/>
  </w:style>
  <w:style w:type="character" w:customStyle="1" w:styleId="WW8Num21z5">
    <w:name w:val="WW8Num21z5"/>
    <w:rsid w:val="00031F1B"/>
  </w:style>
  <w:style w:type="character" w:customStyle="1" w:styleId="WW8Num21z6">
    <w:name w:val="WW8Num21z6"/>
    <w:rsid w:val="00031F1B"/>
  </w:style>
  <w:style w:type="character" w:customStyle="1" w:styleId="WW8Num21z7">
    <w:name w:val="WW8Num21z7"/>
    <w:rsid w:val="00031F1B"/>
  </w:style>
  <w:style w:type="character" w:customStyle="1" w:styleId="WW8Num21z8">
    <w:name w:val="WW8Num21z8"/>
    <w:rsid w:val="00031F1B"/>
  </w:style>
  <w:style w:type="character" w:customStyle="1" w:styleId="WW8Num22z0">
    <w:name w:val="WW8Num22z0"/>
    <w:rsid w:val="00031F1B"/>
    <w:rPr>
      <w:rFonts w:ascii="Times New Roman" w:hAnsi="Times New Roman" w:cs="Times New Roman"/>
      <w:sz w:val="28"/>
      <w:szCs w:val="28"/>
    </w:rPr>
  </w:style>
  <w:style w:type="character" w:customStyle="1" w:styleId="WW8Num22z1">
    <w:name w:val="WW8Num22z1"/>
    <w:rsid w:val="00031F1B"/>
  </w:style>
  <w:style w:type="character" w:customStyle="1" w:styleId="WW8Num22z2">
    <w:name w:val="WW8Num22z2"/>
    <w:rsid w:val="00031F1B"/>
  </w:style>
  <w:style w:type="character" w:customStyle="1" w:styleId="WW8Num22z3">
    <w:name w:val="WW8Num22z3"/>
    <w:rsid w:val="00031F1B"/>
  </w:style>
  <w:style w:type="character" w:customStyle="1" w:styleId="WW8Num22z4">
    <w:name w:val="WW8Num22z4"/>
    <w:rsid w:val="00031F1B"/>
  </w:style>
  <w:style w:type="character" w:customStyle="1" w:styleId="WW8Num22z5">
    <w:name w:val="WW8Num22z5"/>
    <w:rsid w:val="00031F1B"/>
  </w:style>
  <w:style w:type="character" w:customStyle="1" w:styleId="WW8Num22z6">
    <w:name w:val="WW8Num22z6"/>
    <w:rsid w:val="00031F1B"/>
  </w:style>
  <w:style w:type="character" w:customStyle="1" w:styleId="WW8Num22z7">
    <w:name w:val="WW8Num22z7"/>
    <w:rsid w:val="00031F1B"/>
  </w:style>
  <w:style w:type="character" w:customStyle="1" w:styleId="WW8Num22z8">
    <w:name w:val="WW8Num22z8"/>
    <w:rsid w:val="00031F1B"/>
  </w:style>
  <w:style w:type="character" w:customStyle="1" w:styleId="WW8Num23z0">
    <w:name w:val="WW8Num23z0"/>
    <w:rsid w:val="00031F1B"/>
    <w:rPr>
      <w:rFonts w:ascii="Symbol" w:hAnsi="Symbol" w:cs="Symbol" w:hint="default"/>
    </w:rPr>
  </w:style>
  <w:style w:type="character" w:customStyle="1" w:styleId="WW8Num23z1">
    <w:name w:val="WW8Num23z1"/>
    <w:rsid w:val="00031F1B"/>
    <w:rPr>
      <w:rFonts w:ascii="Courier New" w:hAnsi="Courier New" w:cs="Courier New" w:hint="default"/>
    </w:rPr>
  </w:style>
  <w:style w:type="character" w:customStyle="1" w:styleId="WW8Num23z2">
    <w:name w:val="WW8Num23z2"/>
    <w:rsid w:val="00031F1B"/>
    <w:rPr>
      <w:rFonts w:ascii="Wingdings" w:hAnsi="Wingdings" w:cs="Wingdings" w:hint="default"/>
    </w:rPr>
  </w:style>
  <w:style w:type="character" w:customStyle="1" w:styleId="WW8Num24z0">
    <w:name w:val="WW8Num24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4z1">
    <w:name w:val="WW8Num24z1"/>
    <w:rsid w:val="00031F1B"/>
  </w:style>
  <w:style w:type="character" w:customStyle="1" w:styleId="WW8Num24z2">
    <w:name w:val="WW8Num24z2"/>
    <w:rsid w:val="00031F1B"/>
  </w:style>
  <w:style w:type="character" w:customStyle="1" w:styleId="WW8Num24z3">
    <w:name w:val="WW8Num24z3"/>
    <w:rsid w:val="00031F1B"/>
  </w:style>
  <w:style w:type="character" w:customStyle="1" w:styleId="WW8Num24z4">
    <w:name w:val="WW8Num24z4"/>
    <w:rsid w:val="00031F1B"/>
  </w:style>
  <w:style w:type="character" w:customStyle="1" w:styleId="WW8Num24z5">
    <w:name w:val="WW8Num24z5"/>
    <w:rsid w:val="00031F1B"/>
  </w:style>
  <w:style w:type="character" w:customStyle="1" w:styleId="WW8Num24z6">
    <w:name w:val="WW8Num24z6"/>
    <w:rsid w:val="00031F1B"/>
  </w:style>
  <w:style w:type="character" w:customStyle="1" w:styleId="WW8Num24z7">
    <w:name w:val="WW8Num24z7"/>
    <w:rsid w:val="00031F1B"/>
  </w:style>
  <w:style w:type="character" w:customStyle="1" w:styleId="WW8Num24z8">
    <w:name w:val="WW8Num24z8"/>
    <w:rsid w:val="00031F1B"/>
  </w:style>
  <w:style w:type="character" w:customStyle="1" w:styleId="WW8Num25z0">
    <w:name w:val="WW8Num25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5z1">
    <w:name w:val="WW8Num25z1"/>
    <w:rsid w:val="00031F1B"/>
  </w:style>
  <w:style w:type="character" w:customStyle="1" w:styleId="WW8Num25z2">
    <w:name w:val="WW8Num25z2"/>
    <w:rsid w:val="00031F1B"/>
  </w:style>
  <w:style w:type="character" w:customStyle="1" w:styleId="WW8Num25z3">
    <w:name w:val="WW8Num25z3"/>
    <w:rsid w:val="00031F1B"/>
  </w:style>
  <w:style w:type="character" w:customStyle="1" w:styleId="WW8Num25z4">
    <w:name w:val="WW8Num25z4"/>
    <w:rsid w:val="00031F1B"/>
  </w:style>
  <w:style w:type="character" w:customStyle="1" w:styleId="WW8Num25z5">
    <w:name w:val="WW8Num25z5"/>
    <w:rsid w:val="00031F1B"/>
  </w:style>
  <w:style w:type="character" w:customStyle="1" w:styleId="WW8Num25z6">
    <w:name w:val="WW8Num25z6"/>
    <w:rsid w:val="00031F1B"/>
  </w:style>
  <w:style w:type="character" w:customStyle="1" w:styleId="WW8Num25z7">
    <w:name w:val="WW8Num25z7"/>
    <w:rsid w:val="00031F1B"/>
  </w:style>
  <w:style w:type="character" w:customStyle="1" w:styleId="WW8Num25z8">
    <w:name w:val="WW8Num25z8"/>
    <w:rsid w:val="00031F1B"/>
  </w:style>
  <w:style w:type="character" w:customStyle="1" w:styleId="WW8Num26z0">
    <w:name w:val="WW8Num26z0"/>
    <w:rsid w:val="00031F1B"/>
    <w:rPr>
      <w:rFonts w:ascii="Symbol" w:hAnsi="Symbol" w:cs="Symbol" w:hint="default"/>
    </w:rPr>
  </w:style>
  <w:style w:type="character" w:customStyle="1" w:styleId="WW8Num26z1">
    <w:name w:val="WW8Num26z1"/>
    <w:rsid w:val="00031F1B"/>
    <w:rPr>
      <w:rFonts w:ascii="Courier New" w:hAnsi="Courier New" w:cs="Courier New" w:hint="default"/>
    </w:rPr>
  </w:style>
  <w:style w:type="character" w:customStyle="1" w:styleId="WW8Num26z2">
    <w:name w:val="WW8Num26z2"/>
    <w:rsid w:val="00031F1B"/>
    <w:rPr>
      <w:rFonts w:ascii="Wingdings" w:hAnsi="Wingdings" w:cs="Wingdings" w:hint="default"/>
    </w:rPr>
  </w:style>
  <w:style w:type="character" w:customStyle="1" w:styleId="WW8Num27z0">
    <w:name w:val="WW8Num27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7z1">
    <w:name w:val="WW8Num27z1"/>
    <w:rsid w:val="00031F1B"/>
  </w:style>
  <w:style w:type="character" w:customStyle="1" w:styleId="WW8Num27z2">
    <w:name w:val="WW8Num27z2"/>
    <w:rsid w:val="00031F1B"/>
  </w:style>
  <w:style w:type="character" w:customStyle="1" w:styleId="WW8Num27z3">
    <w:name w:val="WW8Num27z3"/>
    <w:rsid w:val="00031F1B"/>
  </w:style>
  <w:style w:type="character" w:customStyle="1" w:styleId="WW8Num27z4">
    <w:name w:val="WW8Num27z4"/>
    <w:rsid w:val="00031F1B"/>
  </w:style>
  <w:style w:type="character" w:customStyle="1" w:styleId="WW8Num27z5">
    <w:name w:val="WW8Num27z5"/>
    <w:rsid w:val="00031F1B"/>
  </w:style>
  <w:style w:type="character" w:customStyle="1" w:styleId="WW8Num27z6">
    <w:name w:val="WW8Num27z6"/>
    <w:rsid w:val="00031F1B"/>
  </w:style>
  <w:style w:type="character" w:customStyle="1" w:styleId="WW8Num27z7">
    <w:name w:val="WW8Num27z7"/>
    <w:rsid w:val="00031F1B"/>
  </w:style>
  <w:style w:type="character" w:customStyle="1" w:styleId="WW8Num27z8">
    <w:name w:val="WW8Num27z8"/>
    <w:rsid w:val="00031F1B"/>
  </w:style>
  <w:style w:type="character" w:customStyle="1" w:styleId="WW8Num28z0">
    <w:name w:val="WW8Num28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8z1">
    <w:name w:val="WW8Num28z1"/>
    <w:rsid w:val="00031F1B"/>
  </w:style>
  <w:style w:type="character" w:customStyle="1" w:styleId="WW8Num28z2">
    <w:name w:val="WW8Num28z2"/>
    <w:rsid w:val="00031F1B"/>
  </w:style>
  <w:style w:type="character" w:customStyle="1" w:styleId="WW8Num28z3">
    <w:name w:val="WW8Num28z3"/>
    <w:rsid w:val="00031F1B"/>
  </w:style>
  <w:style w:type="character" w:customStyle="1" w:styleId="WW8Num28z4">
    <w:name w:val="WW8Num28z4"/>
    <w:rsid w:val="00031F1B"/>
  </w:style>
  <w:style w:type="character" w:customStyle="1" w:styleId="WW8Num28z5">
    <w:name w:val="WW8Num28z5"/>
    <w:rsid w:val="00031F1B"/>
  </w:style>
  <w:style w:type="character" w:customStyle="1" w:styleId="WW8Num28z6">
    <w:name w:val="WW8Num28z6"/>
    <w:rsid w:val="00031F1B"/>
  </w:style>
  <w:style w:type="character" w:customStyle="1" w:styleId="WW8Num28z7">
    <w:name w:val="WW8Num28z7"/>
    <w:rsid w:val="00031F1B"/>
  </w:style>
  <w:style w:type="character" w:customStyle="1" w:styleId="WW8Num28z8">
    <w:name w:val="WW8Num28z8"/>
    <w:rsid w:val="00031F1B"/>
  </w:style>
  <w:style w:type="character" w:customStyle="1" w:styleId="WW8Num29z0">
    <w:name w:val="WW8Num29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29z1">
    <w:name w:val="WW8Num29z1"/>
    <w:rsid w:val="00031F1B"/>
  </w:style>
  <w:style w:type="character" w:customStyle="1" w:styleId="WW8Num29z2">
    <w:name w:val="WW8Num29z2"/>
    <w:rsid w:val="00031F1B"/>
  </w:style>
  <w:style w:type="character" w:customStyle="1" w:styleId="WW8Num29z3">
    <w:name w:val="WW8Num29z3"/>
    <w:rsid w:val="00031F1B"/>
  </w:style>
  <w:style w:type="character" w:customStyle="1" w:styleId="WW8Num29z4">
    <w:name w:val="WW8Num29z4"/>
    <w:rsid w:val="00031F1B"/>
  </w:style>
  <w:style w:type="character" w:customStyle="1" w:styleId="WW8Num29z5">
    <w:name w:val="WW8Num29z5"/>
    <w:rsid w:val="00031F1B"/>
  </w:style>
  <w:style w:type="character" w:customStyle="1" w:styleId="WW8Num29z6">
    <w:name w:val="WW8Num29z6"/>
    <w:rsid w:val="00031F1B"/>
  </w:style>
  <w:style w:type="character" w:customStyle="1" w:styleId="WW8Num29z7">
    <w:name w:val="WW8Num29z7"/>
    <w:rsid w:val="00031F1B"/>
  </w:style>
  <w:style w:type="character" w:customStyle="1" w:styleId="WW8Num29z8">
    <w:name w:val="WW8Num29z8"/>
    <w:rsid w:val="00031F1B"/>
  </w:style>
  <w:style w:type="character" w:customStyle="1" w:styleId="WW8Num30z0">
    <w:name w:val="WW8Num30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30z1">
    <w:name w:val="WW8Num30z1"/>
    <w:rsid w:val="00031F1B"/>
  </w:style>
  <w:style w:type="character" w:customStyle="1" w:styleId="WW8Num30z2">
    <w:name w:val="WW8Num30z2"/>
    <w:rsid w:val="00031F1B"/>
  </w:style>
  <w:style w:type="character" w:customStyle="1" w:styleId="WW8Num30z3">
    <w:name w:val="WW8Num30z3"/>
    <w:rsid w:val="00031F1B"/>
  </w:style>
  <w:style w:type="character" w:customStyle="1" w:styleId="WW8Num30z4">
    <w:name w:val="WW8Num30z4"/>
    <w:rsid w:val="00031F1B"/>
  </w:style>
  <w:style w:type="character" w:customStyle="1" w:styleId="WW8Num30z5">
    <w:name w:val="WW8Num30z5"/>
    <w:rsid w:val="00031F1B"/>
  </w:style>
  <w:style w:type="character" w:customStyle="1" w:styleId="WW8Num30z6">
    <w:name w:val="WW8Num30z6"/>
    <w:rsid w:val="00031F1B"/>
  </w:style>
  <w:style w:type="character" w:customStyle="1" w:styleId="WW8Num30z7">
    <w:name w:val="WW8Num30z7"/>
    <w:rsid w:val="00031F1B"/>
  </w:style>
  <w:style w:type="character" w:customStyle="1" w:styleId="WW8Num30z8">
    <w:name w:val="WW8Num30z8"/>
    <w:rsid w:val="00031F1B"/>
  </w:style>
  <w:style w:type="character" w:customStyle="1" w:styleId="WW8Num31z0">
    <w:name w:val="WW8Num31z0"/>
    <w:rsid w:val="00031F1B"/>
    <w:rPr>
      <w:rFonts w:ascii="Times New Roman" w:hAnsi="Times New Roman" w:cs="Times New Roman" w:hint="default"/>
      <w:sz w:val="28"/>
      <w:szCs w:val="28"/>
    </w:rPr>
  </w:style>
  <w:style w:type="character" w:customStyle="1" w:styleId="WW8Num31z1">
    <w:name w:val="WW8Num31z1"/>
    <w:rsid w:val="00031F1B"/>
    <w:rPr>
      <w:rFonts w:ascii="Courier New" w:hAnsi="Courier New" w:cs="Courier New" w:hint="default"/>
    </w:rPr>
  </w:style>
  <w:style w:type="character" w:customStyle="1" w:styleId="WW8Num31z2">
    <w:name w:val="WW8Num31z2"/>
    <w:rsid w:val="00031F1B"/>
    <w:rPr>
      <w:rFonts w:ascii="Wingdings" w:hAnsi="Wingdings" w:cs="Wingdings" w:hint="default"/>
    </w:rPr>
  </w:style>
  <w:style w:type="character" w:customStyle="1" w:styleId="WW8Num31z3">
    <w:name w:val="WW8Num31z3"/>
    <w:rsid w:val="00031F1B"/>
    <w:rPr>
      <w:rFonts w:ascii="Symbol" w:hAnsi="Symbol" w:cs="Symbol" w:hint="default"/>
    </w:rPr>
  </w:style>
  <w:style w:type="character" w:customStyle="1" w:styleId="WW8Num32z0">
    <w:name w:val="WW8Num32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32z1">
    <w:name w:val="WW8Num32z1"/>
    <w:rsid w:val="00031F1B"/>
  </w:style>
  <w:style w:type="character" w:customStyle="1" w:styleId="WW8Num32z2">
    <w:name w:val="WW8Num32z2"/>
    <w:rsid w:val="00031F1B"/>
  </w:style>
  <w:style w:type="character" w:customStyle="1" w:styleId="WW8Num32z3">
    <w:name w:val="WW8Num32z3"/>
    <w:rsid w:val="00031F1B"/>
  </w:style>
  <w:style w:type="character" w:customStyle="1" w:styleId="WW8Num32z4">
    <w:name w:val="WW8Num32z4"/>
    <w:rsid w:val="00031F1B"/>
  </w:style>
  <w:style w:type="character" w:customStyle="1" w:styleId="WW8Num32z5">
    <w:name w:val="WW8Num32z5"/>
    <w:rsid w:val="00031F1B"/>
  </w:style>
  <w:style w:type="character" w:customStyle="1" w:styleId="WW8Num32z6">
    <w:name w:val="WW8Num32z6"/>
    <w:rsid w:val="00031F1B"/>
  </w:style>
  <w:style w:type="character" w:customStyle="1" w:styleId="WW8Num32z7">
    <w:name w:val="WW8Num32z7"/>
    <w:rsid w:val="00031F1B"/>
  </w:style>
  <w:style w:type="character" w:customStyle="1" w:styleId="WW8Num32z8">
    <w:name w:val="WW8Num32z8"/>
    <w:rsid w:val="00031F1B"/>
  </w:style>
  <w:style w:type="character" w:customStyle="1" w:styleId="WW8Num33z0">
    <w:name w:val="WW8Num33z0"/>
    <w:rsid w:val="00031F1B"/>
  </w:style>
  <w:style w:type="character" w:customStyle="1" w:styleId="WW8Num33z1">
    <w:name w:val="WW8Num33z1"/>
    <w:rsid w:val="00031F1B"/>
  </w:style>
  <w:style w:type="character" w:customStyle="1" w:styleId="WW8Num33z2">
    <w:name w:val="WW8Num33z2"/>
    <w:rsid w:val="00031F1B"/>
  </w:style>
  <w:style w:type="character" w:customStyle="1" w:styleId="WW8Num33z3">
    <w:name w:val="WW8Num33z3"/>
    <w:rsid w:val="00031F1B"/>
  </w:style>
  <w:style w:type="character" w:customStyle="1" w:styleId="WW8Num33z4">
    <w:name w:val="WW8Num33z4"/>
    <w:rsid w:val="00031F1B"/>
  </w:style>
  <w:style w:type="character" w:customStyle="1" w:styleId="WW8Num33z5">
    <w:name w:val="WW8Num33z5"/>
    <w:rsid w:val="00031F1B"/>
  </w:style>
  <w:style w:type="character" w:customStyle="1" w:styleId="WW8Num33z6">
    <w:name w:val="WW8Num33z6"/>
    <w:rsid w:val="00031F1B"/>
  </w:style>
  <w:style w:type="character" w:customStyle="1" w:styleId="WW8Num33z7">
    <w:name w:val="WW8Num33z7"/>
    <w:rsid w:val="00031F1B"/>
  </w:style>
  <w:style w:type="character" w:customStyle="1" w:styleId="WW8Num33z8">
    <w:name w:val="WW8Num33z8"/>
    <w:rsid w:val="00031F1B"/>
  </w:style>
  <w:style w:type="character" w:customStyle="1" w:styleId="WW8Num34z0">
    <w:name w:val="WW8Num34z0"/>
    <w:rsid w:val="00031F1B"/>
    <w:rPr>
      <w:rFonts w:ascii="Arial Unicode MS" w:eastAsia="Arial Unicode MS" w:hAnsi="Arial Unicode MS" w:cs="Arial Unicode MS"/>
      <w:b w:val="0"/>
      <w:bCs w:val="0"/>
      <w:i w:val="0"/>
      <w:iCs w:val="0"/>
      <w:caps w:val="0"/>
      <w:smallCaps w:val="0"/>
      <w:strike w:val="0"/>
      <w:dstrike w:val="0"/>
      <w:color w:val="000000"/>
      <w:spacing w:val="1"/>
      <w:w w:val="100"/>
      <w:position w:val="0"/>
      <w:sz w:val="12"/>
      <w:szCs w:val="12"/>
      <w:u w:val="none"/>
      <w:vertAlign w:val="baseline"/>
      <w:lang w:val="ru-RU"/>
    </w:rPr>
  </w:style>
  <w:style w:type="character" w:customStyle="1" w:styleId="WW8Num34z1">
    <w:name w:val="WW8Num34z1"/>
    <w:rsid w:val="00031F1B"/>
  </w:style>
  <w:style w:type="character" w:customStyle="1" w:styleId="WW8Num34z2">
    <w:name w:val="WW8Num34z2"/>
    <w:rsid w:val="00031F1B"/>
  </w:style>
  <w:style w:type="character" w:customStyle="1" w:styleId="WW8Num34z3">
    <w:name w:val="WW8Num34z3"/>
    <w:rsid w:val="00031F1B"/>
  </w:style>
  <w:style w:type="character" w:customStyle="1" w:styleId="WW8Num34z4">
    <w:name w:val="WW8Num34z4"/>
    <w:rsid w:val="00031F1B"/>
  </w:style>
  <w:style w:type="character" w:customStyle="1" w:styleId="WW8Num34z5">
    <w:name w:val="WW8Num34z5"/>
    <w:rsid w:val="00031F1B"/>
  </w:style>
  <w:style w:type="character" w:customStyle="1" w:styleId="WW8Num34z6">
    <w:name w:val="WW8Num34z6"/>
    <w:rsid w:val="00031F1B"/>
  </w:style>
  <w:style w:type="character" w:customStyle="1" w:styleId="WW8Num34z7">
    <w:name w:val="WW8Num34z7"/>
    <w:rsid w:val="00031F1B"/>
  </w:style>
  <w:style w:type="character" w:customStyle="1" w:styleId="WW8Num34z8">
    <w:name w:val="WW8Num34z8"/>
    <w:rsid w:val="00031F1B"/>
  </w:style>
  <w:style w:type="character" w:customStyle="1" w:styleId="WW8Num8z3">
    <w:name w:val="WW8Num8z3"/>
    <w:rsid w:val="00031F1B"/>
  </w:style>
  <w:style w:type="character" w:customStyle="1" w:styleId="WW8Num8z4">
    <w:name w:val="WW8Num8z4"/>
    <w:rsid w:val="00031F1B"/>
  </w:style>
  <w:style w:type="character" w:customStyle="1" w:styleId="WW8Num8z5">
    <w:name w:val="WW8Num8z5"/>
    <w:rsid w:val="00031F1B"/>
  </w:style>
  <w:style w:type="character" w:customStyle="1" w:styleId="WW8Num8z6">
    <w:name w:val="WW8Num8z6"/>
    <w:rsid w:val="00031F1B"/>
  </w:style>
  <w:style w:type="character" w:customStyle="1" w:styleId="WW8Num8z7">
    <w:name w:val="WW8Num8z7"/>
    <w:rsid w:val="00031F1B"/>
  </w:style>
  <w:style w:type="character" w:customStyle="1" w:styleId="WW8Num8z8">
    <w:name w:val="WW8Num8z8"/>
    <w:rsid w:val="00031F1B"/>
  </w:style>
  <w:style w:type="character" w:customStyle="1" w:styleId="FontStyle47">
    <w:name w:val="Font Style47"/>
    <w:rsid w:val="00031F1B"/>
    <w:rPr>
      <w:rFonts w:ascii="Times New Roman" w:hAnsi="Times New Roman" w:cs="Times New Roman"/>
      <w:i/>
      <w:sz w:val="22"/>
    </w:rPr>
  </w:style>
  <w:style w:type="character" w:customStyle="1" w:styleId="affff7">
    <w:name w:val="Символ сноски"/>
    <w:rsid w:val="00031F1B"/>
    <w:rPr>
      <w:rFonts w:cs="Times New Roman"/>
      <w:vertAlign w:val="superscript"/>
    </w:rPr>
  </w:style>
  <w:style w:type="character" w:customStyle="1" w:styleId="TimesNewRoman14">
    <w:name w:val="Стиль Times New Roman 14 пт"/>
    <w:rsid w:val="00031F1B"/>
    <w:rPr>
      <w:rFonts w:ascii="Times New Roman" w:hAnsi="Times New Roman" w:cs="Times New Roman"/>
      <w:sz w:val="28"/>
    </w:rPr>
  </w:style>
  <w:style w:type="character" w:customStyle="1" w:styleId="affff8">
    <w:name w:val="Символ нумерации"/>
    <w:rsid w:val="00031F1B"/>
  </w:style>
  <w:style w:type="character" w:customStyle="1" w:styleId="54">
    <w:name w:val="Заголовок №5_"/>
    <w:basedOn w:val="39"/>
    <w:rsid w:val="00031F1B"/>
    <w:rPr>
      <w:rFonts w:ascii="Arial Unicode MS" w:eastAsia="Arial Unicode MS" w:hAnsi="Arial Unicode MS" w:cs="Arial Unicode MS"/>
      <w:spacing w:val="1"/>
      <w:sz w:val="12"/>
      <w:szCs w:val="12"/>
      <w:shd w:val="clear" w:color="auto" w:fill="FFFFFF"/>
    </w:rPr>
  </w:style>
  <w:style w:type="character" w:customStyle="1" w:styleId="affff9">
    <w:name w:val="Оглавление_"/>
    <w:basedOn w:val="39"/>
    <w:rsid w:val="00031F1B"/>
    <w:rPr>
      <w:rFonts w:ascii="Arial Unicode MS" w:eastAsia="Arial Unicode MS" w:hAnsi="Arial Unicode MS" w:cs="Arial Unicode MS"/>
      <w:spacing w:val="1"/>
      <w:sz w:val="12"/>
      <w:szCs w:val="12"/>
      <w:shd w:val="clear" w:color="auto" w:fill="FFFFFF"/>
    </w:rPr>
  </w:style>
  <w:style w:type="paragraph" w:customStyle="1" w:styleId="3e">
    <w:name w:val="Название3"/>
    <w:basedOn w:val="a0"/>
    <w:rsid w:val="00031F1B"/>
    <w:pPr>
      <w:widowControl/>
      <w:suppressLineNumbers/>
      <w:suppressAutoHyphens/>
      <w:spacing w:before="120" w:after="120"/>
    </w:pPr>
    <w:rPr>
      <w:rFonts w:ascii="Calibri" w:eastAsia="Times New Roman" w:hAnsi="Calibri" w:cs="Mangal"/>
      <w:i/>
      <w:iCs/>
      <w:color w:val="auto"/>
      <w:sz w:val="24"/>
      <w:szCs w:val="24"/>
      <w:lang w:eastAsia="ar-SA"/>
    </w:rPr>
  </w:style>
  <w:style w:type="paragraph" w:customStyle="1" w:styleId="3f">
    <w:name w:val="Указатель3"/>
    <w:basedOn w:val="a0"/>
    <w:rsid w:val="00031F1B"/>
    <w:pPr>
      <w:widowControl/>
      <w:suppressLineNumbers/>
      <w:suppressAutoHyphens/>
      <w:spacing w:after="200"/>
    </w:pPr>
    <w:rPr>
      <w:rFonts w:ascii="Calibri" w:eastAsia="Times New Roman" w:hAnsi="Calibri" w:cs="Mangal"/>
      <w:color w:val="auto"/>
      <w:sz w:val="22"/>
      <w:szCs w:val="22"/>
      <w:lang w:eastAsia="ar-SA"/>
    </w:rPr>
  </w:style>
  <w:style w:type="paragraph" w:customStyle="1" w:styleId="62">
    <w:name w:val="Без интервала6"/>
    <w:rsid w:val="00031F1B"/>
    <w:pPr>
      <w:suppressAutoHyphens/>
      <w:spacing w:after="0"/>
      <w:ind w:firstLine="567"/>
      <w:jc w:val="both"/>
    </w:pPr>
    <w:rPr>
      <w:rFonts w:ascii="Times New Roman" w:eastAsia="Calibri" w:hAnsi="Times New Roman" w:cs="Times New Roman"/>
      <w:sz w:val="28"/>
      <w:lang w:eastAsia="ar-SA"/>
    </w:rPr>
  </w:style>
  <w:style w:type="paragraph" w:customStyle="1" w:styleId="63">
    <w:name w:val="Основной текст6"/>
    <w:basedOn w:val="a0"/>
    <w:rsid w:val="00031F1B"/>
    <w:pPr>
      <w:shd w:val="clear" w:color="auto" w:fill="FFFFFF"/>
      <w:spacing w:line="326" w:lineRule="exact"/>
      <w:jc w:val="center"/>
    </w:pPr>
    <w:rPr>
      <w:rFonts w:ascii="Arial Unicode MS" w:eastAsia="Arial Unicode MS" w:hAnsi="Arial Unicode MS" w:cs="Arial Unicode MS"/>
      <w:color w:val="auto"/>
      <w:spacing w:val="1"/>
      <w:sz w:val="12"/>
      <w:szCs w:val="12"/>
      <w:lang w:eastAsia="ar-SA"/>
    </w:rPr>
  </w:style>
  <w:style w:type="paragraph" w:customStyle="1" w:styleId="55">
    <w:name w:val="Заголовок №5"/>
    <w:basedOn w:val="a0"/>
    <w:rsid w:val="00031F1B"/>
    <w:pPr>
      <w:shd w:val="clear" w:color="auto" w:fill="FFFFFF"/>
      <w:spacing w:before="840" w:line="326" w:lineRule="exact"/>
      <w:jc w:val="center"/>
    </w:pPr>
    <w:rPr>
      <w:rFonts w:ascii="Arial Unicode MS" w:eastAsia="Arial Unicode MS" w:hAnsi="Arial Unicode MS" w:cs="Arial Unicode MS"/>
      <w:color w:val="auto"/>
      <w:spacing w:val="1"/>
      <w:sz w:val="12"/>
      <w:szCs w:val="12"/>
      <w:lang w:eastAsia="ar-SA"/>
    </w:rPr>
  </w:style>
  <w:style w:type="paragraph" w:customStyle="1" w:styleId="affffa">
    <w:name w:val="Оглавление"/>
    <w:basedOn w:val="a0"/>
    <w:rsid w:val="00031F1B"/>
    <w:pPr>
      <w:shd w:val="clear" w:color="auto" w:fill="FFFFFF"/>
      <w:spacing w:before="240" w:line="158" w:lineRule="exact"/>
    </w:pPr>
    <w:rPr>
      <w:rFonts w:ascii="Arial Unicode MS" w:eastAsia="Arial Unicode MS" w:hAnsi="Arial Unicode MS" w:cs="Arial Unicode MS"/>
      <w:color w:val="auto"/>
      <w:spacing w:val="1"/>
      <w:sz w:val="12"/>
      <w:szCs w:val="12"/>
      <w:lang w:eastAsia="ar-SA"/>
    </w:rPr>
  </w:style>
  <w:style w:type="paragraph" w:customStyle="1" w:styleId="9">
    <w:name w:val="Абзац списка9"/>
    <w:basedOn w:val="a0"/>
    <w:rsid w:val="00F920EC"/>
    <w:pPr>
      <w:widowControl/>
      <w:suppressAutoHyphens/>
      <w:spacing w:after="200"/>
      <w:ind w:left="720"/>
    </w:pPr>
    <w:rPr>
      <w:rFonts w:eastAsia="Calibri"/>
      <w:color w:val="auto"/>
      <w:sz w:val="28"/>
      <w:szCs w:val="22"/>
      <w:lang w:eastAsia="ar-SA"/>
    </w:rPr>
  </w:style>
  <w:style w:type="paragraph" w:customStyle="1" w:styleId="formattext">
    <w:name w:val="formattext"/>
    <w:basedOn w:val="a0"/>
    <w:rsid w:val="00E60841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customStyle="1" w:styleId="headertext">
    <w:name w:val="headertext"/>
    <w:basedOn w:val="a0"/>
    <w:rsid w:val="00E60841"/>
    <w:pPr>
      <w:widowControl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1b">
    <w:name w:val="Заголовок №1_"/>
    <w:basedOn w:val="a4"/>
    <w:link w:val="1a"/>
    <w:locked/>
    <w:rsid w:val="009B0DC3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ar-SA"/>
    </w:rPr>
  </w:style>
  <w:style w:type="character" w:customStyle="1" w:styleId="affffb">
    <w:name w:val="Цветовое выделение"/>
    <w:uiPriority w:val="99"/>
    <w:rsid w:val="00444FD1"/>
    <w:rPr>
      <w:b/>
      <w:bCs/>
      <w:color w:val="000080"/>
    </w:rPr>
  </w:style>
  <w:style w:type="character" w:customStyle="1" w:styleId="8pt">
    <w:name w:val="Основной текст + 8 pt"/>
    <w:basedOn w:val="a4"/>
    <w:rsid w:val="00E8215B"/>
    <w:rPr>
      <w:b/>
      <w:bCs/>
      <w:color w:val="000000"/>
      <w:spacing w:val="-4"/>
      <w:w w:val="100"/>
      <w:position w:val="0"/>
      <w:sz w:val="16"/>
      <w:szCs w:val="16"/>
      <w:shd w:val="clear" w:color="auto" w:fill="FFFFFF"/>
      <w:vertAlign w:val="baseline"/>
      <w:lang w:val="ru-RU"/>
    </w:rPr>
  </w:style>
  <w:style w:type="character" w:customStyle="1" w:styleId="11pt">
    <w:name w:val="Основной текст + 11 pt"/>
    <w:basedOn w:val="a4"/>
    <w:rsid w:val="00E8215B"/>
    <w:rPr>
      <w:b/>
      <w:bCs/>
      <w:color w:val="000000"/>
      <w:spacing w:val="-5"/>
      <w:w w:val="100"/>
      <w:position w:val="0"/>
      <w:sz w:val="22"/>
      <w:szCs w:val="22"/>
      <w:shd w:val="clear" w:color="auto" w:fill="FFFFFF"/>
      <w:vertAlign w:val="baseline"/>
      <w:lang w:val="ru-RU"/>
    </w:rPr>
  </w:style>
  <w:style w:type="character" w:customStyle="1" w:styleId="Impact">
    <w:name w:val="Основной текст + Impact"/>
    <w:basedOn w:val="a4"/>
    <w:rsid w:val="00E8215B"/>
    <w:rPr>
      <w:rFonts w:ascii="Impact" w:eastAsia="Times New Roman" w:hAnsi="Impact" w:cs="Impact" w:hint="default"/>
      <w:b/>
      <w:bCs/>
      <w:color w:val="000000"/>
      <w:spacing w:val="0"/>
      <w:w w:val="100"/>
      <w:position w:val="0"/>
      <w:sz w:val="20"/>
      <w:szCs w:val="20"/>
      <w:shd w:val="clear" w:color="auto" w:fill="FFFFFF"/>
      <w:vertAlign w:val="baseline"/>
    </w:rPr>
  </w:style>
  <w:style w:type="character" w:customStyle="1" w:styleId="11pt1">
    <w:name w:val="Основной текст + 11 pt1"/>
    <w:basedOn w:val="a4"/>
    <w:rsid w:val="00E8215B"/>
    <w:rPr>
      <w:b/>
      <w:bCs/>
      <w:color w:val="000000"/>
      <w:spacing w:val="23"/>
      <w:w w:val="100"/>
      <w:position w:val="0"/>
      <w:sz w:val="22"/>
      <w:szCs w:val="22"/>
      <w:shd w:val="clear" w:color="auto" w:fill="FFFFFF"/>
      <w:vertAlign w:val="baseline"/>
      <w:lang w:val="ru-RU"/>
    </w:rPr>
  </w:style>
  <w:style w:type="character" w:customStyle="1" w:styleId="9pt">
    <w:name w:val="Основной текст + 9 pt"/>
    <w:basedOn w:val="a4"/>
    <w:rsid w:val="00E8215B"/>
    <w:rPr>
      <w:b/>
      <w:bCs/>
      <w:color w:val="000000"/>
      <w:spacing w:val="-5"/>
      <w:w w:val="100"/>
      <w:position w:val="0"/>
      <w:sz w:val="18"/>
      <w:szCs w:val="18"/>
      <w:shd w:val="clear" w:color="auto" w:fill="FFFFFF"/>
      <w:vertAlign w:val="baseline"/>
      <w:lang w:val="ru-RU"/>
    </w:rPr>
  </w:style>
  <w:style w:type="paragraph" w:customStyle="1" w:styleId="100">
    <w:name w:val="Абзац списка10"/>
    <w:basedOn w:val="a0"/>
    <w:rsid w:val="0013429D"/>
    <w:pPr>
      <w:widowControl/>
      <w:suppressAutoHyphens/>
      <w:spacing w:line="240" w:lineRule="auto"/>
      <w:ind w:left="720"/>
    </w:pPr>
    <w:rPr>
      <w:rFonts w:eastAsia="Times New Roman"/>
      <w:color w:val="auto"/>
      <w:sz w:val="24"/>
      <w:lang w:eastAsia="ar-SA"/>
    </w:rPr>
  </w:style>
  <w:style w:type="paragraph" w:customStyle="1" w:styleId="72">
    <w:name w:val="Без интервала7"/>
    <w:rsid w:val="0013429D"/>
    <w:pPr>
      <w:suppressAutoHyphens/>
      <w:spacing w:after="0" w:line="240" w:lineRule="auto"/>
    </w:pPr>
    <w:rPr>
      <w:rFonts w:ascii="Calibri" w:eastAsia="Times New Roman" w:hAnsi="Calibri" w:cs="font187"/>
      <w:lang w:eastAsia="ar-SA"/>
    </w:rPr>
  </w:style>
  <w:style w:type="paragraph" w:customStyle="1" w:styleId="320">
    <w:name w:val="Основной текст 32"/>
    <w:basedOn w:val="a0"/>
    <w:rsid w:val="00473911"/>
    <w:pPr>
      <w:widowControl/>
      <w:suppressAutoHyphens/>
      <w:overflowPunct w:val="0"/>
      <w:autoSpaceDE w:val="0"/>
      <w:autoSpaceDN w:val="0"/>
      <w:adjustRightInd w:val="0"/>
      <w:spacing w:line="100" w:lineRule="atLeast"/>
      <w:jc w:val="center"/>
      <w:textAlignment w:val="baseline"/>
    </w:pPr>
    <w:rPr>
      <w:rFonts w:ascii="Arial" w:eastAsia="Times New Roman" w:hAnsi="Arial"/>
      <w:color w:val="auto"/>
      <w:sz w:val="22"/>
      <w:lang w:eastAsia="ru-RU"/>
    </w:rPr>
  </w:style>
  <w:style w:type="paragraph" w:customStyle="1" w:styleId="affffc">
    <w:name w:val="????"/>
    <w:basedOn w:val="a0"/>
    <w:rsid w:val="00473911"/>
    <w:pPr>
      <w:widowControl/>
      <w:suppressAutoHyphens/>
      <w:overflowPunct w:val="0"/>
      <w:autoSpaceDE w:val="0"/>
      <w:autoSpaceDN w:val="0"/>
      <w:adjustRightInd w:val="0"/>
      <w:spacing w:line="100" w:lineRule="atLeast"/>
      <w:jc w:val="center"/>
      <w:textAlignment w:val="baseline"/>
    </w:pPr>
    <w:rPr>
      <w:rFonts w:eastAsia="Times New Roman"/>
      <w:color w:val="auto"/>
      <w:sz w:val="28"/>
      <w:lang w:eastAsia="ru-RU"/>
    </w:rPr>
  </w:style>
  <w:style w:type="paragraph" w:customStyle="1" w:styleId="80">
    <w:name w:val="Без интервала8"/>
    <w:rsid w:val="00E43DE7"/>
    <w:pPr>
      <w:suppressAutoHyphens/>
      <w:overflowPunct w:val="0"/>
      <w:autoSpaceDE w:val="0"/>
      <w:autoSpaceDN w:val="0"/>
      <w:adjustRightInd w:val="0"/>
      <w:spacing w:after="0" w:line="100" w:lineRule="atLeast"/>
      <w:textAlignment w:val="baseline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90">
    <w:name w:val="Без интервала9"/>
    <w:rsid w:val="00A575E5"/>
    <w:pPr>
      <w:suppressAutoHyphens/>
      <w:spacing w:after="0" w:line="100" w:lineRule="atLeast"/>
    </w:pPr>
    <w:rPr>
      <w:rFonts w:ascii="Calibri" w:eastAsia="Arial" w:hAnsi="Calibri" w:cs="Calibri"/>
      <w:kern w:val="1"/>
      <w:lang w:eastAsia="ar-SA"/>
    </w:rPr>
  </w:style>
  <w:style w:type="paragraph" w:customStyle="1" w:styleId="112">
    <w:name w:val="Абзац списка11"/>
    <w:basedOn w:val="a0"/>
    <w:rsid w:val="00A575E5"/>
    <w:pPr>
      <w:widowControl/>
      <w:suppressAutoHyphens/>
      <w:spacing w:after="200"/>
      <w:ind w:left="708"/>
    </w:pPr>
    <w:rPr>
      <w:rFonts w:ascii="Calibri" w:eastAsia="Times New Roman" w:hAnsi="Calibri" w:cs="Calibri"/>
      <w:color w:val="auto"/>
      <w:kern w:val="1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2" w:uiPriority="0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0">
    <w:name w:val="heading 1"/>
    <w:aliases w:val="Знак Знак,Глава"/>
    <w:basedOn w:val="a0"/>
    <w:next w:val="a0"/>
    <w:link w:val="11"/>
    <w:uiPriority w:val="9"/>
    <w:qFormat/>
    <w:rsid w:val="007743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uiPriority w:val="99"/>
    <w:unhideWhenUsed/>
    <w:qFormat/>
    <w:rsid w:val="00774369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1"/>
    <w:link w:val="30"/>
    <w:uiPriority w:val="99"/>
    <w:qFormat/>
    <w:rsid w:val="00774369"/>
    <w:pPr>
      <w:keepNext/>
      <w:keepLines/>
      <w:tabs>
        <w:tab w:val="left" w:pos="1814"/>
      </w:tabs>
      <w:suppressAutoHyphens/>
      <w:spacing w:before="120" w:after="0" w:line="252" w:lineRule="auto"/>
      <w:ind w:firstLine="851"/>
      <w:outlineLvl w:val="2"/>
    </w:pPr>
    <w:rPr>
      <w:rFonts w:ascii="Times New Roman" w:eastAsia="SimSun" w:hAnsi="Times New Roman" w:cs="Times New Roman"/>
      <w:b/>
      <w:bCs/>
      <w:sz w:val="28"/>
      <w:szCs w:val="26"/>
      <w:lang w:eastAsia="ru-RU"/>
    </w:rPr>
  </w:style>
  <w:style w:type="paragraph" w:styleId="4">
    <w:name w:val="heading 4"/>
    <w:basedOn w:val="a0"/>
    <w:next w:val="a0"/>
    <w:link w:val="40"/>
    <w:uiPriority w:val="99"/>
    <w:unhideWhenUsed/>
    <w:qFormat/>
    <w:rsid w:val="00774369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5">
    <w:name w:val="heading 5"/>
    <w:basedOn w:val="a0"/>
    <w:next w:val="a0"/>
    <w:link w:val="50"/>
    <w:uiPriority w:val="99"/>
    <w:semiHidden/>
    <w:unhideWhenUsed/>
    <w:qFormat/>
    <w:rsid w:val="00774369"/>
    <w:pPr>
      <w:keepNext/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нак Знак Знак,Глава Знак"/>
    <w:basedOn w:val="a2"/>
    <w:link w:val="10"/>
    <w:uiPriority w:val="9"/>
    <w:rsid w:val="007743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9"/>
    <w:rsid w:val="0077436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9"/>
    <w:rsid w:val="00774369"/>
    <w:rPr>
      <w:rFonts w:ascii="Times New Roman" w:eastAsia="SimSu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9"/>
    <w:rsid w:val="0077436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2"/>
    <w:link w:val="5"/>
    <w:uiPriority w:val="99"/>
    <w:semiHidden/>
    <w:rsid w:val="00774369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numbering" w:customStyle="1" w:styleId="12">
    <w:name w:val="Нет списка1"/>
    <w:next w:val="a4"/>
    <w:uiPriority w:val="99"/>
    <w:semiHidden/>
    <w:unhideWhenUsed/>
    <w:rsid w:val="00774369"/>
  </w:style>
  <w:style w:type="paragraph" w:styleId="a5">
    <w:name w:val="header"/>
    <w:basedOn w:val="a0"/>
    <w:link w:val="a6"/>
    <w:uiPriority w:val="99"/>
    <w:unhideWhenUsed/>
    <w:rsid w:val="007743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2"/>
    <w:link w:val="a5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77436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2"/>
    <w:link w:val="a7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0"/>
    <w:next w:val="aa"/>
    <w:link w:val="ab"/>
    <w:uiPriority w:val="99"/>
    <w:qFormat/>
    <w:rsid w:val="00774369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ab">
    <w:name w:val="Подзаголовок Знак"/>
    <w:basedOn w:val="a2"/>
    <w:link w:val="a9"/>
    <w:uiPriority w:val="99"/>
    <w:rsid w:val="00774369"/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ac">
    <w:name w:val="Title"/>
    <w:basedOn w:val="a0"/>
    <w:next w:val="a9"/>
    <w:link w:val="ad"/>
    <w:uiPriority w:val="99"/>
    <w:qFormat/>
    <w:rsid w:val="0077436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d">
    <w:name w:val="Название Знак"/>
    <w:basedOn w:val="a2"/>
    <w:link w:val="ac"/>
    <w:uiPriority w:val="99"/>
    <w:rsid w:val="0077436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e">
    <w:name w:val="Normal (Web)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0"/>
    <w:link w:val="af"/>
    <w:uiPriority w:val="99"/>
    <w:rsid w:val="0077436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Знак"/>
    <w:basedOn w:val="a2"/>
    <w:link w:val="aa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b/>
      <w:bCs/>
      <w:lang w:eastAsia="ru-RU"/>
    </w:rPr>
  </w:style>
  <w:style w:type="character" w:styleId="af0">
    <w:name w:val="Hyperlink"/>
    <w:basedOn w:val="a2"/>
    <w:uiPriority w:val="99"/>
    <w:rsid w:val="00774369"/>
    <w:rPr>
      <w:color w:val="0000FF"/>
      <w:u w:val="single"/>
    </w:rPr>
  </w:style>
  <w:style w:type="paragraph" w:customStyle="1" w:styleId="ConsPlusNormal">
    <w:name w:val="ConsPlusNormal"/>
    <w:link w:val="ConsPlusNormal0"/>
    <w:rsid w:val="00774369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1">
    <w:name w:val="Содержимое таблицы"/>
    <w:basedOn w:val="a0"/>
    <w:rsid w:val="00774369"/>
    <w:pPr>
      <w:widowControl w:val="0"/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erp-urlitem">
    <w:name w:val="serp-url__item"/>
    <w:basedOn w:val="a2"/>
    <w:rsid w:val="00774369"/>
    <w:rPr>
      <w:rFonts w:cs="Times New Roman"/>
    </w:rPr>
  </w:style>
  <w:style w:type="paragraph" w:styleId="af2">
    <w:name w:val="List Paragraph"/>
    <w:basedOn w:val="a0"/>
    <w:uiPriority w:val="34"/>
    <w:qFormat/>
    <w:rsid w:val="0077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kstob">
    <w:name w:val="tekstob"/>
    <w:basedOn w:val="a0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ctitle">
    <w:name w:val="doc_title"/>
    <w:basedOn w:val="a0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2"/>
    <w:qFormat/>
    <w:rsid w:val="00774369"/>
    <w:rPr>
      <w:b/>
    </w:rPr>
  </w:style>
  <w:style w:type="paragraph" w:styleId="af4">
    <w:name w:val="No Spacing"/>
    <w:qFormat/>
    <w:rsid w:val="00774369"/>
    <w:pPr>
      <w:spacing w:after="0" w:line="240" w:lineRule="auto"/>
    </w:pPr>
    <w:rPr>
      <w:rFonts w:ascii="Calibri" w:eastAsia="Times New Roman" w:hAnsi="Calibri" w:cs="Times New Roman"/>
    </w:rPr>
  </w:style>
  <w:style w:type="table" w:styleId="af5">
    <w:name w:val="Table Grid"/>
    <w:basedOn w:val="a3"/>
    <w:uiPriority w:val="59"/>
    <w:rsid w:val="00774369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Plain Text"/>
    <w:aliases w:val="Знак Знак1,Знак7"/>
    <w:basedOn w:val="a0"/>
    <w:link w:val="af6"/>
    <w:rsid w:val="0077436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CN"/>
    </w:rPr>
  </w:style>
  <w:style w:type="character" w:customStyle="1" w:styleId="af6">
    <w:name w:val="Текст Знак"/>
    <w:aliases w:val="Знак Знак1 Знак,Знак7 Знак"/>
    <w:basedOn w:val="a2"/>
    <w:link w:val="a1"/>
    <w:rsid w:val="00774369"/>
    <w:rPr>
      <w:rFonts w:ascii="Courier New" w:eastAsia="Times New Roman" w:hAnsi="Courier New" w:cs="Times New Roman"/>
      <w:sz w:val="20"/>
      <w:szCs w:val="20"/>
      <w:lang w:eastAsia="zh-CN"/>
    </w:rPr>
  </w:style>
  <w:style w:type="paragraph" w:customStyle="1" w:styleId="ConsPlusNonformat">
    <w:name w:val="ConsPlusNonformat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uiPriority w:val="99"/>
    <w:locked/>
    <w:rsid w:val="0077436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Standard">
    <w:name w:val="Standard"/>
    <w:rsid w:val="00774369"/>
    <w:pPr>
      <w:widowControl w:val="0"/>
      <w:autoSpaceDE w:val="0"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18"/>
      <w:szCs w:val="18"/>
      <w:lang w:eastAsia="zh-CN"/>
    </w:rPr>
  </w:style>
  <w:style w:type="paragraph" w:customStyle="1" w:styleId="af7">
    <w:name w:val="Нормальный (таблица)"/>
    <w:basedOn w:val="a0"/>
    <w:next w:val="a0"/>
    <w:rsid w:val="0077436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f8">
    <w:name w:val="Balloon Text"/>
    <w:basedOn w:val="a0"/>
    <w:link w:val="af9"/>
    <w:uiPriority w:val="99"/>
    <w:semiHidden/>
    <w:unhideWhenUsed/>
    <w:rsid w:val="00774369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Текст выноски Знак"/>
    <w:basedOn w:val="a2"/>
    <w:link w:val="af8"/>
    <w:uiPriority w:val="99"/>
    <w:semiHidden/>
    <w:rsid w:val="0077436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a">
    <w:name w:val="Заголовок"/>
    <w:basedOn w:val="a0"/>
    <w:next w:val="aa"/>
    <w:rsid w:val="00774369"/>
    <w:pPr>
      <w:keepNext/>
      <w:spacing w:before="240" w:after="120" w:line="240" w:lineRule="auto"/>
    </w:pPr>
    <w:rPr>
      <w:rFonts w:ascii="Arial" w:eastAsia="Times New Roman" w:hAnsi="Arial" w:cs="Tahoma"/>
      <w:sz w:val="28"/>
      <w:szCs w:val="28"/>
      <w:lang w:eastAsia="ar-SA"/>
    </w:rPr>
  </w:style>
  <w:style w:type="paragraph" w:customStyle="1" w:styleId="a">
    <w:name w:val="МаркТабл"/>
    <w:rsid w:val="00774369"/>
    <w:pPr>
      <w:numPr>
        <w:numId w:val="1"/>
      </w:numPr>
      <w:tabs>
        <w:tab w:val="left" w:pos="680"/>
      </w:tabs>
      <w:spacing w:after="0" w:line="240" w:lineRule="auto"/>
    </w:pPr>
    <w:rPr>
      <w:rFonts w:ascii="Times New Roman" w:eastAsia="SimSun" w:hAnsi="Times New Roman" w:cs="Times New Roman"/>
      <w:sz w:val="24"/>
      <w:szCs w:val="20"/>
      <w:lang w:eastAsia="ru-RU"/>
    </w:rPr>
  </w:style>
  <w:style w:type="paragraph" w:customStyle="1" w:styleId="1">
    <w:name w:val="Маркированный1"/>
    <w:link w:val="13"/>
    <w:rsid w:val="00774369"/>
    <w:pPr>
      <w:numPr>
        <w:numId w:val="2"/>
      </w:numPr>
      <w:tabs>
        <w:tab w:val="left" w:pos="1247"/>
      </w:tabs>
      <w:spacing w:before="40"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character" w:customStyle="1" w:styleId="13">
    <w:name w:val="Маркированный1 Знак"/>
    <w:link w:val="1"/>
    <w:locked/>
    <w:rsid w:val="00774369"/>
    <w:rPr>
      <w:rFonts w:ascii="Times New Roman" w:eastAsia="SimSun" w:hAnsi="Times New Roman" w:cs="Times New Roman"/>
      <w:sz w:val="28"/>
      <w:lang w:eastAsia="ru-RU"/>
    </w:rPr>
  </w:style>
  <w:style w:type="paragraph" w:customStyle="1" w:styleId="31">
    <w:name w:val="Текст3"/>
    <w:basedOn w:val="3"/>
    <w:rsid w:val="00774369"/>
    <w:pPr>
      <w:keepNext w:val="0"/>
      <w:keepLines w:val="0"/>
      <w:numPr>
        <w:ilvl w:val="2"/>
      </w:numPr>
      <w:suppressAutoHyphens w:val="0"/>
      <w:spacing w:before="80"/>
      <w:ind w:firstLine="851"/>
      <w:jc w:val="both"/>
    </w:pPr>
    <w:rPr>
      <w:b w:val="0"/>
      <w:bCs w:val="0"/>
    </w:rPr>
  </w:style>
  <w:style w:type="paragraph" w:styleId="21">
    <w:name w:val="Body Text Indent 2"/>
    <w:basedOn w:val="a0"/>
    <w:link w:val="22"/>
    <w:uiPriority w:val="99"/>
    <w:rsid w:val="00774369"/>
    <w:pPr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22">
    <w:name w:val="Основной текст с отступом 2 Знак"/>
    <w:basedOn w:val="a2"/>
    <w:link w:val="21"/>
    <w:uiPriority w:val="99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32">
    <w:name w:val="Body Text 3"/>
    <w:basedOn w:val="a0"/>
    <w:link w:val="33"/>
    <w:rsid w:val="0077436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33">
    <w:name w:val="Основной текст 3 Знак"/>
    <w:basedOn w:val="a2"/>
    <w:link w:val="32"/>
    <w:rsid w:val="00774369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23">
    <w:name w:val="Body Text 2"/>
    <w:basedOn w:val="a0"/>
    <w:link w:val="24"/>
    <w:rsid w:val="0077436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character" w:customStyle="1" w:styleId="24">
    <w:name w:val="Основной текст 2 Знак"/>
    <w:basedOn w:val="a2"/>
    <w:link w:val="23"/>
    <w:rsid w:val="00774369"/>
    <w:rPr>
      <w:rFonts w:ascii="Times New Roman" w:eastAsia="Times New Roman" w:hAnsi="Times New Roman" w:cs="Times New Roman"/>
      <w:b/>
      <w:bCs/>
      <w:sz w:val="26"/>
      <w:szCs w:val="24"/>
      <w:lang w:eastAsia="ar-SA"/>
    </w:rPr>
  </w:style>
  <w:style w:type="paragraph" w:customStyle="1" w:styleId="310">
    <w:name w:val="Основной текст 31"/>
    <w:basedOn w:val="a0"/>
    <w:rsid w:val="0077436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210">
    <w:name w:val="Основной текст 21"/>
    <w:basedOn w:val="a0"/>
    <w:rsid w:val="00774369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ar-SA"/>
    </w:rPr>
  </w:style>
  <w:style w:type="paragraph" w:customStyle="1" w:styleId="Default">
    <w:name w:val="Default"/>
    <w:rsid w:val="007743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nsPlusCell">
    <w:name w:val="ConsPlusCell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b">
    <w:name w:val="Date"/>
    <w:basedOn w:val="a0"/>
    <w:next w:val="a0"/>
    <w:link w:val="afc"/>
    <w:uiPriority w:val="99"/>
    <w:semiHidden/>
    <w:unhideWhenUsed/>
    <w:rsid w:val="007743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Дата Знак"/>
    <w:basedOn w:val="a2"/>
    <w:link w:val="afb"/>
    <w:uiPriority w:val="99"/>
    <w:semiHidden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rsid w:val="0077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rsid w:val="0077436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d">
    <w:name w:val="Body Text Indent"/>
    <w:basedOn w:val="a0"/>
    <w:link w:val="afe"/>
    <w:uiPriority w:val="99"/>
    <w:unhideWhenUsed/>
    <w:rsid w:val="0077436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774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Абзац списка1"/>
    <w:basedOn w:val="a0"/>
    <w:rsid w:val="007743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page number"/>
    <w:basedOn w:val="a2"/>
    <w:rsid w:val="00774369"/>
    <w:rPr>
      <w:rFonts w:cs="Times New Roman"/>
    </w:rPr>
  </w:style>
  <w:style w:type="paragraph" w:customStyle="1" w:styleId="211">
    <w:name w:val="Основной текст с отступом 21"/>
    <w:basedOn w:val="a0"/>
    <w:rsid w:val="00774369"/>
    <w:pPr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11">
    <w:name w:val="Font Style11"/>
    <w:rsid w:val="00774369"/>
    <w:rPr>
      <w:rFonts w:ascii="Times New Roman" w:hAnsi="Times New Roman"/>
      <w:sz w:val="24"/>
    </w:rPr>
  </w:style>
  <w:style w:type="paragraph" w:customStyle="1" w:styleId="Style3">
    <w:name w:val="Style3"/>
    <w:basedOn w:val="a0"/>
    <w:rsid w:val="00774369"/>
    <w:pPr>
      <w:widowControl w:val="0"/>
      <w:autoSpaceDE w:val="0"/>
      <w:autoSpaceDN w:val="0"/>
      <w:adjustRightInd w:val="0"/>
      <w:spacing w:after="0" w:line="30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0"/>
    <w:rsid w:val="00774369"/>
    <w:pPr>
      <w:widowControl w:val="0"/>
      <w:autoSpaceDE w:val="0"/>
      <w:autoSpaceDN w:val="0"/>
      <w:adjustRightInd w:val="0"/>
      <w:spacing w:after="0" w:line="295" w:lineRule="exact"/>
      <w:ind w:firstLine="57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774369"/>
    <w:rPr>
      <w:rFonts w:ascii="Times New Roman" w:hAnsi="Times New Roman"/>
      <w:b/>
      <w:sz w:val="24"/>
    </w:rPr>
  </w:style>
  <w:style w:type="character" w:styleId="aff0">
    <w:name w:val="FollowedHyperlink"/>
    <w:basedOn w:val="a2"/>
    <w:uiPriority w:val="99"/>
    <w:semiHidden/>
    <w:unhideWhenUsed/>
    <w:rsid w:val="00774369"/>
    <w:rPr>
      <w:color w:val="800080"/>
      <w:u w:val="single"/>
    </w:rPr>
  </w:style>
  <w:style w:type="character" w:customStyle="1" w:styleId="110">
    <w:name w:val="Заголовок 1 Знак1"/>
    <w:aliases w:val="Глава Знак1"/>
    <w:uiPriority w:val="99"/>
    <w:rsid w:val="00774369"/>
    <w:rPr>
      <w:rFonts w:ascii="Cambria" w:hAnsi="Cambria"/>
      <w:b/>
      <w:color w:val="365F91"/>
      <w:sz w:val="28"/>
    </w:rPr>
  </w:style>
  <w:style w:type="paragraph" w:styleId="15">
    <w:name w:val="toc 1"/>
    <w:basedOn w:val="a0"/>
    <w:next w:val="a0"/>
    <w:autoRedefine/>
    <w:uiPriority w:val="99"/>
    <w:semiHidden/>
    <w:unhideWhenUsed/>
    <w:rsid w:val="00774369"/>
    <w:pPr>
      <w:tabs>
        <w:tab w:val="right" w:leader="dot" w:pos="9360"/>
      </w:tabs>
      <w:spacing w:after="0" w:line="240" w:lineRule="auto"/>
    </w:pPr>
    <w:rPr>
      <w:rFonts w:ascii="Times New Roman" w:eastAsia="Times New Roman" w:hAnsi="Times New Roman" w:cs="Times New Roman"/>
      <w:b/>
      <w:bCs/>
      <w:noProof/>
      <w:sz w:val="26"/>
      <w:szCs w:val="26"/>
      <w:lang w:val="en-US" w:eastAsia="ru-RU"/>
    </w:rPr>
  </w:style>
  <w:style w:type="paragraph" w:styleId="aff1">
    <w:name w:val="footnote text"/>
    <w:basedOn w:val="a0"/>
    <w:link w:val="aff2"/>
    <w:uiPriority w:val="99"/>
    <w:semiHidden/>
    <w:unhideWhenUsed/>
    <w:rsid w:val="007743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basedOn w:val="a2"/>
    <w:link w:val="aff1"/>
    <w:uiPriority w:val="99"/>
    <w:semiHidden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text"/>
    <w:basedOn w:val="a0"/>
    <w:link w:val="aff4"/>
    <w:uiPriority w:val="99"/>
    <w:semiHidden/>
    <w:unhideWhenUsed/>
    <w:rsid w:val="007743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7743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Indent 3"/>
    <w:basedOn w:val="a0"/>
    <w:link w:val="35"/>
    <w:uiPriority w:val="99"/>
    <w:semiHidden/>
    <w:unhideWhenUsed/>
    <w:rsid w:val="00774369"/>
    <w:pPr>
      <w:spacing w:before="120" w:after="0" w:line="240" w:lineRule="auto"/>
      <w:ind w:firstLine="540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5">
    <w:name w:val="Основной текст с отступом 3 Знак"/>
    <w:basedOn w:val="a2"/>
    <w:link w:val="34"/>
    <w:uiPriority w:val="99"/>
    <w:semiHidden/>
    <w:rsid w:val="0077436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74369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743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Normal">
    <w:name w:val="ConsNormal"/>
    <w:uiPriority w:val="99"/>
    <w:rsid w:val="00774369"/>
    <w:pPr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7">
    <w:name w:val="Знак Знак Знак Знак Знак Знак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16">
    <w:name w:val="Знак Знак Знак1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aff8">
    <w:name w:val="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u">
    <w:name w:val="u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Знак Знак Знак Знак1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25">
    <w:name w:val="Знак Знак Знак2 Знак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CharCharCarCarCharCharCarCarCharCharCarCarCharChar">
    <w:name w:val="Char Char Car Car Char Char Car Car Char Char Car Car Char Char"/>
    <w:basedOn w:val="a0"/>
    <w:uiPriority w:val="99"/>
    <w:rsid w:val="00774369"/>
    <w:pPr>
      <w:spacing w:after="160" w:line="240" w:lineRule="exac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2">
    <w:name w:val="Цветной список - Акцент 12"/>
    <w:basedOn w:val="a0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51">
    <w:name w:val="Светлый список — акцент 51"/>
    <w:basedOn w:val="a0"/>
    <w:uiPriority w:val="99"/>
    <w:rsid w:val="0077436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6">
    <w:name w:val="Обычный2"/>
    <w:uiPriority w:val="99"/>
    <w:rsid w:val="00774369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customStyle="1" w:styleId="uni">
    <w:name w:val="uni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MS Mincho" w:hAnsi="Times" w:cs="Times New Roman"/>
      <w:sz w:val="20"/>
      <w:szCs w:val="20"/>
      <w:lang w:eastAsia="ru-RU"/>
    </w:rPr>
  </w:style>
  <w:style w:type="paragraph" w:customStyle="1" w:styleId="unip">
    <w:name w:val="unip"/>
    <w:basedOn w:val="a0"/>
    <w:uiPriority w:val="99"/>
    <w:rsid w:val="00774369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eastAsia="ru-RU"/>
    </w:rPr>
  </w:style>
  <w:style w:type="character" w:styleId="aff9">
    <w:name w:val="footnote reference"/>
    <w:basedOn w:val="a2"/>
    <w:uiPriority w:val="99"/>
    <w:semiHidden/>
    <w:unhideWhenUsed/>
    <w:rsid w:val="00774369"/>
    <w:rPr>
      <w:vertAlign w:val="superscript"/>
    </w:rPr>
  </w:style>
  <w:style w:type="character" w:styleId="affa">
    <w:name w:val="annotation reference"/>
    <w:basedOn w:val="a2"/>
    <w:uiPriority w:val="99"/>
    <w:semiHidden/>
    <w:unhideWhenUsed/>
    <w:rsid w:val="00774369"/>
    <w:rPr>
      <w:sz w:val="16"/>
    </w:rPr>
  </w:style>
  <w:style w:type="character" w:customStyle="1" w:styleId="apple-converted-space">
    <w:name w:val="apple-converted-space"/>
    <w:uiPriority w:val="99"/>
    <w:rsid w:val="00774369"/>
  </w:style>
  <w:style w:type="paragraph" w:styleId="affb">
    <w:name w:val="Document Map"/>
    <w:basedOn w:val="a0"/>
    <w:link w:val="affc"/>
    <w:uiPriority w:val="99"/>
    <w:semiHidden/>
    <w:unhideWhenUsed/>
    <w:rsid w:val="003A07AF"/>
    <w:pPr>
      <w:spacing w:after="0" w:line="240" w:lineRule="auto"/>
    </w:pPr>
    <w:rPr>
      <w:rFonts w:ascii="Lucida Grande CY" w:eastAsia="Times New Roman" w:hAnsi="Lucida Grande CY" w:cs="Lucida Grande CY"/>
      <w:sz w:val="24"/>
      <w:szCs w:val="24"/>
      <w:lang w:eastAsia="ru-RU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3A07AF"/>
    <w:rPr>
      <w:rFonts w:ascii="Lucida Grande CY" w:eastAsia="Times New Roman" w:hAnsi="Lucida Grande CY" w:cs="Lucida Grande CY"/>
      <w:sz w:val="24"/>
      <w:szCs w:val="24"/>
      <w:lang w:eastAsia="ru-RU"/>
    </w:rPr>
  </w:style>
  <w:style w:type="paragraph" w:customStyle="1" w:styleId="affd">
    <w:name w:val="Знак Знак Знак Знак"/>
    <w:basedOn w:val="a0"/>
    <w:uiPriority w:val="99"/>
    <w:rsid w:val="003A07A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customStyle="1" w:styleId="affe">
    <w:name w:val="Основной текст + Курсив"/>
    <w:basedOn w:val="af"/>
    <w:uiPriority w:val="99"/>
    <w:rsid w:val="003A07AF"/>
    <w:rPr>
      <w:rFonts w:ascii="Sylfaen" w:eastAsia="Times New Roman" w:hAnsi="Sylfaen" w:cs="Sylfaen" w:hint="default"/>
      <w:i/>
      <w:iCs/>
      <w:noProof/>
      <w:sz w:val="25"/>
      <w:szCs w:val="25"/>
      <w:shd w:val="clear" w:color="auto" w:fill="FFFFFF"/>
      <w:lang w:eastAsia="ru-RU"/>
    </w:rPr>
  </w:style>
  <w:style w:type="paragraph" w:customStyle="1" w:styleId="27">
    <w:name w:val="Знак Знак2"/>
    <w:basedOn w:val="a0"/>
    <w:rsid w:val="00B04774"/>
    <w:pPr>
      <w:spacing w:after="160" w:line="240" w:lineRule="exact"/>
    </w:pPr>
    <w:rPr>
      <w:rFonts w:ascii="Verdana" w:eastAsia="Times New Roman" w:hAnsi="Verdana" w:cs="Tahoma"/>
      <w:sz w:val="24"/>
      <w:szCs w:val="24"/>
      <w:lang w:val="en-US"/>
    </w:rPr>
  </w:style>
  <w:style w:type="character" w:customStyle="1" w:styleId="spell">
    <w:name w:val="spell"/>
    <w:basedOn w:val="a2"/>
    <w:rsid w:val="00B04774"/>
  </w:style>
  <w:style w:type="paragraph" w:customStyle="1" w:styleId="WW-">
    <w:name w:val="WW-Базовый"/>
    <w:rsid w:val="003E63B3"/>
    <w:pPr>
      <w:tabs>
        <w:tab w:val="left" w:pos="708"/>
      </w:tabs>
      <w:suppressAutoHyphens/>
      <w:spacing w:after="0" w:line="100" w:lineRule="atLeast"/>
    </w:pPr>
    <w:rPr>
      <w:rFonts w:ascii="Calibri" w:eastAsia="Times New Roman" w:hAnsi="Calibri" w:cs="Calibri"/>
      <w:sz w:val="24"/>
      <w:szCs w:val="24"/>
      <w:lang w:eastAsia="ar-SA"/>
    </w:rPr>
  </w:style>
  <w:style w:type="paragraph" w:customStyle="1" w:styleId="afff">
    <w:name w:val="Норм"/>
    <w:basedOn w:val="a0"/>
    <w:rsid w:val="003E63B3"/>
    <w:pPr>
      <w:suppressAutoHyphens/>
      <w:jc w:val="center"/>
    </w:pPr>
    <w:rPr>
      <w:rFonts w:ascii="Calibri" w:eastAsia="Times New Roman" w:hAnsi="Calibri" w:cs="Calibri"/>
      <w:sz w:val="28"/>
      <w:szCs w:val="20"/>
      <w:lang w:eastAsia="ar-SA"/>
    </w:rPr>
  </w:style>
  <w:style w:type="paragraph" w:customStyle="1" w:styleId="ConsPlusDocList">
    <w:name w:val="ConsPlusDocList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8"/>
      <w:szCs w:val="28"/>
      <w:lang w:eastAsia="ru-RU"/>
    </w:rPr>
  </w:style>
  <w:style w:type="paragraph" w:customStyle="1" w:styleId="ConsPlusJurTerm">
    <w:name w:val="ConsPlusJurTerm"/>
    <w:uiPriority w:val="99"/>
    <w:rsid w:val="00996672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6"/>
      <w:szCs w:val="26"/>
      <w:lang w:eastAsia="ru-RU"/>
    </w:rPr>
  </w:style>
  <w:style w:type="table" w:customStyle="1" w:styleId="18">
    <w:name w:val="Сетка таблицы1"/>
    <w:basedOn w:val="a3"/>
    <w:next w:val="af5"/>
    <w:uiPriority w:val="59"/>
    <w:rsid w:val="009966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3"/>
    <w:next w:val="af5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0">
    <w:name w:val="endnote text"/>
    <w:basedOn w:val="a0"/>
    <w:link w:val="afff1"/>
    <w:uiPriority w:val="99"/>
    <w:semiHidden/>
    <w:unhideWhenUsed/>
    <w:rsid w:val="00996672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996672"/>
    <w:rPr>
      <w:rFonts w:ascii="Calibri" w:eastAsia="Times New Roman" w:hAnsi="Calibri" w:cs="Times New Roman"/>
      <w:sz w:val="20"/>
      <w:szCs w:val="20"/>
    </w:rPr>
  </w:style>
  <w:style w:type="table" w:customStyle="1" w:styleId="28">
    <w:name w:val="Сетка таблицы2"/>
    <w:basedOn w:val="a3"/>
    <w:next w:val="af5"/>
    <w:uiPriority w:val="59"/>
    <w:rsid w:val="00996672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2">
    <w:name w:val="endnote reference"/>
    <w:basedOn w:val="a2"/>
    <w:uiPriority w:val="99"/>
    <w:semiHidden/>
    <w:unhideWhenUsed/>
    <w:rsid w:val="00996672"/>
    <w:rPr>
      <w:vertAlign w:val="superscript"/>
    </w:rPr>
  </w:style>
  <w:style w:type="paragraph" w:customStyle="1" w:styleId="ListParagraph">
    <w:name w:val="List Paragraph"/>
    <w:basedOn w:val="a0"/>
    <w:rsid w:val="00563929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6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zempred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zempred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F938B-F0C7-4838-AB32-0BE6565CD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8</Pages>
  <Words>2279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15242</CharactersWithSpaces>
  <SharedDoc>false</SharedDoc>
  <HLinks>
    <vt:vector size="78" baseType="variant">
      <vt:variant>
        <vt:i4>3932165</vt:i4>
      </vt:variant>
      <vt:variant>
        <vt:i4>36</vt:i4>
      </vt:variant>
      <vt:variant>
        <vt:i4>0</vt:i4>
      </vt:variant>
      <vt:variant>
        <vt:i4>5</vt:i4>
      </vt:variant>
      <vt:variant>
        <vt:lpwstr>mailto:zempred@mail.ru</vt:lpwstr>
      </vt:variant>
      <vt:variant>
        <vt:lpwstr/>
      </vt:variant>
      <vt:variant>
        <vt:i4>5701652</vt:i4>
      </vt:variant>
      <vt:variant>
        <vt:i4>33</vt:i4>
      </vt:variant>
      <vt:variant>
        <vt:i4>0</vt:i4>
      </vt:variant>
      <vt:variant>
        <vt:i4>5</vt:i4>
      </vt:variant>
      <vt:variant>
        <vt:lpwstr>http://home.garant.ru/document?id=12037300&amp;sub=2</vt:lpwstr>
      </vt:variant>
      <vt:variant>
        <vt:lpwstr/>
      </vt:variant>
      <vt:variant>
        <vt:i4>1703968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1703968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sub_101</vt:lpwstr>
      </vt:variant>
      <vt:variant>
        <vt:i4>1703968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1703968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sub_103</vt:lpwstr>
      </vt:variant>
      <vt:variant>
        <vt:i4>1703968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sub_102</vt:lpwstr>
      </vt:variant>
      <vt:variant>
        <vt:i4>2752529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sub_0</vt:lpwstr>
      </vt:variant>
      <vt:variant>
        <vt:i4>5373973</vt:i4>
      </vt:variant>
      <vt:variant>
        <vt:i4>12</vt:i4>
      </vt:variant>
      <vt:variant>
        <vt:i4>0</vt:i4>
      </vt:variant>
      <vt:variant>
        <vt:i4>5</vt:i4>
      </vt:variant>
      <vt:variant>
        <vt:lpwstr>http://home.garant.ru/document?id=42664819&amp;sub=0</vt:lpwstr>
      </vt:variant>
      <vt:variant>
        <vt:lpwstr/>
      </vt:variant>
      <vt:variant>
        <vt:i4>2752528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sub_1000</vt:lpwstr>
      </vt:variant>
      <vt:variant>
        <vt:i4>5242909</vt:i4>
      </vt:variant>
      <vt:variant>
        <vt:i4>6</vt:i4>
      </vt:variant>
      <vt:variant>
        <vt:i4>0</vt:i4>
      </vt:variant>
      <vt:variant>
        <vt:i4>5</vt:i4>
      </vt:variant>
      <vt:variant>
        <vt:lpwstr>http://home.garant.ru/document?id=15059176&amp;sub=0</vt:lpwstr>
      </vt:variant>
      <vt:variant>
        <vt:lpwstr/>
      </vt:variant>
      <vt:variant>
        <vt:i4>5570579</vt:i4>
      </vt:variant>
      <vt:variant>
        <vt:i4>3</vt:i4>
      </vt:variant>
      <vt:variant>
        <vt:i4>0</vt:i4>
      </vt:variant>
      <vt:variant>
        <vt:i4>5</vt:i4>
      </vt:variant>
      <vt:variant>
        <vt:lpwstr>http://home.garant.ru/document?id=70234504&amp;sub=0</vt:lpwstr>
      </vt:variant>
      <vt:variant>
        <vt:lpwstr/>
      </vt:variant>
      <vt:variant>
        <vt:i4>5373975</vt:i4>
      </vt:variant>
      <vt:variant>
        <vt:i4>0</vt:i4>
      </vt:variant>
      <vt:variant>
        <vt:i4>0</vt:i4>
      </vt:variant>
      <vt:variant>
        <vt:i4>5</vt:i4>
      </vt:variant>
      <vt:variant>
        <vt:lpwstr>http://home.garant.ru/document?id=12064203&amp;sub=0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Герман</cp:lastModifiedBy>
  <cp:revision>51</cp:revision>
  <cp:lastPrinted>2017-07-06T11:43:00Z</cp:lastPrinted>
  <dcterms:created xsi:type="dcterms:W3CDTF">2017-08-21T10:17:00Z</dcterms:created>
  <dcterms:modified xsi:type="dcterms:W3CDTF">2017-10-13T10:45:00Z</dcterms:modified>
</cp:coreProperties>
</file>