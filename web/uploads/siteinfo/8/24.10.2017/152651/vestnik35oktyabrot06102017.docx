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F9" w:rsidRDefault="006538F9" w:rsidP="00670E9F">
      <w:pPr>
        <w:ind w:left="284"/>
        <w:rPr>
          <w:lang w:eastAsia="ru-RU"/>
        </w:rPr>
      </w:pPr>
    </w:p>
    <w:p w:rsidR="006538F9" w:rsidRPr="00774369" w:rsidRDefault="00E32C4F" w:rsidP="00670E9F">
      <w:pPr>
        <w:spacing w:line="240" w:lineRule="auto"/>
        <w:ind w:left="284"/>
        <w:jc w:val="center"/>
        <w:rPr>
          <w:rFonts w:ascii="Impact" w:eastAsia="Times New Roman" w:hAnsi="Impact" w:cs="Courier New"/>
          <w:b/>
          <w:lang w:val="en-US"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9" o:spid="_x0000_s1040" style="position:absolute;left:0;text-align:left;margin-left:-16.05pt;margin-top:2.25pt;width:309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">
            <v:shadow on="t" opacity=".5" offset="6pt,-6pt"/>
            <v:textbox>
              <w:txbxContent>
                <w:p w:rsidR="00151467" w:rsidRDefault="00151467" w:rsidP="006538F9">
                  <w:pPr>
                    <w:jc w:val="center"/>
                  </w:pPr>
                  <w:r>
                    <w:t>РАСПРОСТРАНЯЕТСЯ БЕСПЛАТНО</w:t>
                  </w:r>
                </w:p>
              </w:txbxContent>
            </v:textbox>
          </v:roundrect>
        </w:pic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lang w:eastAsia="ru-RU"/>
        </w:rPr>
      </w:pP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sz w:val="96"/>
          <w:szCs w:val="96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101600</wp:posOffset>
            </wp:positionV>
            <wp:extent cx="1609725" cy="1905000"/>
            <wp:effectExtent l="19050" t="19050" r="28575" b="19050"/>
            <wp:wrapNone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>ВЕСТНИК</w: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sz w:val="96"/>
          <w:szCs w:val="96"/>
          <w:lang w:eastAsia="ru-RU"/>
        </w:rPr>
      </w:pP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>ШАРЬИНСКОГО</w: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sz w:val="28"/>
          <w:szCs w:val="28"/>
          <w:lang w:eastAsia="ru-RU"/>
        </w:rPr>
      </w:pP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 xml:space="preserve"> РАЙОНА</w:t>
      </w:r>
    </w:p>
    <w:p w:rsidR="006538F9" w:rsidRPr="00774369" w:rsidRDefault="006538F9" w:rsidP="00670E9F">
      <w:pP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774369">
        <w:rPr>
          <w:rFonts w:eastAsia="Times New Roman"/>
          <w:b/>
          <w:i/>
          <w:sz w:val="28"/>
          <w:szCs w:val="28"/>
          <w:lang w:eastAsia="ru-RU"/>
        </w:rPr>
        <w:t>информационный бюллетень Шарьинского муниципального района</w:t>
      </w: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774369">
        <w:rPr>
          <w:rFonts w:eastAsia="Times New Roman"/>
          <w:b/>
          <w:i/>
          <w:sz w:val="28"/>
          <w:szCs w:val="28"/>
          <w:lang w:eastAsia="ru-RU"/>
        </w:rPr>
        <w:t>Костромской области</w:t>
      </w:r>
    </w:p>
    <w:p w:rsidR="006538F9" w:rsidRPr="00774369" w:rsidRDefault="00E32C4F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7" o:spid="_x0000_s1039" style="position:absolute;left:0;text-align:left;margin-left:-3.3pt;margin-top:2.1pt;width:472.5pt;height:4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" fillcolor="#666" strokecolor="#666" strokeweight="1pt">
            <v:fill color2="#ccc" angle="135" focus="50%" type="gradient"/>
            <v:shadow on="t" color="#7f7f7f" opacity=".5" offset="1pt"/>
            <v:textbox>
              <w:txbxContent>
                <w:p w:rsidR="00151467" w:rsidRPr="00374867" w:rsidRDefault="00151467" w:rsidP="006538F9">
                  <w:pPr>
                    <w:jc w:val="center"/>
                  </w:pPr>
                  <w:r>
                    <w:t>ОФИЦИАЛЬНОЕ ПЕЧАТНОЕ ИЗДАНИЕ ОРГАНОВ МЕСТНОГО САМОУПРАВЛЕНИЯ ШАРЬИНСКОГО МУНИЦИПАЛЬНОГО РАЙОНА</w:t>
                  </w:r>
                </w:p>
              </w:txbxContent>
            </v:textbox>
          </v:roundrect>
        </w:pict>
      </w: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B774F6">
      <w:pPr>
        <w:pBdr>
          <w:bottom w:val="single" w:sz="4" w:space="1" w:color="auto"/>
        </w:pBdr>
        <w:spacing w:line="240" w:lineRule="auto"/>
        <w:ind w:left="284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B774F6">
      <w:pPr>
        <w:pBdr>
          <w:bottom w:val="single" w:sz="4" w:space="1" w:color="auto"/>
        </w:pBdr>
        <w:spacing w:line="240" w:lineRule="auto"/>
        <w:ind w:left="284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E32C4F" w:rsidP="00670E9F">
      <w:pPr>
        <w:spacing w:line="240" w:lineRule="auto"/>
        <w:ind w:left="284"/>
        <w:jc w:val="both"/>
        <w:rPr>
          <w:rFonts w:eastAsia="Times New Roman"/>
          <w:b/>
          <w:sz w:val="24"/>
          <w:szCs w:val="24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6" o:spid="_x0000_s1038" type="#_x0000_t202" style="position:absolute;left:0;text-align:left;margin-left:327pt;margin-top:3.9pt;width:136.65pt;height:86.2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" strokecolor="white" strokeweight=".5pt">
            <v:textbox inset="7.45pt,3.85pt,7.45pt,3.85pt">
              <w:txbxContent>
                <w:p w:rsidR="00151467" w:rsidRPr="00A05F86" w:rsidRDefault="00151467" w:rsidP="006538F9">
                  <w:pPr>
                    <w:spacing w:line="240" w:lineRule="auto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A05F86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№ </w:t>
                  </w: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35</w:t>
                  </w:r>
                </w:p>
                <w:p w:rsidR="00151467" w:rsidRDefault="00151467" w:rsidP="006538F9">
                  <w:pPr>
                    <w:spacing w:line="240" w:lineRule="auto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6 октября</w:t>
                  </w:r>
                </w:p>
                <w:p w:rsidR="00151467" w:rsidRPr="00A05F86" w:rsidRDefault="00151467" w:rsidP="006538F9">
                  <w:pPr>
                    <w:spacing w:line="240" w:lineRule="auto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2017 года</w:t>
                  </w:r>
                </w:p>
              </w:txbxContent>
            </v:textbox>
          </v:shape>
        </w:pict>
      </w:r>
    </w:p>
    <w:p w:rsidR="006538F9" w:rsidRPr="00774369" w:rsidRDefault="006538F9" w:rsidP="00670E9F">
      <w:pPr>
        <w:spacing w:line="240" w:lineRule="auto"/>
        <w:ind w:left="284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spacing w:line="240" w:lineRule="auto"/>
        <w:ind w:left="284"/>
        <w:rPr>
          <w:rFonts w:eastAsia="Times New Roman"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E32C4F" w:rsidP="00670E9F">
      <w:pPr>
        <w:pBdr>
          <w:bottom w:val="single" w:sz="4" w:space="1" w:color="auto"/>
        </w:pBdr>
        <w:tabs>
          <w:tab w:val="left" w:pos="525"/>
          <w:tab w:val="left" w:pos="945"/>
        </w:tabs>
        <w:spacing w:line="240" w:lineRule="auto"/>
        <w:ind w:left="284"/>
        <w:jc w:val="center"/>
        <w:rPr>
          <w:rFonts w:ascii="Arial" w:eastAsia="Times New Roman" w:hAnsi="Arial" w:cs="Arial"/>
          <w:b/>
          <w:i/>
          <w:sz w:val="32"/>
          <w:szCs w:val="32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5" o:spid="_x0000_s1041" style="position:absolute;left:0;text-align:left;margin-left:122.7pt;margin-top:3.1pt;width:214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">
            <v:shadow on="t" opacity=".5" offset="-6pt,6pt"/>
            <v:textbox>
              <w:txbxContent>
                <w:p w:rsidR="00151467" w:rsidRPr="00A05F86" w:rsidRDefault="00151467" w:rsidP="006538F9">
                  <w:pPr>
                    <w:pBdr>
                      <w:bottom w:val="single" w:sz="4" w:space="1" w:color="auto"/>
                    </w:pBdr>
                    <w:tabs>
                      <w:tab w:val="left" w:pos="525"/>
                      <w:tab w:val="left" w:pos="945"/>
                    </w:tabs>
                    <w:jc w:val="center"/>
                    <w:rPr>
                      <w:rFonts w:ascii="Berlin Sans FB" w:hAnsi="Berlin Sans FB" w:cs="Arial"/>
                      <w:b/>
                      <w:i/>
                      <w:sz w:val="32"/>
                      <w:szCs w:val="32"/>
                    </w:rPr>
                  </w:pPr>
                  <w:r w:rsidRPr="00A05F86">
                    <w:rPr>
                      <w:rFonts w:ascii="Arial" w:hAnsi="Arial" w:cs="Arial"/>
                      <w:b/>
                      <w:i/>
                      <w:sz w:val="32"/>
                      <w:szCs w:val="32"/>
                    </w:rPr>
                    <w:t>ИНФОРМАЦИЯ</w:t>
                  </w:r>
                </w:p>
                <w:p w:rsidR="00151467" w:rsidRDefault="00151467" w:rsidP="006538F9"/>
              </w:txbxContent>
            </v:textbox>
          </v:roundrect>
        </w:pict>
      </w:r>
    </w:p>
    <w:p w:rsidR="006538F9" w:rsidRDefault="006538F9" w:rsidP="00670E9F">
      <w:pPr>
        <w:ind w:left="284"/>
        <w:rPr>
          <w:rFonts w:ascii="Arial" w:eastAsia="Andale Sans UI" w:hAnsi="Arial" w:cs="Arial"/>
          <w:b/>
          <w:bCs/>
          <w:kern w:val="2"/>
        </w:rPr>
      </w:pPr>
    </w:p>
    <w:p w:rsidR="00A575E5" w:rsidRDefault="00A575E5" w:rsidP="00A575E5">
      <w:pPr>
        <w:jc w:val="center"/>
        <w:rPr>
          <w:sz w:val="28"/>
          <w:szCs w:val="28"/>
        </w:rPr>
      </w:pPr>
    </w:p>
    <w:p w:rsidR="00CF0CBB" w:rsidRPr="00CF0CBB" w:rsidRDefault="00CF0CBB" w:rsidP="00CF0CBB">
      <w:pPr>
        <w:pStyle w:val="10"/>
        <w:keepNext w:val="0"/>
        <w:suppressAutoHyphens/>
        <w:ind w:left="709"/>
        <w:contextualSpacing/>
        <w:rPr>
          <w:sz w:val="24"/>
        </w:rPr>
      </w:pPr>
      <w:r w:rsidRPr="00CF0CBB">
        <w:rPr>
          <w:sz w:val="24"/>
        </w:rPr>
        <w:t>АДМИНИСТРАЦИЯ ШАРЬИНСКОГО МУНИЦИПАЛЬНОГО РАЙОНА КОСТРОМСКОЙ  ОБЛАСТИ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b/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ПОСТАН</w:t>
      </w:r>
      <w:r w:rsidRPr="00CF0CBB">
        <w:rPr>
          <w:b/>
          <w:sz w:val="24"/>
          <w:szCs w:val="24"/>
        </w:rPr>
        <w:t>ОВЛЕНИЕ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Cs/>
          <w:sz w:val="24"/>
          <w:szCs w:val="24"/>
        </w:rPr>
      </w:pPr>
      <w:r w:rsidRPr="00CF0CBB">
        <w:rPr>
          <w:bCs/>
          <w:sz w:val="24"/>
          <w:szCs w:val="24"/>
        </w:rPr>
        <w:t>от  «29»  сентября  2017 года         № 262</w:t>
      </w:r>
    </w:p>
    <w:p w:rsid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bCs/>
          <w:sz w:val="24"/>
          <w:szCs w:val="24"/>
        </w:rPr>
      </w:pPr>
      <w:r w:rsidRPr="00CF0CBB">
        <w:rPr>
          <w:b/>
          <w:bCs/>
          <w:sz w:val="24"/>
          <w:szCs w:val="24"/>
        </w:rPr>
        <w:t>Об утверждении Правил общественного обсуждения проектов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bCs/>
          <w:sz w:val="24"/>
          <w:szCs w:val="24"/>
        </w:rPr>
      </w:pPr>
      <w:r w:rsidRPr="00CF0CBB">
        <w:rPr>
          <w:b/>
          <w:bCs/>
          <w:sz w:val="24"/>
          <w:szCs w:val="24"/>
        </w:rPr>
        <w:t>документов стратегического планирования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bCs/>
          <w:sz w:val="24"/>
          <w:szCs w:val="24"/>
        </w:rPr>
      </w:pPr>
      <w:r w:rsidRPr="00CF0CBB">
        <w:rPr>
          <w:b/>
          <w:bCs/>
          <w:sz w:val="24"/>
          <w:szCs w:val="24"/>
        </w:rPr>
        <w:t>Шарьинского муниципального района Костромской области,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CF0CBB">
        <w:rPr>
          <w:b/>
          <w:sz w:val="24"/>
          <w:szCs w:val="24"/>
        </w:rPr>
        <w:t>с использованием федеральной информационной системы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CF0CBB">
        <w:rPr>
          <w:b/>
          <w:sz w:val="24"/>
          <w:szCs w:val="24"/>
        </w:rPr>
        <w:t>стратегического планирования</w:t>
      </w:r>
    </w:p>
    <w:p w:rsid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  <w:lang w:eastAsia="ar-SA"/>
        </w:rPr>
      </w:pPr>
      <w:proofErr w:type="gramStart"/>
      <w:r w:rsidRPr="00CF0CBB">
        <w:rPr>
          <w:sz w:val="24"/>
          <w:szCs w:val="24"/>
        </w:rPr>
        <w:t xml:space="preserve">В соответствии с Законом Костромской области от 7 июля 2015 года №722-5-ЗКО «О стратегическом планировании в Костромской области» и Постановлением Правительства Российской Федерации от 30 декабря 2016 года N 1559 «Об утверждении </w:t>
      </w:r>
      <w:hyperlink r:id="rId9" w:history="1">
        <w:r w:rsidRPr="00CF0CBB">
          <w:rPr>
            <w:rStyle w:val="af1"/>
            <w:color w:val="auto"/>
            <w:sz w:val="24"/>
            <w:szCs w:val="24"/>
            <w:u w:val="none"/>
          </w:rPr>
          <w:t>Правил общественного обсуждения проектов документов стратегического планирования по вопросам, находящимся в ведении Правительства Российской Федерации, с использованием федеральной информационной системы стратегического планировани</w:t>
        </w:r>
        <w:r>
          <w:rPr>
            <w:rStyle w:val="af1"/>
            <w:color w:val="auto"/>
            <w:sz w:val="24"/>
            <w:szCs w:val="24"/>
            <w:u w:val="none"/>
          </w:rPr>
          <w:t>я</w:t>
        </w:r>
        <w:r w:rsidRPr="00CF0CBB">
          <w:rPr>
            <w:rStyle w:val="af1"/>
            <w:color w:val="auto"/>
            <w:sz w:val="24"/>
            <w:szCs w:val="24"/>
            <w:u w:val="none"/>
          </w:rPr>
          <w:t xml:space="preserve">", </w:t>
        </w:r>
      </w:hyperlink>
      <w:r w:rsidRPr="00CF0CBB">
        <w:rPr>
          <w:sz w:val="24"/>
          <w:szCs w:val="24"/>
        </w:rPr>
        <w:t>руководствуясь ст. 36, 38, 48 Устава</w:t>
      </w:r>
      <w:proofErr w:type="gramEnd"/>
      <w:r w:rsidRPr="00CF0CBB">
        <w:rPr>
          <w:sz w:val="24"/>
          <w:szCs w:val="24"/>
        </w:rPr>
        <w:t xml:space="preserve"> муниципального образования </w:t>
      </w:r>
      <w:proofErr w:type="spellStart"/>
      <w:r w:rsidRPr="00CF0CBB">
        <w:rPr>
          <w:sz w:val="24"/>
          <w:szCs w:val="24"/>
        </w:rPr>
        <w:t>Шарьинский</w:t>
      </w:r>
      <w:proofErr w:type="spellEnd"/>
      <w:r w:rsidRPr="00CF0CBB">
        <w:rPr>
          <w:sz w:val="24"/>
          <w:szCs w:val="24"/>
        </w:rPr>
        <w:t xml:space="preserve"> </w:t>
      </w:r>
      <w:proofErr w:type="gramStart"/>
      <w:r w:rsidRPr="00CF0CBB">
        <w:rPr>
          <w:sz w:val="24"/>
          <w:szCs w:val="24"/>
        </w:rPr>
        <w:t>муниципальный</w:t>
      </w:r>
      <w:proofErr w:type="gramEnd"/>
      <w:r w:rsidRPr="00CF0CBB">
        <w:rPr>
          <w:sz w:val="24"/>
          <w:szCs w:val="24"/>
        </w:rPr>
        <w:t xml:space="preserve"> района, администрация </w:t>
      </w:r>
      <w:r w:rsidRPr="00CF0CBB">
        <w:rPr>
          <w:sz w:val="24"/>
          <w:szCs w:val="24"/>
        </w:rPr>
        <w:lastRenderedPageBreak/>
        <w:t xml:space="preserve">Шарьинского муниципального района 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CF0CBB">
        <w:rPr>
          <w:sz w:val="24"/>
          <w:szCs w:val="24"/>
        </w:rPr>
        <w:t>ПОСТАНОВЛЯЕТ: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E34192">
      <w:pPr>
        <w:widowControl/>
        <w:numPr>
          <w:ilvl w:val="1"/>
          <w:numId w:val="36"/>
        </w:numPr>
        <w:tabs>
          <w:tab w:val="clear" w:pos="720"/>
          <w:tab w:val="num" w:pos="1080"/>
        </w:tabs>
        <w:suppressAutoHyphens/>
        <w:spacing w:line="240" w:lineRule="auto"/>
        <w:ind w:left="0"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>Утвердить прилагаемые Правила общественного обсуждения проектов документов стратегического планирования Шарьинского муниципального района Костромской области с использованием федеральной информационной системы стратегического планирования.</w:t>
      </w:r>
    </w:p>
    <w:p w:rsidR="00CF0CBB" w:rsidRPr="00CF0CBB" w:rsidRDefault="00CF0CBB" w:rsidP="00E34192">
      <w:pPr>
        <w:widowControl/>
        <w:numPr>
          <w:ilvl w:val="1"/>
          <w:numId w:val="36"/>
        </w:numPr>
        <w:tabs>
          <w:tab w:val="clear" w:pos="720"/>
          <w:tab w:val="num" w:pos="1080"/>
        </w:tabs>
        <w:suppressAutoHyphens/>
        <w:spacing w:line="240" w:lineRule="auto"/>
        <w:ind w:left="0" w:firstLine="709"/>
        <w:contextualSpacing/>
        <w:jc w:val="both"/>
        <w:rPr>
          <w:bCs/>
          <w:sz w:val="24"/>
          <w:szCs w:val="24"/>
        </w:rPr>
      </w:pPr>
      <w:proofErr w:type="gramStart"/>
      <w:r w:rsidRPr="00CF0CBB">
        <w:rPr>
          <w:sz w:val="24"/>
          <w:szCs w:val="24"/>
        </w:rPr>
        <w:t>Контроль за</w:t>
      </w:r>
      <w:proofErr w:type="gramEnd"/>
      <w:r w:rsidRPr="00CF0CBB">
        <w:rPr>
          <w:sz w:val="24"/>
          <w:szCs w:val="24"/>
        </w:rPr>
        <w:t xml:space="preserve"> исполнением настоящего постановления возложить на первого заместителя главы администрации Шарьинского муниципального района А.Н.Горшкова.</w:t>
      </w:r>
    </w:p>
    <w:p w:rsidR="00CF0CBB" w:rsidRPr="00CF0CBB" w:rsidRDefault="00CF0CBB" w:rsidP="00E34192">
      <w:pPr>
        <w:widowControl/>
        <w:numPr>
          <w:ilvl w:val="1"/>
          <w:numId w:val="36"/>
        </w:numPr>
        <w:tabs>
          <w:tab w:val="clear" w:pos="720"/>
          <w:tab w:val="num" w:pos="1080"/>
        </w:tabs>
        <w:suppressAutoHyphens/>
        <w:spacing w:line="240" w:lineRule="auto"/>
        <w:ind w:left="0" w:firstLine="709"/>
        <w:contextualSpacing/>
        <w:jc w:val="both"/>
        <w:rPr>
          <w:sz w:val="24"/>
          <w:szCs w:val="24"/>
        </w:rPr>
      </w:pPr>
      <w:r w:rsidRPr="00CF0CBB">
        <w:rPr>
          <w:bCs/>
          <w:sz w:val="24"/>
          <w:szCs w:val="24"/>
        </w:rPr>
        <w:t>Настоящее постановление вступает в силу с момента  официального опубликования в информационном бюллетене «Вестник Шарьинского района».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>Глава Шарьинского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 xml:space="preserve">муниципального района                                                                   </w:t>
      </w:r>
      <w:proofErr w:type="spellStart"/>
      <w:r w:rsidRPr="00CF0CBB">
        <w:rPr>
          <w:sz w:val="24"/>
          <w:szCs w:val="24"/>
        </w:rPr>
        <w:t>Н.С.Глушаков</w:t>
      </w:r>
      <w:proofErr w:type="spellEnd"/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Утверждены</w:t>
      </w:r>
    </w:p>
    <w:p w:rsidR="00CF0CBB" w:rsidRPr="00CF0CBB" w:rsidRDefault="00CF0CBB" w:rsidP="00CF0CBB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постановлением</w:t>
      </w:r>
    </w:p>
    <w:p w:rsidR="00CF0CBB" w:rsidRPr="00CF0CBB" w:rsidRDefault="00CF0CBB" w:rsidP="00CF0CBB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администрации Шарьинского</w:t>
      </w:r>
    </w:p>
    <w:p w:rsidR="00CF0CBB" w:rsidRPr="00CF0CBB" w:rsidRDefault="00CF0CBB" w:rsidP="00CF0CBB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муниципального района</w:t>
      </w:r>
    </w:p>
    <w:p w:rsidR="00CF0CBB" w:rsidRPr="00CF0CBB" w:rsidRDefault="00CF0CBB" w:rsidP="00CF0CBB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от «29» сентября 2017 № 262</w:t>
      </w:r>
    </w:p>
    <w:p w:rsidR="00CF0CBB" w:rsidRPr="00CF0CBB" w:rsidRDefault="00CF0CBB" w:rsidP="00CF0CBB">
      <w:pPr>
        <w:pStyle w:val="2"/>
        <w:keepNext w:val="0"/>
        <w:suppressAutoHyphens/>
        <w:spacing w:before="0" w:after="0"/>
        <w:ind w:firstLine="709"/>
        <w:contextualSpacing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CF0CBB">
        <w:rPr>
          <w:rFonts w:ascii="Times New Roman" w:hAnsi="Times New Roman"/>
          <w:b w:val="0"/>
          <w:i w:val="0"/>
          <w:sz w:val="24"/>
          <w:szCs w:val="24"/>
        </w:rPr>
        <w:t>Правила общественного обсуждения проектов документов стратегического планирования Шарьинского муниципального района Костромской области, с использованием федеральной информационной системы стратегического планирования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0" w:name="P0014"/>
      <w:bookmarkStart w:id="1" w:name="redstr17"/>
      <w:bookmarkEnd w:id="0"/>
      <w:bookmarkEnd w:id="1"/>
      <w:r w:rsidRPr="00CF0CBB">
        <w:t>1. Настоящие Правила устанавливают порядок и сроки общественного обсуждения проектов документов стратегического планирования Шарьинского муниципального района (далее - проект документа стратегического планирования), с использованием федеральной информационной системы стратегического планирования.</w:t>
      </w:r>
      <w:bookmarkStart w:id="2" w:name="redstr16"/>
      <w:bookmarkEnd w:id="2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3" w:name="P0016"/>
      <w:bookmarkStart w:id="4" w:name="redstr19"/>
      <w:bookmarkEnd w:id="3"/>
      <w:bookmarkEnd w:id="4"/>
      <w:r w:rsidRPr="00CF0CBB">
        <w:t>2. Настоящие Правила применяются при вынесении на общественное обсуждени</w:t>
      </w:r>
      <w:bookmarkStart w:id="5" w:name="P0018"/>
      <w:bookmarkStart w:id="6" w:name="redstr21"/>
      <w:bookmarkEnd w:id="5"/>
      <w:bookmarkEnd w:id="6"/>
      <w:r w:rsidRPr="00CF0CBB">
        <w:t>е проекта прогноза социально-экономического развития Шарьинского муниципального района на среднесрочный период</w:t>
      </w:r>
      <w:bookmarkStart w:id="7" w:name="P002E"/>
      <w:bookmarkStart w:id="8" w:name="redstr43"/>
      <w:bookmarkStart w:id="9" w:name="P0020"/>
      <w:bookmarkStart w:id="10" w:name="redstr29"/>
      <w:bookmarkStart w:id="11" w:name="P001E"/>
      <w:bookmarkStart w:id="12" w:name="redstr27"/>
      <w:bookmarkStart w:id="13" w:name="redstr22"/>
      <w:bookmarkEnd w:id="7"/>
      <w:bookmarkEnd w:id="8"/>
      <w:bookmarkEnd w:id="9"/>
      <w:bookmarkEnd w:id="10"/>
      <w:bookmarkEnd w:id="11"/>
      <w:bookmarkEnd w:id="12"/>
      <w:bookmarkEnd w:id="13"/>
      <w:r w:rsidRPr="00CF0CBB">
        <w:t>.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3. Проект документа стратегического планирования размещается в информационно-телекоммуникационной сети "Интернет" на официальном сайте Шарьинского муниципального района (http://admshmr.ru/), с одновременным его размещением в федеральной информационной системе стратегического планирования с соблюдением требований законодательства Российской Федерации о государственной, коммерческой, служебной и иной охраняемой законом тайне.</w:t>
      </w:r>
      <w:bookmarkStart w:id="14" w:name="redstr44"/>
      <w:bookmarkEnd w:id="14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4. Участник стратегического планирования, ответственный за разработку проекта документа стратегического планирования (далее - разработчик), формирует в федеральной информационной системе стратегического планирования паспорт проекта документа стратегического планирования (далее - паспорт проекта), который содержит следующие сведения:</w:t>
      </w:r>
      <w:bookmarkStart w:id="15" w:name="redstr46"/>
      <w:bookmarkEnd w:id="15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16" w:name="P0034"/>
      <w:bookmarkStart w:id="17" w:name="redstr49"/>
      <w:bookmarkEnd w:id="16"/>
      <w:bookmarkEnd w:id="17"/>
      <w:r w:rsidRPr="00CF0CBB">
        <w:t>а) наименование разработчика;</w:t>
      </w:r>
      <w:bookmarkStart w:id="18" w:name="redstr48"/>
      <w:bookmarkEnd w:id="18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19" w:name="P0036"/>
      <w:bookmarkStart w:id="20" w:name="redstr51"/>
      <w:bookmarkEnd w:id="19"/>
      <w:bookmarkEnd w:id="20"/>
      <w:r w:rsidRPr="00CF0CBB">
        <w:t>б) вид документа стратегического планирования;</w:t>
      </w:r>
      <w:bookmarkStart w:id="21" w:name="redstr50"/>
      <w:bookmarkEnd w:id="21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22" w:name="P0038"/>
      <w:bookmarkStart w:id="23" w:name="redstr53"/>
      <w:bookmarkEnd w:id="22"/>
      <w:bookmarkEnd w:id="23"/>
      <w:r w:rsidRPr="00CF0CBB">
        <w:t>в) уровень документа стратегического планирования;</w:t>
      </w:r>
      <w:bookmarkStart w:id="24" w:name="redstr52"/>
      <w:bookmarkEnd w:id="24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25" w:name="P003A"/>
      <w:bookmarkStart w:id="26" w:name="redstr55"/>
      <w:bookmarkEnd w:id="25"/>
      <w:bookmarkEnd w:id="26"/>
      <w:r w:rsidRPr="00CF0CBB">
        <w:t>г) наименование проекта документа стратегического планирования;</w:t>
      </w:r>
      <w:bookmarkStart w:id="27" w:name="redstr54"/>
      <w:bookmarkEnd w:id="27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28" w:name="P003C"/>
      <w:bookmarkStart w:id="29" w:name="redstr57"/>
      <w:bookmarkEnd w:id="28"/>
      <w:bookmarkEnd w:id="29"/>
      <w:proofErr w:type="spellStart"/>
      <w:r w:rsidRPr="00CF0CBB">
        <w:t>д</w:t>
      </w:r>
      <w:proofErr w:type="spellEnd"/>
      <w:r w:rsidRPr="00CF0CBB">
        <w:t>) проект документа стратегического планирования;</w:t>
      </w:r>
      <w:bookmarkStart w:id="30" w:name="redstr56"/>
      <w:bookmarkEnd w:id="30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31" w:name="P003E"/>
      <w:bookmarkStart w:id="32" w:name="redstr59"/>
      <w:bookmarkEnd w:id="31"/>
      <w:bookmarkEnd w:id="32"/>
      <w:r w:rsidRPr="00CF0CBB">
        <w:t>е) пояснительная записка к проекту документа стратегического планирования;</w:t>
      </w:r>
      <w:bookmarkStart w:id="33" w:name="redstr58"/>
      <w:bookmarkEnd w:id="33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34" w:name="P0040"/>
      <w:bookmarkStart w:id="35" w:name="redstr61"/>
      <w:bookmarkEnd w:id="34"/>
      <w:bookmarkEnd w:id="35"/>
      <w:r w:rsidRPr="00CF0CBB">
        <w:t>ж) даты начала и завершения общественного обсуждения проекта документа стратегического планирования;</w:t>
      </w:r>
      <w:bookmarkStart w:id="36" w:name="redstr60"/>
      <w:bookmarkEnd w:id="36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37" w:name="P0042"/>
      <w:bookmarkStart w:id="38" w:name="redstr63"/>
      <w:bookmarkEnd w:id="37"/>
      <w:bookmarkEnd w:id="38"/>
      <w:proofErr w:type="spellStart"/>
      <w:r w:rsidRPr="00CF0CBB">
        <w:t>з</w:t>
      </w:r>
      <w:proofErr w:type="spellEnd"/>
      <w:r w:rsidRPr="00CF0CBB">
        <w:t>) контактная информация ответственного лица разработчика (фамилия, имя, отчество (при наличии), адрес электронной почты, номер контактного телефона);</w:t>
      </w:r>
      <w:bookmarkStart w:id="39" w:name="redstr62"/>
      <w:bookmarkEnd w:id="39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40" w:name="P0044"/>
      <w:bookmarkStart w:id="41" w:name="redstr65"/>
      <w:bookmarkEnd w:id="40"/>
      <w:bookmarkEnd w:id="41"/>
      <w:r w:rsidRPr="00CF0CBB">
        <w:lastRenderedPageBreak/>
        <w:t>и) иная информация, относящаяся к общественному обсуждению проекта документа стратегического планирования.</w:t>
      </w:r>
      <w:bookmarkStart w:id="42" w:name="redstr64"/>
      <w:bookmarkEnd w:id="42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5. Ответственность за достоверность сведений и документов, содержащихся в паспорте проекта, несет разработчик.</w:t>
      </w:r>
      <w:bookmarkStart w:id="43" w:name="redstr66"/>
      <w:bookmarkEnd w:id="43"/>
    </w:p>
    <w:p w:rsid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6. Общественное обсуждение проекта документа стратегического планирования осуществляется в электронной форме.</w:t>
      </w:r>
      <w:bookmarkStart w:id="44" w:name="redstr69"/>
      <w:bookmarkEnd w:id="44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 xml:space="preserve">7. В общественном обсуждении проекта стратегического планирования могут принять участие любые заинтересованные юридические и физические лица, в том числе зарегистрированные в качестве индивидуальных предпринимателей, органы государственной власти и органы местного самоуправления. 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 xml:space="preserve">8. </w:t>
      </w:r>
      <w:proofErr w:type="gramStart"/>
      <w:r w:rsidRPr="00CF0CBB">
        <w:t>В целях проведения общественного обсуждения проекта документа стратегического планирования разработчик направляет не позднее дня размещения проекта указанного документа в федеральной информационной системе стратегического планирования уведомление о его размещении с указанием дат начала и завершения общественного обсуждения в Общественный совет</w:t>
      </w:r>
      <w:r w:rsidRPr="00CF0CBB">
        <w:rPr>
          <w:b/>
          <w:bCs/>
        </w:rPr>
        <w:t xml:space="preserve">, </w:t>
      </w:r>
      <w:r w:rsidRPr="00CF0CBB">
        <w:t>а также в организации, которые разработчик считает целесообразным привлечь к общественному обсуждению проекта документа стратегического планирования.</w:t>
      </w:r>
      <w:bookmarkStart w:id="45" w:name="redstr73"/>
      <w:bookmarkEnd w:id="45"/>
      <w:proofErr w:type="gramEnd"/>
      <w:r w:rsidRPr="00CF0CBB">
        <w:t xml:space="preserve"> Разработчик формирует в паспорте проекта список получателей информации о размещении проекта документа стратегического планирования для общественного обсуждения и указывает адреса электронной почты, по которым осуществляется рассылка указанной информации.</w:t>
      </w:r>
      <w:bookmarkStart w:id="46" w:name="redstr72"/>
      <w:bookmarkEnd w:id="46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9. Срок общественного обсуждения проектов документов стратегического планирования, составляет не менее 15 календарных дней</w:t>
      </w:r>
      <w:bookmarkStart w:id="47" w:name="redstr76"/>
      <w:bookmarkEnd w:id="47"/>
      <w:r w:rsidRPr="00CF0CBB">
        <w:t>. Конкретный срок определяется разработчиком.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 xml:space="preserve">10. Разработчик после завершения общественного обсуждения проекта документа стратегического планирования обязан рассмотреть все предложения, поступившие в сроки, указанные в </w:t>
      </w:r>
      <w:hyperlink r:id="rId10" w:history="1">
        <w:r w:rsidRPr="00CF0CBB">
          <w:rPr>
            <w:rStyle w:val="af1"/>
            <w:color w:val="auto"/>
            <w:u w:val="none"/>
          </w:rPr>
          <w:t>пункте 9 настоящих Правил</w:t>
        </w:r>
      </w:hyperlink>
      <w:r w:rsidRPr="00CF0CBB">
        <w:t>. Не подлежат рассмотрению предложения, содержащие нецензурные или оскорбительные выражения.</w:t>
      </w:r>
      <w:bookmarkStart w:id="48" w:name="redstr78"/>
      <w:bookmarkEnd w:id="48"/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 xml:space="preserve">11. Замечания и </w:t>
      </w:r>
      <w:proofErr w:type="gramStart"/>
      <w:r w:rsidRPr="00CF0CBB">
        <w:t>предложения, поступившие в ходе общественного обсуждения проекта стратегического планирования носят</w:t>
      </w:r>
      <w:proofErr w:type="gramEnd"/>
      <w:r w:rsidRPr="00CF0CBB">
        <w:t xml:space="preserve"> рекомендательный характер.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bookmarkStart w:id="49" w:name="P0050"/>
      <w:bookmarkStart w:id="50" w:name="redstr84"/>
      <w:bookmarkEnd w:id="49"/>
      <w:bookmarkEnd w:id="50"/>
      <w:r w:rsidRPr="00CF0CBB">
        <w:t xml:space="preserve">12. При наличии предложений, предусмотренных </w:t>
      </w:r>
      <w:hyperlink r:id="rId11" w:history="1">
        <w:r w:rsidRPr="00CF0CBB">
          <w:rPr>
            <w:rStyle w:val="af1"/>
            <w:color w:val="auto"/>
            <w:u w:val="none"/>
          </w:rPr>
          <w:t>пунктом 10 настоящих Правил</w:t>
        </w:r>
      </w:hyperlink>
      <w:r w:rsidRPr="00CF0CBB">
        <w:t>, разработчик в срок, не превышающий 15 рабочих дней со дня окончания срока общественного обсуждения: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1) рассматривает поступившие замечания и предложения к проекту документа стратегического планирования;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2) в случае необходимости, по результатам рассмотрения замечаний и предложений, дорабатывает проект документа стратегического планирования;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  <w:r w:rsidRPr="00CF0CBB">
        <w:t>3) готовит сводный отчет по форме согласно приложению к настоящим Правилам и размещает его на официальном сайте разработчика в информационно-телекоммуникационной сети «Интернет», а также в федеральной информационной системе стратегического планирования.</w:t>
      </w:r>
    </w:p>
    <w:p w:rsidR="00CF0CBB" w:rsidRPr="00CF0CBB" w:rsidRDefault="00CF0CBB" w:rsidP="00CF0CBB">
      <w:pPr>
        <w:pStyle w:val="a3"/>
        <w:spacing w:after="0"/>
        <w:ind w:firstLine="709"/>
        <w:contextualSpacing/>
        <w:jc w:val="both"/>
      </w:pPr>
    </w:p>
    <w:p w:rsidR="00CF0CBB" w:rsidRPr="00CF0CBB" w:rsidRDefault="00CF0CBB" w:rsidP="00CF0CBB">
      <w:pPr>
        <w:tabs>
          <w:tab w:val="left" w:pos="9157"/>
        </w:tabs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 xml:space="preserve">Приложение </w:t>
      </w:r>
    </w:p>
    <w:p w:rsidR="00CF0CBB" w:rsidRPr="00CF0CBB" w:rsidRDefault="00CF0CBB" w:rsidP="00CF0CBB">
      <w:pPr>
        <w:tabs>
          <w:tab w:val="left" w:pos="9157"/>
        </w:tabs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>к Правилам общественного обсуждения проектов</w:t>
      </w:r>
    </w:p>
    <w:p w:rsidR="00CF0CBB" w:rsidRPr="00CF0CBB" w:rsidRDefault="00CF0CBB" w:rsidP="00CF0CBB">
      <w:pPr>
        <w:tabs>
          <w:tab w:val="left" w:pos="9157"/>
        </w:tabs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 xml:space="preserve"> документов стратегического планирования</w:t>
      </w:r>
    </w:p>
    <w:p w:rsidR="00CF0CBB" w:rsidRPr="00CF0CBB" w:rsidRDefault="00CF0CBB" w:rsidP="00CF0CBB">
      <w:pPr>
        <w:tabs>
          <w:tab w:val="left" w:pos="9157"/>
        </w:tabs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CF0CBB">
        <w:rPr>
          <w:sz w:val="24"/>
          <w:szCs w:val="24"/>
        </w:rPr>
        <w:t xml:space="preserve"> Шарьинского муниципального района</w:t>
      </w:r>
      <w:r w:rsidRPr="00CF0CBB">
        <w:rPr>
          <w:color w:val="0000CC"/>
          <w:sz w:val="24"/>
          <w:szCs w:val="24"/>
        </w:rPr>
        <w:t xml:space="preserve"> 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CF0CBB">
        <w:rPr>
          <w:sz w:val="24"/>
          <w:szCs w:val="24"/>
        </w:rPr>
        <w:t>СВОДНЫЙ ОТЧЁТ</w:t>
      </w:r>
    </w:p>
    <w:p w:rsidR="00CF0CBB" w:rsidRPr="00CF0CBB" w:rsidRDefault="00CF0CBB" w:rsidP="00CF0CBB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CF0CBB">
        <w:rPr>
          <w:sz w:val="24"/>
          <w:szCs w:val="24"/>
        </w:rPr>
        <w:t>о поступи</w:t>
      </w:r>
      <w:r w:rsidR="00A92FAD">
        <w:rPr>
          <w:sz w:val="24"/>
          <w:szCs w:val="24"/>
        </w:rPr>
        <w:t>в</w:t>
      </w:r>
      <w:r w:rsidRPr="00CF0CBB">
        <w:rPr>
          <w:sz w:val="24"/>
          <w:szCs w:val="24"/>
        </w:rPr>
        <w:t>ших замечаниях и предложениях к про</w:t>
      </w:r>
      <w:r w:rsidR="00A92FAD">
        <w:rPr>
          <w:sz w:val="24"/>
          <w:szCs w:val="24"/>
        </w:rPr>
        <w:t xml:space="preserve">екту документа стратегического </w:t>
      </w:r>
      <w:r w:rsidRPr="00CF0CBB">
        <w:rPr>
          <w:sz w:val="24"/>
          <w:szCs w:val="24"/>
        </w:rPr>
        <w:t>документов стратегического планирования Шарьинского муниципального района</w:t>
      </w:r>
    </w:p>
    <w:p w:rsidR="00CF0CBB" w:rsidRPr="00CF0CBB" w:rsidRDefault="00CF0CBB" w:rsidP="00CF0CBB">
      <w:pPr>
        <w:pBdr>
          <w:bottom w:val="single" w:sz="8" w:space="2" w:color="000000"/>
        </w:pBd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>(наименование проекта  документа стратегического планирования)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 xml:space="preserve">Разработчик документа  стратегического планирования </w:t>
      </w:r>
    </w:p>
    <w:p w:rsidR="00CF0CBB" w:rsidRPr="00CF0CBB" w:rsidRDefault="00CF0CBB" w:rsidP="00CF0CBB">
      <w:pPr>
        <w:pBdr>
          <w:bottom w:val="single" w:sz="8" w:space="2" w:color="000000"/>
        </w:pBd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CF0CBB">
        <w:rPr>
          <w:sz w:val="24"/>
          <w:szCs w:val="24"/>
        </w:rPr>
        <w:t>(наименование разработчика)</w:t>
      </w:r>
    </w:p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3"/>
        <w:gridCol w:w="1778"/>
        <w:gridCol w:w="1778"/>
        <w:gridCol w:w="1779"/>
        <w:gridCol w:w="1778"/>
        <w:gridCol w:w="1783"/>
      </w:tblGrid>
      <w:tr w:rsidR="00CF0CBB" w:rsidRPr="00CF0CBB" w:rsidTr="00CF0CBB"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 xml:space="preserve">№ </w:t>
            </w:r>
            <w:proofErr w:type="spellStart"/>
            <w:proofErr w:type="gramStart"/>
            <w:r w:rsidRPr="00CF0CBB">
              <w:t>п</w:t>
            </w:r>
            <w:proofErr w:type="spellEnd"/>
            <w:proofErr w:type="gramEnd"/>
            <w:r w:rsidRPr="00CF0CBB">
              <w:t>/</w:t>
            </w:r>
            <w:proofErr w:type="spellStart"/>
            <w:r w:rsidRPr="00CF0CBB">
              <w:t>п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>Дата поступления замечания, предложения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>Сведения об участнике общественного обсуждения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>Краткая формулировка замечания, предложения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>Результат рассмотрения замечания, предложения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0CBB" w:rsidRPr="00CF0CBB" w:rsidRDefault="00CF0CBB" w:rsidP="00CF0CBB">
            <w:pPr>
              <w:pStyle w:val="af2"/>
              <w:contextualSpacing/>
              <w:jc w:val="both"/>
            </w:pPr>
            <w:r w:rsidRPr="00CF0CBB">
              <w:t>Причины отклонения замечания, предложения</w:t>
            </w:r>
          </w:p>
        </w:tc>
      </w:tr>
      <w:tr w:rsidR="00CF0CBB" w:rsidRPr="00CF0CBB" w:rsidTr="00CF0CBB"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</w:tr>
      <w:tr w:rsidR="00CF0CBB" w:rsidRPr="00CF0CBB" w:rsidTr="00CF0CBB"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</w:tr>
      <w:tr w:rsidR="00CF0CBB" w:rsidRPr="00CF0CBB" w:rsidTr="00CF0CBB"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  <w:tc>
          <w:tcPr>
            <w:tcW w:w="1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0CBB" w:rsidRPr="00CF0CBB" w:rsidRDefault="00CF0CBB" w:rsidP="00CF0CBB">
            <w:pPr>
              <w:pStyle w:val="af2"/>
              <w:snapToGrid w:val="0"/>
              <w:contextualSpacing/>
              <w:jc w:val="both"/>
            </w:pPr>
          </w:p>
        </w:tc>
      </w:tr>
    </w:tbl>
    <w:p w:rsidR="00CF0CBB" w:rsidRPr="00CF0CBB" w:rsidRDefault="00CF0CBB" w:rsidP="00CF0CBB">
      <w:pPr>
        <w:spacing w:line="240" w:lineRule="auto"/>
        <w:ind w:firstLine="709"/>
        <w:contextualSpacing/>
        <w:jc w:val="both"/>
        <w:rPr>
          <w:sz w:val="24"/>
          <w:szCs w:val="24"/>
          <w:lang w:eastAsia="ar-SA"/>
        </w:rPr>
      </w:pPr>
    </w:p>
    <w:p w:rsidR="00A575E5" w:rsidRPr="00CF0CBB" w:rsidRDefault="00A575E5" w:rsidP="00CF0CBB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АДМИНИСТРАЦИЯ ШАРЬИНСКОГО МУНИЦИПАЛЬНОГО РАЙОНА</w:t>
      </w: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КОСТРОМСКОЙ ОБЛАСТИ</w:t>
      </w:r>
    </w:p>
    <w:p w:rsidR="000B7F60" w:rsidRDefault="000B7F60" w:rsidP="000B7F60">
      <w:pPr>
        <w:tabs>
          <w:tab w:val="left" w:pos="2565"/>
          <w:tab w:val="center" w:pos="4729"/>
        </w:tabs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</w:p>
    <w:p w:rsidR="000B7F60" w:rsidRPr="000B7F60" w:rsidRDefault="000B7F60" w:rsidP="000B7F60">
      <w:pPr>
        <w:tabs>
          <w:tab w:val="left" w:pos="2565"/>
          <w:tab w:val="center" w:pos="4729"/>
        </w:tabs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  <w:r w:rsidRPr="000B7F60">
        <w:rPr>
          <w:rFonts w:eastAsia="Calibri"/>
          <w:b/>
          <w:sz w:val="24"/>
          <w:szCs w:val="24"/>
        </w:rPr>
        <w:t>ПОСТАНОВЛЕНИЕ</w:t>
      </w: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«29» сентября 2017 г.   № 263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 </w:t>
      </w: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  <w:r w:rsidRPr="000B7F60">
        <w:rPr>
          <w:rFonts w:eastAsia="Calibri"/>
          <w:b/>
          <w:sz w:val="24"/>
          <w:szCs w:val="24"/>
        </w:rPr>
        <w:t>О  комплектовании сети образовательных учреждений</w:t>
      </w: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  <w:r w:rsidRPr="000B7F60">
        <w:rPr>
          <w:rFonts w:eastAsia="Calibri"/>
          <w:b/>
          <w:sz w:val="24"/>
          <w:szCs w:val="24"/>
        </w:rPr>
        <w:t>Шарьинского муниципального района на 2017/2018 учебный год</w:t>
      </w:r>
    </w:p>
    <w:p w:rsidR="000B7F60" w:rsidRPr="000B7F60" w:rsidRDefault="000B7F60" w:rsidP="000B7F60">
      <w:pPr>
        <w:spacing w:line="240" w:lineRule="auto"/>
        <w:contextualSpacing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В соответствии со статьей 1 Закона Костромской области от 25.12.2013г. №477-ЗКО «О  региональных нормативах финансового обеспечения образовательной деятельности муниципальных образовательных организаций», на основании п.10 ч.1 ст.7 Устава Шарьинского муниципального района  администрация Шарьинского муниципального района </w:t>
      </w:r>
    </w:p>
    <w:p w:rsid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ПОСТАНОВЛЯЕТ:</w:t>
      </w:r>
    </w:p>
    <w:p w:rsidR="000B7F60" w:rsidRPr="000B7F60" w:rsidRDefault="000B7F60" w:rsidP="000B7F60">
      <w:pPr>
        <w:widowControl/>
        <w:tabs>
          <w:tab w:val="left" w:pos="993"/>
          <w:tab w:val="left" w:pos="1134"/>
          <w:tab w:val="left" w:pos="1276"/>
        </w:tabs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 </w:t>
      </w:r>
      <w:r w:rsidRPr="000B7F60">
        <w:rPr>
          <w:rFonts w:eastAsia="Calibri"/>
          <w:sz w:val="24"/>
          <w:szCs w:val="24"/>
        </w:rPr>
        <w:t>Утвердить сеть муниципальных образовательных учреждений Шарьинского муниципального района на 2017/2018 учебный год (приложение):</w:t>
      </w:r>
    </w:p>
    <w:p w:rsidR="000B7F60" w:rsidRPr="000B7F60" w:rsidRDefault="000B7F60" w:rsidP="000B7F60">
      <w:pPr>
        <w:tabs>
          <w:tab w:val="left" w:pos="993"/>
          <w:tab w:val="left" w:pos="1134"/>
          <w:tab w:val="left" w:pos="1276"/>
        </w:tabs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- установить на 2017/2018 учебный год количество общеобразовательных учреждений, в них классов-комплектов и обучающихся по формам обучения: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19"/>
        <w:gridCol w:w="3595"/>
      </w:tblGrid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95" w:type="dxa"/>
            <w:vAlign w:val="center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на 2017/2018 учебный год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 xml:space="preserve">средние общеобразовательные учреждения 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5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в них классов-комплектов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56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 xml:space="preserve">            учащихся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669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 xml:space="preserve">основные общеобразовательные учреждения 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5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в них классов-комплектов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16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 xml:space="preserve">            учащихся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73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всего общеобразовательных учреждений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всего классов-комплектов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72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всего учащихся очной формы обучения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742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 xml:space="preserve">всего учащихся </w:t>
            </w:r>
            <w:proofErr w:type="spellStart"/>
            <w:r w:rsidRPr="000B7F60">
              <w:rPr>
                <w:rFonts w:eastAsia="Calibri"/>
                <w:sz w:val="24"/>
                <w:szCs w:val="24"/>
              </w:rPr>
              <w:t>очно-заочной</w:t>
            </w:r>
            <w:proofErr w:type="spellEnd"/>
            <w:r w:rsidRPr="000B7F60">
              <w:rPr>
                <w:rFonts w:eastAsia="Calibri"/>
                <w:sz w:val="24"/>
                <w:szCs w:val="24"/>
              </w:rPr>
              <w:t xml:space="preserve"> формы обучения (</w:t>
            </w:r>
            <w:proofErr w:type="spellStart"/>
            <w:r w:rsidRPr="000B7F60">
              <w:rPr>
                <w:rFonts w:eastAsia="Calibri"/>
                <w:sz w:val="24"/>
                <w:szCs w:val="24"/>
              </w:rPr>
              <w:t>Зебляковская</w:t>
            </w:r>
            <w:proofErr w:type="spellEnd"/>
            <w:r w:rsidRPr="000B7F60">
              <w:rPr>
                <w:rFonts w:eastAsia="Calibri"/>
                <w:sz w:val="24"/>
                <w:szCs w:val="24"/>
              </w:rPr>
              <w:t xml:space="preserve"> средняя школа)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2</w:t>
            </w:r>
          </w:p>
        </w:tc>
      </w:tr>
      <w:tr w:rsidR="000B7F60" w:rsidRPr="000B7F60" w:rsidTr="000B7F60">
        <w:tc>
          <w:tcPr>
            <w:tcW w:w="5619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Итого учащихся</w:t>
            </w:r>
          </w:p>
        </w:tc>
        <w:tc>
          <w:tcPr>
            <w:tcW w:w="3595" w:type="dxa"/>
          </w:tcPr>
          <w:p w:rsidR="000B7F60" w:rsidRPr="000B7F60" w:rsidRDefault="000B7F60" w:rsidP="000B7F60">
            <w:pPr>
              <w:spacing w:line="240" w:lineRule="auto"/>
              <w:ind w:firstLine="709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0B7F60">
              <w:rPr>
                <w:rFonts w:eastAsia="Calibri"/>
                <w:sz w:val="24"/>
                <w:szCs w:val="24"/>
              </w:rPr>
              <w:t>744</w:t>
            </w:r>
          </w:p>
        </w:tc>
      </w:tr>
    </w:tbl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-  установить  на 2017/2018 учебный год количество групп продленного дня, в том числе по школам:  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Зебляковская</w:t>
      </w:r>
      <w:proofErr w:type="spellEnd"/>
      <w:r w:rsidRPr="000B7F60">
        <w:rPr>
          <w:rFonts w:eastAsia="Calibri"/>
          <w:sz w:val="24"/>
          <w:szCs w:val="24"/>
        </w:rPr>
        <w:t xml:space="preserve"> </w:t>
      </w:r>
      <w:proofErr w:type="gramStart"/>
      <w:r w:rsidRPr="000B7F60">
        <w:rPr>
          <w:rFonts w:eastAsia="Calibri"/>
          <w:sz w:val="24"/>
          <w:szCs w:val="24"/>
        </w:rPr>
        <w:t>средняя</w:t>
      </w:r>
      <w:proofErr w:type="gramEnd"/>
      <w:r w:rsidRPr="000B7F60">
        <w:rPr>
          <w:rFonts w:eastAsia="Calibri"/>
          <w:sz w:val="24"/>
          <w:szCs w:val="24"/>
        </w:rPr>
        <w:t xml:space="preserve">             4 группы        100   учащихся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Ивановская средняя                1 группа       25    учащихся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lastRenderedPageBreak/>
        <w:t>Николо-Шангская</w:t>
      </w:r>
      <w:proofErr w:type="spellEnd"/>
      <w:r w:rsidRPr="000B7F60">
        <w:rPr>
          <w:rFonts w:eastAsia="Calibri"/>
          <w:sz w:val="24"/>
          <w:szCs w:val="24"/>
        </w:rPr>
        <w:t xml:space="preserve"> </w:t>
      </w:r>
      <w:proofErr w:type="gramStart"/>
      <w:r w:rsidRPr="000B7F60">
        <w:rPr>
          <w:rFonts w:eastAsia="Calibri"/>
          <w:sz w:val="24"/>
          <w:szCs w:val="24"/>
        </w:rPr>
        <w:t>средняя</w:t>
      </w:r>
      <w:proofErr w:type="gramEnd"/>
      <w:r w:rsidRPr="000B7F60">
        <w:rPr>
          <w:rFonts w:eastAsia="Calibri"/>
          <w:sz w:val="24"/>
          <w:szCs w:val="24"/>
        </w:rPr>
        <w:t xml:space="preserve">     2 группы       50   учащихся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Шекшемская</w:t>
      </w:r>
      <w:proofErr w:type="spellEnd"/>
      <w:r w:rsidRPr="000B7F60">
        <w:rPr>
          <w:rFonts w:eastAsia="Calibri"/>
          <w:sz w:val="24"/>
          <w:szCs w:val="24"/>
        </w:rPr>
        <w:t xml:space="preserve"> средняя              1 группа        25   учащихся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по району   8 групп,      200 учащихся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-  установить на 2017/2018 учебный год один пришкольный интернат для учащихся </w:t>
      </w:r>
      <w:proofErr w:type="spellStart"/>
      <w:r w:rsidRPr="000B7F60">
        <w:rPr>
          <w:rFonts w:eastAsia="Calibri"/>
          <w:sz w:val="24"/>
          <w:szCs w:val="24"/>
        </w:rPr>
        <w:t>Николо-Шангской</w:t>
      </w:r>
      <w:proofErr w:type="spellEnd"/>
      <w:r w:rsidRPr="000B7F60">
        <w:rPr>
          <w:rFonts w:eastAsia="Calibri"/>
          <w:sz w:val="24"/>
          <w:szCs w:val="24"/>
        </w:rPr>
        <w:t xml:space="preserve"> средней школы имени А.А.Ковалева численностью  25 человек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-  установить на 2017/2018 учебный год количество образовательных учреждений со следующим составом дошкольных групп: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Берзихинская</w:t>
      </w:r>
      <w:proofErr w:type="spellEnd"/>
      <w:r w:rsidRPr="000B7F60">
        <w:rPr>
          <w:rFonts w:eastAsia="Calibri"/>
          <w:sz w:val="24"/>
          <w:szCs w:val="24"/>
        </w:rPr>
        <w:t xml:space="preserve"> основная школа (дошкольная группа)     1 группа      6 чел.</w:t>
      </w: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Заболотская</w:t>
      </w:r>
      <w:proofErr w:type="spellEnd"/>
      <w:r w:rsidRPr="000B7F60">
        <w:rPr>
          <w:rFonts w:eastAsia="Calibri"/>
          <w:sz w:val="24"/>
          <w:szCs w:val="24"/>
        </w:rPr>
        <w:t xml:space="preserve"> основная школа (дошкольная группа)        1 группа      8 чел.</w:t>
      </w: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Коневская</w:t>
      </w:r>
      <w:proofErr w:type="spellEnd"/>
      <w:r w:rsidRPr="000B7F60">
        <w:rPr>
          <w:rFonts w:eastAsia="Calibri"/>
          <w:sz w:val="24"/>
          <w:szCs w:val="24"/>
        </w:rPr>
        <w:t xml:space="preserve"> основная школа (дошкольная группа)           1 группа      13 чел.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Н-Шангская</w:t>
      </w:r>
      <w:proofErr w:type="spellEnd"/>
      <w:r w:rsidRPr="000B7F60">
        <w:rPr>
          <w:rFonts w:eastAsia="Calibri"/>
          <w:sz w:val="24"/>
          <w:szCs w:val="24"/>
        </w:rPr>
        <w:t xml:space="preserve"> средняя школа  (дошкольное отделение)   3 группы     69 чел.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Одоевская средняя школа (дошкольная группа)              2 группы     33 чел.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Троицкая основная школа (дошкольная группа)             1 группа       6 чел.</w:t>
      </w:r>
    </w:p>
    <w:p w:rsidR="000B7F60" w:rsidRPr="000B7F60" w:rsidRDefault="000B7F60" w:rsidP="000B7F60">
      <w:pPr>
        <w:tabs>
          <w:tab w:val="left" w:pos="8789"/>
        </w:tabs>
        <w:spacing w:line="240" w:lineRule="auto"/>
        <w:ind w:firstLine="709"/>
        <w:contextualSpacing/>
        <w:rPr>
          <w:rFonts w:eastAsia="Calibri"/>
          <w:color w:val="FF0000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Шекшемская</w:t>
      </w:r>
      <w:proofErr w:type="spellEnd"/>
      <w:r w:rsidRPr="000B7F60">
        <w:rPr>
          <w:rFonts w:eastAsia="Calibri"/>
          <w:sz w:val="24"/>
          <w:szCs w:val="24"/>
        </w:rPr>
        <w:t xml:space="preserve"> средняя школа (дошкольное отделение)   3 группы</w:t>
      </w:r>
      <w:r w:rsidRPr="000B7F60">
        <w:rPr>
          <w:rFonts w:eastAsia="Calibri"/>
          <w:color w:val="FF0000"/>
          <w:sz w:val="24"/>
          <w:szCs w:val="24"/>
        </w:rPr>
        <w:t xml:space="preserve">     </w:t>
      </w:r>
      <w:r w:rsidRPr="000B7F60">
        <w:rPr>
          <w:rFonts w:eastAsia="Calibri"/>
          <w:sz w:val="24"/>
          <w:szCs w:val="24"/>
        </w:rPr>
        <w:t>54 чел.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Шекшемская</w:t>
      </w:r>
      <w:proofErr w:type="spellEnd"/>
      <w:r w:rsidRPr="000B7F60">
        <w:rPr>
          <w:rFonts w:eastAsia="Calibri"/>
          <w:sz w:val="24"/>
          <w:szCs w:val="24"/>
        </w:rPr>
        <w:t xml:space="preserve"> средняя школа в </w:t>
      </w:r>
      <w:proofErr w:type="spellStart"/>
      <w:r w:rsidRPr="000B7F60">
        <w:rPr>
          <w:rFonts w:eastAsia="Calibri"/>
          <w:sz w:val="24"/>
          <w:szCs w:val="24"/>
        </w:rPr>
        <w:t>пос</w:t>
      </w:r>
      <w:proofErr w:type="gramStart"/>
      <w:r w:rsidRPr="000B7F60">
        <w:rPr>
          <w:rFonts w:eastAsia="Calibri"/>
          <w:sz w:val="24"/>
          <w:szCs w:val="24"/>
        </w:rPr>
        <w:t>.В</w:t>
      </w:r>
      <w:proofErr w:type="gramEnd"/>
      <w:r w:rsidRPr="000B7F60">
        <w:rPr>
          <w:rFonts w:eastAsia="Calibri"/>
          <w:sz w:val="24"/>
          <w:szCs w:val="24"/>
        </w:rPr>
        <w:t>аракинский</w:t>
      </w:r>
      <w:proofErr w:type="spellEnd"/>
      <w:r w:rsidRPr="000B7F60">
        <w:rPr>
          <w:rFonts w:eastAsia="Calibri"/>
          <w:sz w:val="24"/>
          <w:szCs w:val="24"/>
        </w:rPr>
        <w:t xml:space="preserve"> (дошкольная группа)      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                                                                                               1 группа      10 чел.</w:t>
      </w: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Всего по школам                      </w:t>
      </w:r>
      <w:r>
        <w:rPr>
          <w:rFonts w:eastAsia="Calibri"/>
          <w:sz w:val="24"/>
          <w:szCs w:val="24"/>
        </w:rPr>
        <w:t xml:space="preserve">      </w:t>
      </w:r>
      <w:r w:rsidRPr="000B7F60">
        <w:rPr>
          <w:rFonts w:eastAsia="Calibri"/>
          <w:sz w:val="24"/>
          <w:szCs w:val="24"/>
        </w:rPr>
        <w:t xml:space="preserve">               </w:t>
      </w:r>
      <w:r>
        <w:rPr>
          <w:rFonts w:eastAsia="Calibri"/>
          <w:sz w:val="24"/>
          <w:szCs w:val="24"/>
        </w:rPr>
        <w:t xml:space="preserve">          </w:t>
      </w:r>
      <w:r w:rsidRPr="000B7F60">
        <w:rPr>
          <w:rFonts w:eastAsia="Calibri"/>
          <w:sz w:val="24"/>
          <w:szCs w:val="24"/>
        </w:rPr>
        <w:t xml:space="preserve">       групп</w:t>
      </w:r>
      <w:r w:rsidRPr="000B7F60">
        <w:rPr>
          <w:rFonts w:eastAsia="Calibri"/>
          <w:b/>
          <w:sz w:val="24"/>
          <w:szCs w:val="24"/>
        </w:rPr>
        <w:t xml:space="preserve">  </w:t>
      </w:r>
      <w:r w:rsidRPr="000B7F60">
        <w:rPr>
          <w:rFonts w:eastAsia="Calibri"/>
          <w:sz w:val="24"/>
          <w:szCs w:val="24"/>
        </w:rPr>
        <w:t>13          детей 199</w:t>
      </w: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proofErr w:type="spellStart"/>
      <w:r w:rsidRPr="000B7F60">
        <w:rPr>
          <w:rFonts w:eastAsia="Calibri"/>
          <w:sz w:val="24"/>
          <w:szCs w:val="24"/>
        </w:rPr>
        <w:t>Зебляковский</w:t>
      </w:r>
      <w:proofErr w:type="spellEnd"/>
      <w:r w:rsidRPr="000B7F60">
        <w:rPr>
          <w:rFonts w:eastAsia="Calibri"/>
          <w:sz w:val="24"/>
          <w:szCs w:val="24"/>
        </w:rPr>
        <w:t xml:space="preserve"> детский сад                                                 4 группы     111 чел.</w:t>
      </w:r>
    </w:p>
    <w:p w:rsidR="000B7F60" w:rsidRPr="000B7F60" w:rsidRDefault="000B7F60" w:rsidP="000B7F60">
      <w:pPr>
        <w:tabs>
          <w:tab w:val="center" w:pos="5215"/>
          <w:tab w:val="left" w:pos="5640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Ивановский детский сад                                                    3 группы       60 чел.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Всего по детским садам                            </w:t>
      </w:r>
      <w:r>
        <w:rPr>
          <w:rFonts w:eastAsia="Calibri"/>
          <w:sz w:val="24"/>
          <w:szCs w:val="24"/>
        </w:rPr>
        <w:t xml:space="preserve">                         </w:t>
      </w:r>
      <w:r w:rsidRPr="000B7F60">
        <w:rPr>
          <w:rFonts w:eastAsia="Calibri"/>
          <w:sz w:val="24"/>
          <w:szCs w:val="24"/>
        </w:rPr>
        <w:t xml:space="preserve">   групп  7,      детей  171   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                      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                                                          </w:t>
      </w:r>
      <w:r>
        <w:rPr>
          <w:rFonts w:eastAsia="Calibri"/>
          <w:sz w:val="24"/>
          <w:szCs w:val="24"/>
        </w:rPr>
        <w:t xml:space="preserve">               </w:t>
      </w:r>
      <w:r w:rsidRPr="000B7F60">
        <w:rPr>
          <w:rFonts w:eastAsia="Calibri"/>
          <w:sz w:val="24"/>
          <w:szCs w:val="24"/>
        </w:rPr>
        <w:t xml:space="preserve">  ИТОГО     групп –  20,   детей – 370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gramStart"/>
      <w:r w:rsidRPr="000B7F60">
        <w:rPr>
          <w:rFonts w:eastAsia="Calibri"/>
          <w:b/>
          <w:sz w:val="24"/>
          <w:szCs w:val="24"/>
        </w:rPr>
        <w:t xml:space="preserve">-  </w:t>
      </w:r>
      <w:r w:rsidRPr="000B7F60">
        <w:rPr>
          <w:rFonts w:eastAsia="Calibri"/>
          <w:sz w:val="24"/>
          <w:szCs w:val="24"/>
        </w:rPr>
        <w:t>установить на 2017/2018 учебный год состав обучающихся по адаптированным основным образовательным программам и индивидуальным учебным планам на дому в следующих классах:</w:t>
      </w:r>
      <w:proofErr w:type="gramEnd"/>
    </w:p>
    <w:p w:rsidR="000B7F60" w:rsidRPr="000B7F60" w:rsidRDefault="000B7F60" w:rsidP="000B7F60">
      <w:pPr>
        <w:tabs>
          <w:tab w:val="left" w:pos="3402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1 класс – 2 человека               6 класс – 2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3 класс – 3 человека               7 класс  - 3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4 класс -  3 человека               8 класс – 3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5 класс – 2 человека                9 класс – 3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По 1-4 классам –  8 чел.    по 5-9 классам –  13 чел.   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Всего по району на индивидуальном обучении на дому -  21 человек.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gramStart"/>
      <w:r w:rsidRPr="000B7F60">
        <w:rPr>
          <w:rFonts w:eastAsia="Calibri"/>
          <w:sz w:val="24"/>
          <w:szCs w:val="24"/>
        </w:rPr>
        <w:t>-</w:t>
      </w:r>
      <w:r w:rsidRPr="000B7F60">
        <w:rPr>
          <w:rFonts w:eastAsia="Calibri"/>
          <w:b/>
          <w:sz w:val="24"/>
          <w:szCs w:val="24"/>
        </w:rPr>
        <w:t xml:space="preserve"> </w:t>
      </w:r>
      <w:r w:rsidRPr="000B7F60">
        <w:rPr>
          <w:rFonts w:eastAsia="Calibri"/>
          <w:sz w:val="24"/>
          <w:szCs w:val="24"/>
        </w:rPr>
        <w:t>установить на 2017/2018 учебный год состав обучающихся по адаптированным основным образовательным программам в условиях класса:</w:t>
      </w:r>
      <w:proofErr w:type="gramEnd"/>
    </w:p>
    <w:p w:rsidR="000B7F60" w:rsidRPr="000B7F60" w:rsidRDefault="000B7F60" w:rsidP="000B7F60">
      <w:pPr>
        <w:tabs>
          <w:tab w:val="left" w:pos="3402"/>
        </w:tabs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1 класс – 5 человек               6 класс – 3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2 класс – 4 человека             7 класс  - 5 человек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3 класс -  5 человек               8 класс – 3 человека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4 класс – 7 человек               9 класс – 5 человек.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По 1-4 классам –  21 чел.,    по 5-9 классам –  16 чел. 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  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Всего по району обучаются по адаптированным основным образовательным программам в условиях класса -  37 человек.</w:t>
      </w: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pStyle w:val="a3"/>
        <w:widowControl/>
        <w:spacing w:after="0"/>
        <w:ind w:firstLine="709"/>
        <w:contextualSpacing/>
        <w:jc w:val="both"/>
      </w:pPr>
      <w:r>
        <w:t xml:space="preserve">2. </w:t>
      </w:r>
      <w:proofErr w:type="gramStart"/>
      <w:r w:rsidRPr="000B7F60">
        <w:t>Контроль за</w:t>
      </w:r>
      <w:proofErr w:type="gramEnd"/>
      <w:r w:rsidRPr="000B7F60">
        <w:t xml:space="preserve"> выполнением настоящего постановления оставляю за собой.</w:t>
      </w:r>
    </w:p>
    <w:p w:rsidR="000B7F60" w:rsidRPr="000B7F60" w:rsidRDefault="000B7F60" w:rsidP="000B7F60">
      <w:pPr>
        <w:pStyle w:val="a3"/>
        <w:widowControl/>
        <w:spacing w:after="0"/>
        <w:ind w:firstLine="709"/>
        <w:contextualSpacing/>
        <w:jc w:val="both"/>
      </w:pPr>
      <w:r>
        <w:t xml:space="preserve">3. </w:t>
      </w:r>
      <w:r w:rsidRPr="000B7F60">
        <w:t xml:space="preserve">Постановление вступает в силу со дня его подписания и подлежит официальному опубликованию в информационном бюллетене «Вестник Шарьинского района». </w:t>
      </w:r>
    </w:p>
    <w:p w:rsidR="000B7F60" w:rsidRPr="000B7F60" w:rsidRDefault="000B7F60" w:rsidP="000B7F60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>Глава Шарьинского</w:t>
      </w:r>
    </w:p>
    <w:p w:rsid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  <w:r w:rsidRPr="000B7F60">
        <w:rPr>
          <w:rFonts w:eastAsia="Calibri"/>
          <w:sz w:val="24"/>
          <w:szCs w:val="24"/>
        </w:rPr>
        <w:t xml:space="preserve">муниципального района                                                                  </w:t>
      </w:r>
      <w:proofErr w:type="spellStart"/>
      <w:r w:rsidRPr="000B7F60">
        <w:rPr>
          <w:rFonts w:eastAsia="Calibri"/>
          <w:sz w:val="24"/>
          <w:szCs w:val="24"/>
        </w:rPr>
        <w:t>Н.С.Глушаков</w:t>
      </w:r>
      <w:proofErr w:type="spellEnd"/>
    </w:p>
    <w:p w:rsidR="000B7F60" w:rsidRPr="000B7F60" w:rsidRDefault="000B7F60" w:rsidP="000B7F60">
      <w:pPr>
        <w:spacing w:line="240" w:lineRule="auto"/>
        <w:ind w:firstLine="709"/>
        <w:contextualSpacing/>
        <w:rPr>
          <w:rFonts w:eastAsia="Calibri"/>
          <w:sz w:val="24"/>
          <w:szCs w:val="24"/>
        </w:rPr>
      </w:pPr>
    </w:p>
    <w:p w:rsidR="000B7F60" w:rsidRDefault="000B7F60" w:rsidP="000B7F60">
      <w:pPr>
        <w:spacing w:line="240" w:lineRule="auto"/>
        <w:ind w:firstLine="709"/>
        <w:contextualSpacing/>
        <w:jc w:val="center"/>
        <w:rPr>
          <w:sz w:val="24"/>
          <w:szCs w:val="24"/>
        </w:rPr>
        <w:sectPr w:rsidR="000B7F60" w:rsidSect="006217D6">
          <w:footerReference w:type="default" r:id="rId12"/>
          <w:pgSz w:w="11906" w:h="16838"/>
          <w:pgMar w:top="1134" w:right="851" w:bottom="1134" w:left="1134" w:header="851" w:footer="708" w:gutter="0"/>
          <w:cols w:space="708"/>
          <w:docGrid w:linePitch="360"/>
        </w:sectPr>
      </w:pPr>
    </w:p>
    <w:p w:rsidR="000B7F60" w:rsidRPr="00151467" w:rsidRDefault="000B7F60" w:rsidP="000B7F60">
      <w:pPr>
        <w:spacing w:line="240" w:lineRule="auto"/>
        <w:jc w:val="right"/>
      </w:pPr>
      <w:r w:rsidRPr="00151467">
        <w:lastRenderedPageBreak/>
        <w:t>Приложение № 1</w:t>
      </w:r>
    </w:p>
    <w:p w:rsidR="000B7F60" w:rsidRPr="00151467" w:rsidRDefault="000B7F60" w:rsidP="000B7F60">
      <w:pPr>
        <w:spacing w:line="240" w:lineRule="auto"/>
        <w:jc w:val="right"/>
      </w:pPr>
      <w:r w:rsidRPr="00151467">
        <w:t xml:space="preserve">к постановлению администрации </w:t>
      </w:r>
    </w:p>
    <w:p w:rsidR="000B7F60" w:rsidRPr="00151467" w:rsidRDefault="000B7F60" w:rsidP="000B7F60">
      <w:pPr>
        <w:spacing w:line="240" w:lineRule="auto"/>
        <w:jc w:val="right"/>
      </w:pPr>
      <w:r w:rsidRPr="00151467">
        <w:t>Шарьинского муниципального района</w:t>
      </w:r>
    </w:p>
    <w:p w:rsidR="000B7F60" w:rsidRPr="00151467" w:rsidRDefault="000B7F60" w:rsidP="000B7F60">
      <w:pPr>
        <w:spacing w:line="240" w:lineRule="auto"/>
        <w:jc w:val="right"/>
      </w:pPr>
      <w:r w:rsidRPr="00151467">
        <w:t>№  263  от «29»  сентября 2017 г.</w:t>
      </w:r>
    </w:p>
    <w:p w:rsidR="000B7F60" w:rsidRPr="00151467" w:rsidRDefault="000B7F60" w:rsidP="000B7F60">
      <w:pPr>
        <w:spacing w:line="240" w:lineRule="auto"/>
        <w:jc w:val="right"/>
      </w:pPr>
    </w:p>
    <w:p w:rsidR="000B7F60" w:rsidRPr="00151467" w:rsidRDefault="000B7F60" w:rsidP="000B7F60">
      <w:pPr>
        <w:spacing w:line="240" w:lineRule="auto"/>
        <w:jc w:val="right"/>
      </w:pPr>
    </w:p>
    <w:tbl>
      <w:tblPr>
        <w:tblW w:w="15593" w:type="dxa"/>
        <w:tblInd w:w="-318" w:type="dxa"/>
        <w:tblLayout w:type="fixed"/>
        <w:tblLook w:val="04A0"/>
      </w:tblPr>
      <w:tblGrid>
        <w:gridCol w:w="1560"/>
        <w:gridCol w:w="425"/>
        <w:gridCol w:w="425"/>
        <w:gridCol w:w="425"/>
        <w:gridCol w:w="426"/>
        <w:gridCol w:w="411"/>
        <w:gridCol w:w="439"/>
        <w:gridCol w:w="425"/>
        <w:gridCol w:w="426"/>
        <w:gridCol w:w="425"/>
        <w:gridCol w:w="56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  <w:gridCol w:w="283"/>
        <w:gridCol w:w="425"/>
        <w:gridCol w:w="426"/>
        <w:gridCol w:w="425"/>
        <w:gridCol w:w="425"/>
        <w:gridCol w:w="425"/>
        <w:gridCol w:w="426"/>
        <w:gridCol w:w="567"/>
        <w:gridCol w:w="425"/>
        <w:gridCol w:w="567"/>
      </w:tblGrid>
      <w:tr w:rsidR="000B7F60" w:rsidRPr="00151467" w:rsidTr="000B7F60">
        <w:trPr>
          <w:trHeight w:val="61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школа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1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2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3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4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1-4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5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6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7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8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9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5-9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10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11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10-11 </w:t>
            </w: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всего по школе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F60" w:rsidRPr="00151467" w:rsidRDefault="000B7F60" w:rsidP="000B7F60">
            <w:pPr>
              <w:spacing w:line="240" w:lineRule="auto"/>
              <w:ind w:hanging="55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Дошкол</w:t>
            </w:r>
            <w:proofErr w:type="spellEnd"/>
            <w:r w:rsidRPr="00151467">
              <w:rPr>
                <w:rFonts w:eastAsia="Times New Roman"/>
                <w:lang w:eastAsia="ru-RU"/>
              </w:rPr>
              <w:t>. при школе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кл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уч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гр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дет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Зебляковская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22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29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239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Ивановская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i/>
                <w:iCs/>
                <w:lang w:eastAsia="ru-RU"/>
              </w:rPr>
            </w:pPr>
            <w:r w:rsidRPr="00151467">
              <w:rPr>
                <w:rFonts w:eastAsia="Times New Roman"/>
                <w:i/>
                <w:iCs/>
                <w:lang w:eastAsia="ru-RU"/>
              </w:rPr>
              <w:t xml:space="preserve">в т.ч. </w:t>
            </w:r>
            <w:proofErr w:type="spellStart"/>
            <w:r w:rsidRPr="00151467">
              <w:rPr>
                <w:rFonts w:eastAsia="Times New Roman"/>
                <w:i/>
                <w:iCs/>
                <w:lang w:eastAsia="ru-RU"/>
              </w:rPr>
              <w:t>д</w:t>
            </w:r>
            <w:proofErr w:type="gramStart"/>
            <w:r w:rsidRPr="00151467">
              <w:rPr>
                <w:rFonts w:eastAsia="Times New Roman"/>
                <w:i/>
                <w:iCs/>
                <w:lang w:eastAsia="ru-RU"/>
              </w:rPr>
              <w:t>.П</w:t>
            </w:r>
            <w:proofErr w:type="gramEnd"/>
            <w:r w:rsidRPr="00151467">
              <w:rPr>
                <w:rFonts w:eastAsia="Times New Roman"/>
                <w:i/>
                <w:iCs/>
                <w:lang w:eastAsia="ru-RU"/>
              </w:rPr>
              <w:t>оляшово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Н-Шангская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150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69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Одоевская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33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Шекшемская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64</w:t>
            </w:r>
          </w:p>
        </w:tc>
      </w:tr>
      <w:tr w:rsidR="000B7F60" w:rsidRPr="00151467" w:rsidTr="000B7F60">
        <w:trPr>
          <w:trHeight w:val="3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i/>
                <w:iCs/>
                <w:lang w:eastAsia="ru-RU"/>
              </w:rPr>
            </w:pPr>
            <w:r w:rsidRPr="00151467">
              <w:rPr>
                <w:rFonts w:eastAsia="Times New Roman"/>
                <w:i/>
                <w:iCs/>
                <w:lang w:eastAsia="ru-RU"/>
              </w:rPr>
              <w:t xml:space="preserve">в т.ч. </w:t>
            </w:r>
            <w:proofErr w:type="spellStart"/>
            <w:r w:rsidRPr="00151467">
              <w:rPr>
                <w:rFonts w:eastAsia="Times New Roman"/>
                <w:i/>
                <w:iCs/>
                <w:lang w:eastAsia="ru-RU"/>
              </w:rPr>
              <w:t>п</w:t>
            </w:r>
            <w:proofErr w:type="gramStart"/>
            <w:r w:rsidRPr="00151467">
              <w:rPr>
                <w:rFonts w:eastAsia="Times New Roman"/>
                <w:i/>
                <w:iCs/>
                <w:lang w:eastAsia="ru-RU"/>
              </w:rPr>
              <w:t>.В</w:t>
            </w:r>
            <w:proofErr w:type="gramEnd"/>
            <w:r w:rsidRPr="00151467">
              <w:rPr>
                <w:rFonts w:eastAsia="Times New Roman"/>
                <w:i/>
                <w:iCs/>
                <w:lang w:eastAsia="ru-RU"/>
              </w:rPr>
              <w:t>аракинский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gramStart"/>
            <w:r w:rsidRPr="00151467">
              <w:rPr>
                <w:rFonts w:eastAsia="Times New Roman"/>
                <w:lang w:eastAsia="ru-RU"/>
              </w:rPr>
              <w:t>по</w:t>
            </w:r>
            <w:proofErr w:type="gramEnd"/>
            <w:r w:rsidRPr="00151467">
              <w:rPr>
                <w:rFonts w:eastAsia="Times New Roman"/>
                <w:lang w:eastAsia="ru-RU"/>
              </w:rPr>
              <w:t xml:space="preserve"> средним</w:t>
            </w:r>
          </w:p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296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317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669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166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Берзихинская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151467">
              <w:rPr>
                <w:rFonts w:eastAsia="Times New Roman"/>
                <w:lang w:val="en-US" w:eastAsia="ru-RU"/>
              </w:rPr>
              <w:t>6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Заболотская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Коневская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36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Марутинская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7F60" w:rsidRPr="00151467" w:rsidTr="000B7F6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Троицкая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</w:tr>
      <w:tr w:rsidR="000B7F60" w:rsidRPr="00151467" w:rsidTr="000B7F6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gramStart"/>
            <w:r w:rsidRPr="00151467">
              <w:rPr>
                <w:rFonts w:eastAsia="Times New Roman"/>
                <w:lang w:eastAsia="ru-RU"/>
              </w:rPr>
              <w:t>по</w:t>
            </w:r>
            <w:proofErr w:type="gramEnd"/>
            <w:r w:rsidRPr="00151467">
              <w:rPr>
                <w:rFonts w:eastAsia="Times New Roman"/>
                <w:lang w:eastAsia="ru-RU"/>
              </w:rPr>
              <w:t xml:space="preserve"> основным</w:t>
            </w:r>
          </w:p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33</w:t>
            </w:r>
          </w:p>
        </w:tc>
      </w:tr>
      <w:tr w:rsidR="000B7F60" w:rsidRPr="00151467" w:rsidTr="000B7F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ИТОГО по району, очная форма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69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355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742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199</w:t>
            </w:r>
          </w:p>
        </w:tc>
      </w:tr>
      <w:tr w:rsidR="000B7F60" w:rsidRPr="00151467" w:rsidTr="000B7F6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Заочная форма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7F60" w:rsidRPr="00151467" w:rsidTr="000B7F6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 xml:space="preserve">Всего </w:t>
            </w:r>
            <w:proofErr w:type="gramStart"/>
            <w:r w:rsidRPr="00151467">
              <w:rPr>
                <w:rFonts w:eastAsia="Times New Roman"/>
                <w:lang w:eastAsia="ru-RU"/>
              </w:rPr>
              <w:t>обучающихся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69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331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357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744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199</w:t>
            </w:r>
          </w:p>
        </w:tc>
      </w:tr>
      <w:tr w:rsidR="000B7F60" w:rsidRPr="00151467" w:rsidTr="000B7F60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F60" w:rsidRPr="00151467" w:rsidRDefault="000B7F60" w:rsidP="000B7F60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151467">
              <w:rPr>
                <w:rFonts w:eastAsia="Times New Roman"/>
                <w:lang w:eastAsia="ru-RU"/>
              </w:rPr>
              <w:t>Индив</w:t>
            </w:r>
            <w:proofErr w:type="spellEnd"/>
            <w:r w:rsidRPr="00151467">
              <w:rPr>
                <w:rFonts w:eastAsia="Times New Roman"/>
                <w:lang w:eastAsia="ru-RU"/>
              </w:rPr>
              <w:t>. обучение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51467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F60" w:rsidRPr="00151467" w:rsidRDefault="000B7F60" w:rsidP="000B7F60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0B7F60" w:rsidRPr="000B7F60" w:rsidRDefault="000B7F60" w:rsidP="000B7F60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151467" w:rsidRDefault="00151467" w:rsidP="000B7F60">
      <w:pPr>
        <w:spacing w:line="240" w:lineRule="auto"/>
        <w:ind w:firstLine="709"/>
        <w:contextualSpacing/>
        <w:jc w:val="center"/>
        <w:rPr>
          <w:sz w:val="24"/>
          <w:szCs w:val="24"/>
        </w:rPr>
        <w:sectPr w:rsidR="00151467" w:rsidSect="00151467">
          <w:pgSz w:w="16838" w:h="11906" w:orient="landscape"/>
          <w:pgMar w:top="851" w:right="1134" w:bottom="1134" w:left="1134" w:header="851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1082"/>
        <w:tblW w:w="10314" w:type="dxa"/>
        <w:tblLayout w:type="fixed"/>
        <w:tblLook w:val="04A0"/>
      </w:tblPr>
      <w:tblGrid>
        <w:gridCol w:w="2376"/>
        <w:gridCol w:w="1276"/>
        <w:gridCol w:w="33"/>
        <w:gridCol w:w="1383"/>
        <w:gridCol w:w="1703"/>
        <w:gridCol w:w="1701"/>
        <w:gridCol w:w="1842"/>
      </w:tblGrid>
      <w:tr w:rsidR="00151467" w:rsidRPr="003802BC" w:rsidTr="00151467">
        <w:trPr>
          <w:trHeight w:val="615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3802BC">
              <w:rPr>
                <w:rFonts w:eastAsia="Times New Roman"/>
                <w:lang w:eastAsia="ru-RU"/>
              </w:rPr>
              <w:lastRenderedPageBreak/>
              <w:t>школа</w:t>
            </w:r>
          </w:p>
        </w:tc>
        <w:tc>
          <w:tcPr>
            <w:tcW w:w="269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Всего по школе</w:t>
            </w:r>
          </w:p>
        </w:tc>
        <w:tc>
          <w:tcPr>
            <w:tcW w:w="524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467" w:rsidRPr="00436142" w:rsidRDefault="00151467" w:rsidP="00151467">
            <w:pPr>
              <w:spacing w:line="240" w:lineRule="auto"/>
              <w:ind w:hanging="55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Режим пребывания</w:t>
            </w:r>
          </w:p>
        </w:tc>
      </w:tr>
      <w:tr w:rsidR="00151467" w:rsidRPr="003802BC" w:rsidTr="00151467">
        <w:trPr>
          <w:cantSplit/>
          <w:trHeight w:val="484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Кол-во групп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Кол-во детей в них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Группы от 1 года до 3-х лет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 xml:space="preserve">Группы от 3-х до 7 лет 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Разновозрастные группы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Н-Шангская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69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457F3B" w:rsidRDefault="00151467" w:rsidP="00151467">
            <w:pPr>
              <w:pStyle w:val="af3"/>
              <w:ind w:left="0" w:right="45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r w:rsidRPr="003802BC">
              <w:rPr>
                <w:rFonts w:eastAsia="Times New Roman"/>
                <w:lang w:eastAsia="ru-RU"/>
              </w:rPr>
              <w:t>Одоевская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33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Шекшемская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54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9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i/>
                <w:iCs/>
                <w:lang w:eastAsia="ru-RU"/>
              </w:rPr>
            </w:pPr>
            <w:r>
              <w:rPr>
                <w:rFonts w:eastAsia="Times New Roman"/>
                <w:i/>
                <w:iCs/>
                <w:lang w:eastAsia="ru-RU"/>
              </w:rPr>
              <w:t xml:space="preserve">в т.ч. </w:t>
            </w:r>
            <w:proofErr w:type="spellStart"/>
            <w:r w:rsidRPr="003802BC">
              <w:rPr>
                <w:rFonts w:eastAsia="Times New Roman"/>
                <w:i/>
                <w:iCs/>
                <w:lang w:eastAsia="ru-RU"/>
              </w:rPr>
              <w:t>п</w:t>
            </w:r>
            <w:proofErr w:type="gramStart"/>
            <w:r w:rsidRPr="003802BC">
              <w:rPr>
                <w:rFonts w:eastAsia="Times New Roman"/>
                <w:i/>
                <w:iCs/>
                <w:lang w:eastAsia="ru-RU"/>
              </w:rPr>
              <w:t>.В</w:t>
            </w:r>
            <w:proofErr w:type="gramEnd"/>
            <w:r w:rsidRPr="003802BC">
              <w:rPr>
                <w:rFonts w:eastAsia="Times New Roman"/>
                <w:i/>
                <w:iCs/>
                <w:lang w:eastAsia="ru-RU"/>
              </w:rPr>
              <w:t>аракинский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4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proofErr w:type="gramStart"/>
            <w:r w:rsidRPr="00436142">
              <w:rPr>
                <w:rFonts w:eastAsia="Times New Roman"/>
                <w:b/>
                <w:lang w:eastAsia="ru-RU"/>
              </w:rPr>
              <w:t>по</w:t>
            </w:r>
            <w:proofErr w:type="gramEnd"/>
            <w:r w:rsidRPr="00436142">
              <w:rPr>
                <w:rFonts w:eastAsia="Times New Roman"/>
                <w:b/>
                <w:lang w:eastAsia="ru-RU"/>
              </w:rPr>
              <w:t xml:space="preserve"> средним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9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16</w:t>
            </w:r>
            <w:r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Берзихинская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4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6E14C6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Заболотская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6E14C6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Коневская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 w:rsidRPr="003802BC">
              <w:rPr>
                <w:rFonts w:eastAsia="Times New Roman"/>
                <w:lang w:eastAsia="ru-RU"/>
              </w:rPr>
              <w:t>Марутинская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r w:rsidRPr="003802BC">
              <w:rPr>
                <w:rFonts w:eastAsia="Times New Roman"/>
                <w:lang w:eastAsia="ru-RU"/>
              </w:rPr>
              <w:t>Троицкая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4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2258A4" w:rsidRDefault="00151467" w:rsidP="00151467">
            <w:pPr>
              <w:spacing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2258A4" w:rsidRDefault="00151467" w:rsidP="00151467">
            <w:pPr>
              <w:spacing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2258A4" w:rsidRDefault="00151467" w:rsidP="00151467">
            <w:pPr>
              <w:spacing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  <w:tr w:rsidR="00151467" w:rsidRPr="003802BC" w:rsidTr="00151467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proofErr w:type="gramStart"/>
            <w:r w:rsidRPr="00436142">
              <w:rPr>
                <w:rFonts w:eastAsia="Times New Roman"/>
                <w:b/>
                <w:lang w:eastAsia="ru-RU"/>
              </w:rPr>
              <w:t>по</w:t>
            </w:r>
            <w:proofErr w:type="gramEnd"/>
            <w:r w:rsidRPr="00436142">
              <w:rPr>
                <w:rFonts w:eastAsia="Times New Roman"/>
                <w:b/>
                <w:lang w:eastAsia="ru-RU"/>
              </w:rPr>
              <w:t xml:space="preserve"> основным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4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33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6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ИТОГО по школам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13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199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1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69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Всего по ДОУ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4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Зебляковский</w:t>
            </w:r>
            <w:proofErr w:type="spellEnd"/>
            <w:r>
              <w:rPr>
                <w:rFonts w:eastAsia="Times New Roman"/>
                <w:lang w:eastAsia="ru-RU"/>
              </w:rPr>
              <w:t xml:space="preserve"> детский сад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4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51467" w:rsidRPr="003802BC" w:rsidRDefault="00151467" w:rsidP="00151467">
            <w:pPr>
              <w:spacing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Ивановский детский сад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Pr="003802BC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151467" w:rsidRPr="003802BC" w:rsidTr="00151467">
        <w:trPr>
          <w:trHeight w:val="34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ИТОГО по району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</w:tcPr>
          <w:p w:rsidR="00151467" w:rsidRPr="00436142" w:rsidRDefault="00151467" w:rsidP="00151467">
            <w:pPr>
              <w:spacing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436142">
              <w:rPr>
                <w:rFonts w:eastAsia="Times New Roman"/>
                <w:b/>
                <w:lang w:eastAsia="ru-RU"/>
              </w:rPr>
              <w:t>370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467" w:rsidRDefault="00151467" w:rsidP="00151467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0B7F60" w:rsidRDefault="000B7F60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643BB" w:rsidRDefault="00E643BB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643BB" w:rsidRDefault="00E643BB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643BB" w:rsidRDefault="00E643BB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643BB" w:rsidRDefault="00E643BB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643BB" w:rsidRDefault="00E643BB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АДМИНИСТРАЦИЯ ШАРЬИНСКОГО МУНИЦИПАЛЬНОГО РАЙОНА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КОСТРОМСКОЙ ОБЛАСТИ</w:t>
      </w:r>
    </w:p>
    <w:p w:rsidR="00E34192" w:rsidRDefault="00E34192" w:rsidP="00E34192">
      <w:pPr>
        <w:tabs>
          <w:tab w:val="left" w:pos="2565"/>
          <w:tab w:val="center" w:pos="4729"/>
        </w:tabs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</w:p>
    <w:p w:rsidR="00E34192" w:rsidRPr="00E34192" w:rsidRDefault="00E34192" w:rsidP="00E34192">
      <w:pPr>
        <w:tabs>
          <w:tab w:val="left" w:pos="2565"/>
          <w:tab w:val="center" w:pos="4729"/>
        </w:tabs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E34192">
        <w:rPr>
          <w:b/>
          <w:sz w:val="24"/>
          <w:szCs w:val="24"/>
        </w:rPr>
        <w:t>ПОСТАНОВЛЕНИЕ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«29» сентября 2017 г.   № 264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E34192">
        <w:rPr>
          <w:b/>
          <w:sz w:val="24"/>
          <w:szCs w:val="24"/>
        </w:rPr>
        <w:t xml:space="preserve">Об организации и проведении </w:t>
      </w:r>
      <w:proofErr w:type="gramStart"/>
      <w:r w:rsidRPr="00E34192">
        <w:rPr>
          <w:b/>
          <w:sz w:val="24"/>
          <w:szCs w:val="24"/>
        </w:rPr>
        <w:t>районного</w:t>
      </w:r>
      <w:proofErr w:type="gramEnd"/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E34192">
        <w:rPr>
          <w:b/>
          <w:sz w:val="24"/>
          <w:szCs w:val="24"/>
        </w:rPr>
        <w:t>фестиваля-конкурса «Вифлеемская звезда»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b/>
          <w:sz w:val="24"/>
          <w:szCs w:val="24"/>
        </w:rPr>
      </w:pPr>
      <w:r w:rsidRPr="00E34192">
        <w:rPr>
          <w:b/>
          <w:sz w:val="24"/>
          <w:szCs w:val="24"/>
        </w:rPr>
        <w:tab/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В целях реализации постановления администрации Костромской области от 15 августа 2011 года № 299-а «О проведении областного ежегодного фестиваля-конкурса «Вифлеемская звезда», руководствуясь пунктом 28 части 1 статьи 7 Устава муниципального образования Шарьинского муниципального района, администрация Шарьинского муниципального района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ПОСТАНОВЛЯЕТ: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1. Утвердить Положение о проведении районного фестиваля-конкурса «Вифлеемская звезда» согласно Приложению № 1 к настоящему постановлению.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2. Утвердить состав оргкомитета по организации и проведению районного фестиваля-конкурса «Вифлеемская звезда» согласно Приложению № 2 к настоящему постановлению.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3. Оргкомитету: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1) организовать с 4 октября по 25 октября 2017 года проведение районного фестиваля-</w:t>
      </w:r>
      <w:r w:rsidRPr="00E34192">
        <w:rPr>
          <w:sz w:val="24"/>
          <w:szCs w:val="24"/>
        </w:rPr>
        <w:lastRenderedPageBreak/>
        <w:t>конкурса «Вифлеемская звезда» по номинациям: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«Музыкальное искусство» (отв.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Т.Н, председатель комитета по делам культуры, молодежи и спорта) 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«Литература, история, краеведение» (отв. Белорукова Е. Н., председатель комитета образования)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«Художественное слово и театральное искусство» (отв.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Т.Н., Белорукова Е. Н.)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«Изобразительное искусство» (отв.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Т.Н, Белорукова Е. Н.,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Т.А., начальник территориального отдела социальной защиты населения, опеки и попечительства № 6 по согласованию)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3) отобрать до 25 октября 2017 года лучшие работы для участия в ежегодном областном открытом фестивале-конкурсе «Вифлеемская звезда»;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4) регулярно размещать на портале Шарьинского муниципального района информацию о проведении мероприятий в рамках районного фестиваля-конкурса «Вифлеемская звезда»;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5) определить порядок награждения победителей районного фестиваля-конкурса «Вифлеемская звезда».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4. Утвердить состав жюри по организации и проведению районного фестиваля-конкурса «Вифлеемская звезда» согласно Приложению № 3 к настоящему постановлению.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5. </w:t>
      </w:r>
      <w:proofErr w:type="gramStart"/>
      <w:r w:rsidRPr="00E34192">
        <w:rPr>
          <w:sz w:val="24"/>
          <w:szCs w:val="24"/>
        </w:rPr>
        <w:t>Контроль за</w:t>
      </w:r>
      <w:proofErr w:type="gramEnd"/>
      <w:r w:rsidRPr="00E34192">
        <w:rPr>
          <w:sz w:val="24"/>
          <w:szCs w:val="24"/>
        </w:rPr>
        <w:t xml:space="preserve"> исполнением настоящего постановления возложить на заместителя главы администрации Шарьинского муниципального района  И. Э. </w:t>
      </w:r>
      <w:proofErr w:type="spellStart"/>
      <w:r w:rsidRPr="00E34192">
        <w:rPr>
          <w:sz w:val="24"/>
          <w:szCs w:val="24"/>
        </w:rPr>
        <w:t>Баринштейн</w:t>
      </w:r>
      <w:proofErr w:type="spellEnd"/>
      <w:r w:rsidRPr="00E34192">
        <w:rPr>
          <w:sz w:val="24"/>
          <w:szCs w:val="24"/>
        </w:rPr>
        <w:t xml:space="preserve">. </w:t>
      </w:r>
    </w:p>
    <w:p w:rsidR="00E34192" w:rsidRPr="00E34192" w:rsidRDefault="00E34192" w:rsidP="00E34192">
      <w:pPr>
        <w:pStyle w:val="af3"/>
        <w:ind w:left="0" w:firstLine="709"/>
        <w:jc w:val="both"/>
      </w:pPr>
      <w:r w:rsidRPr="00E34192">
        <w:t xml:space="preserve">6. Настоящее постановление вступает в силу с момента подписания  и подлежит опубликованию. </w:t>
      </w:r>
    </w:p>
    <w:p w:rsidR="00E34192" w:rsidRPr="00E34192" w:rsidRDefault="00E34192" w:rsidP="00E34192">
      <w:pPr>
        <w:pStyle w:val="af3"/>
        <w:ind w:left="0" w:firstLine="709"/>
        <w:jc w:val="both"/>
      </w:pPr>
    </w:p>
    <w:p w:rsidR="00E34192" w:rsidRPr="00E34192" w:rsidRDefault="00E34192" w:rsidP="00E34192">
      <w:pPr>
        <w:pStyle w:val="af3"/>
        <w:ind w:left="0" w:firstLine="709"/>
        <w:jc w:val="both"/>
      </w:pP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Глава Шарьинского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муниципального района                                                                    Н.С. </w:t>
      </w:r>
      <w:proofErr w:type="spellStart"/>
      <w:r w:rsidRPr="00E34192">
        <w:rPr>
          <w:sz w:val="24"/>
          <w:szCs w:val="24"/>
        </w:rPr>
        <w:t>Глушаков</w:t>
      </w:r>
      <w:proofErr w:type="spellEnd"/>
      <w:r w:rsidRPr="00E34192">
        <w:rPr>
          <w:sz w:val="24"/>
          <w:szCs w:val="24"/>
        </w:rPr>
        <w:t xml:space="preserve">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Приложение № 1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 xml:space="preserve">к постановлению администрации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Шарьинского муниципального района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от «</w:t>
      </w:r>
      <w:r>
        <w:rPr>
          <w:sz w:val="24"/>
          <w:szCs w:val="24"/>
        </w:rPr>
        <w:t>29</w:t>
      </w:r>
      <w:r w:rsidRPr="00E34192">
        <w:rPr>
          <w:sz w:val="24"/>
          <w:szCs w:val="24"/>
        </w:rPr>
        <w:t>»</w:t>
      </w:r>
      <w:r>
        <w:rPr>
          <w:sz w:val="24"/>
          <w:szCs w:val="24"/>
        </w:rPr>
        <w:t xml:space="preserve"> сентября </w:t>
      </w:r>
      <w:r w:rsidRPr="00E34192">
        <w:rPr>
          <w:sz w:val="24"/>
          <w:szCs w:val="24"/>
        </w:rPr>
        <w:t>2017 г.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 xml:space="preserve">Положение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 xml:space="preserve">о проведении </w:t>
      </w:r>
      <w:proofErr w:type="gramStart"/>
      <w:r w:rsidRPr="00E34192">
        <w:rPr>
          <w:sz w:val="24"/>
          <w:szCs w:val="24"/>
        </w:rPr>
        <w:t>ежегодного</w:t>
      </w:r>
      <w:proofErr w:type="gramEnd"/>
      <w:r w:rsidRPr="00E34192">
        <w:rPr>
          <w:sz w:val="24"/>
          <w:szCs w:val="24"/>
        </w:rPr>
        <w:t xml:space="preserve"> районного открытого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фестиваля-конкурса «Вифлеемская звезда»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1. ОБЩИЕ ПОЛОЖЕНИЯ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1. Районный открытый фестиваль-конкурс «Вифлеемская звезда» (далее – Фестиваль-конкурс) проводится администрацией Шарьинского муниципального района.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2. Основными темами Фестиваля-конкурса являются православные праздники Рождество Христово и Богоявление.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3. Финансирование расходов на подготовку и проведение мероприятий Фестиваля-конкурса осуществляется за счет средств местного бюджета, предусмотренного на проведение мероприятий по комитету образования,  привлеченных внебюджетных средств.</w:t>
      </w:r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2. ЦЕЛЬ И ЗАДАЧИ ФЕСТИВАЛЯ-КОНКУРСА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4. Цель Фестиваля-конкурса - приобщение детей и молодежи к отечественному духовному наследию, традициям православной культуры, утверждение в современном обществе нравственных и семейных ценностей.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5. Задачи Фестиваля-конкурса: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1) духовно-нравственное воспитание и просвещение подрастающего поколения;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lastRenderedPageBreak/>
        <w:t>2) поддержка юных дарований, создание условий для реализации их творческих способностей и гармоничного развития;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3) привлечение внимания общественности и средств массовой информации к вопросам духовно-нравственного развития и творческим достижениям детей и молодежи.</w:t>
      </w:r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3. ОРГАНИЗАЦИЯ И ПРОВЕДЕНИЕ ФЕСТИВАЛЯ-КОНКУРСА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6. Организацию и проведение Фестиваля-конкурса осуществляет организационный комитет (далее – Оргкомитет). Персональный состав Оргкомитета утверждается постановлением администрации Шарьинского муниципального района.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7. Полномочия Оргкомитета: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самостоятельно разрабатывает и утверждает регламент своей работы;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2) координирует прием заявок на участие в Фестивале-конкурсе в срок до 13 октября текущего года;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дает необходимые разъяснения участникам Фестиваля-конкурса;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формирует жюри Фестиваля-конкурса;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5) организует отбор победителей дл</w:t>
      </w:r>
      <w:r>
        <w:rPr>
          <w:sz w:val="24"/>
          <w:szCs w:val="24"/>
        </w:rPr>
        <w:t>я участия в областном открытом Ф</w:t>
      </w:r>
      <w:r w:rsidRPr="00E34192">
        <w:rPr>
          <w:sz w:val="24"/>
          <w:szCs w:val="24"/>
        </w:rPr>
        <w:t>естивале – конкурсе «Вифлеемская звезда» до 25 октября;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8. Фестиваль-конкурс проводится с 4 октября по 25 октября текущего года.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9. Материалы, направленные на Фестиваль-конкурс, не возвращаются и не рецензируются. Творческие работы участников могут быть переданы Оргкомитетом Костромской епархии Русской Православной церкви (Московский Патриархат), в областные учреждения для использования в работе.</w:t>
      </w:r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4. УЧАСТНИКИ ФЕСТИВАЛЯ-КОНКУРСА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10. В Фестивале-конкурсе могут принимать участие учащиеся, студенты и воспитанники государственных и муниципальных учреждений, участники творческих коллективов и любительских объединений, представители общественных организаций области.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11. Участники Фестиваля-конкурса выступают в следующих возрастных группах: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1) </w:t>
      </w:r>
      <w:proofErr w:type="gramStart"/>
      <w:r w:rsidRPr="00E34192">
        <w:rPr>
          <w:sz w:val="24"/>
          <w:szCs w:val="24"/>
        </w:rPr>
        <w:t>дошкольной</w:t>
      </w:r>
      <w:proofErr w:type="gramEnd"/>
      <w:r w:rsidRPr="00E34192">
        <w:rPr>
          <w:sz w:val="24"/>
          <w:szCs w:val="24"/>
        </w:rPr>
        <w:t xml:space="preserve"> - от 5 до 6 лет;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младшей - от 7 до 10 лет;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3) </w:t>
      </w:r>
      <w:proofErr w:type="gramStart"/>
      <w:r w:rsidRPr="00E34192">
        <w:rPr>
          <w:sz w:val="24"/>
          <w:szCs w:val="24"/>
        </w:rPr>
        <w:t>средней</w:t>
      </w:r>
      <w:proofErr w:type="gramEnd"/>
      <w:r w:rsidRPr="00E34192">
        <w:rPr>
          <w:sz w:val="24"/>
          <w:szCs w:val="24"/>
        </w:rPr>
        <w:t xml:space="preserve"> - от 11 до 14 лет;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4) </w:t>
      </w:r>
      <w:proofErr w:type="gramStart"/>
      <w:r w:rsidRPr="00E34192">
        <w:rPr>
          <w:sz w:val="24"/>
          <w:szCs w:val="24"/>
        </w:rPr>
        <w:t>старшей</w:t>
      </w:r>
      <w:proofErr w:type="gramEnd"/>
      <w:r w:rsidRPr="00E34192">
        <w:rPr>
          <w:sz w:val="24"/>
          <w:szCs w:val="24"/>
        </w:rPr>
        <w:t xml:space="preserve"> - от 15 до 17 лет;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5) </w:t>
      </w:r>
      <w:proofErr w:type="gramStart"/>
      <w:r w:rsidRPr="00E34192">
        <w:rPr>
          <w:sz w:val="24"/>
          <w:szCs w:val="24"/>
        </w:rPr>
        <w:t>молодёжной</w:t>
      </w:r>
      <w:proofErr w:type="gramEnd"/>
      <w:r w:rsidRPr="00E34192">
        <w:rPr>
          <w:sz w:val="24"/>
          <w:szCs w:val="24"/>
        </w:rPr>
        <w:t xml:space="preserve"> – от 18 до 22 лет.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12. Возраст участников исчисляется на день окончания подачи заявок на участие в Фестивале-конкурсе (включительно).</w:t>
      </w:r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5. НОМИНАЦИИ ФЕСТИВАЛЯ-КОНКУРСА, ПРОГРАММНЫЕ ТРЕБОВАНИЯ, КРИТЕРИИ ОЦЕНКИ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13. Фестиваль-конкурс проводится по номинациям: «Музыкальное искусство», «Литература, история, краеведение», «Художественное слово и театральное искусство», «Изобразительное искусство».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Номинация «Музыкальное искусство»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color w:val="FF0000"/>
          <w:sz w:val="24"/>
          <w:szCs w:val="24"/>
        </w:rPr>
      </w:pPr>
      <w:r w:rsidRPr="00E34192">
        <w:rPr>
          <w:sz w:val="24"/>
          <w:szCs w:val="24"/>
        </w:rPr>
        <w:t>14. Организацию и проведение номинации «Музыкальное искусство» осуществляют комитет по делам культуры, молодежи и спорта.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color w:val="auto"/>
          <w:sz w:val="24"/>
          <w:szCs w:val="24"/>
        </w:rPr>
      </w:pPr>
      <w:r w:rsidRPr="00E34192">
        <w:rPr>
          <w:sz w:val="24"/>
          <w:szCs w:val="24"/>
        </w:rPr>
        <w:t>15. Конкурсные выступления проводятся по направлениям: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   инструментальное исполнительство (солисты и ансамбли)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   вокально-хоровое исполнительство (солисты и ансамбли)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16. Программные требования: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Программа конкурсных выступлений должна состоять из произведений духовной, академической или народной музыки. Время выступлений для солистов составляет до 5 минут, для творческих коллективов - до 10 минут. Конкурсная программа исполняется наизусть. Порядок выступления определяется жеребьевкой.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lastRenderedPageBreak/>
        <w:t>17. Критерии оценки: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1)    соответствие выступления теме Фестиваля-конкурса и программным требованиям номинации;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   уровень исполнительского мастерства;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   раскрытие художественного образа произведения;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   творческий потенциал участников.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18. </w:t>
      </w:r>
      <w:proofErr w:type="gramStart"/>
      <w:r w:rsidRPr="00E34192">
        <w:rPr>
          <w:sz w:val="24"/>
          <w:szCs w:val="24"/>
        </w:rPr>
        <w:t xml:space="preserve">Заявки на участие направляются по адресу: 157500, г. Шарья, ул. Октябрьская, д.18, комитет по делам культуры, молодежи и спорта, тел./факс (49449) 5-87-79, 157500, г. Шарья, ул. П. Морозова, д.20. </w:t>
      </w:r>
      <w:proofErr w:type="gramEnd"/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Номинация «Литература, история, краеведение»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color w:val="FF0000"/>
          <w:sz w:val="24"/>
          <w:szCs w:val="24"/>
        </w:rPr>
      </w:pPr>
      <w:r w:rsidRPr="00E34192">
        <w:rPr>
          <w:sz w:val="24"/>
          <w:szCs w:val="24"/>
        </w:rPr>
        <w:t>19.  Организацию и проведение номинации «Литература, история, краеведение» осуществляют комитет образования.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color w:val="auto"/>
          <w:sz w:val="24"/>
          <w:szCs w:val="24"/>
        </w:rPr>
      </w:pPr>
      <w:r w:rsidRPr="00E34192">
        <w:rPr>
          <w:sz w:val="24"/>
          <w:szCs w:val="24"/>
        </w:rPr>
        <w:t>20. Конкурс проводится по направлениям: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историко-краеведческое исследование по истории Костромской епархии;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стихотворения собственного сочинения, посвященные духовно-нравственной тематике;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   запись и литературная обработка православных праздников и традиций Костромского края.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21.Критерии оценки работ: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   соответствие работы теме Фестиваля-конкурса;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   полнота и ясность изложения информации;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   наглядность иллюстративного материала;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   единство стиля оформления и содержания информационных материалов;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5)    достоверность фактического материала, содержащегося в работе;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6)    оригинальность.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22. Заявки на участие направляются по адресу: 157500, г. Шарья, ул. П. Морозова, д.20, комитет образования, тел./факс (49449) 5-33-53.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Номинация «Художественное слово и театральное искусство»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23. Организацию и проведение номинации «Художественное слово и театральное искусство» осуществляют комитет образования, комитет по делам культуры молодежи и спорта.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24. Конкурс проводится по направлениям: художественное слово и театральное искусство.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«Художественное слово»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Программные требования: участники представляют литературные жанры: поэзия и проза. Время выступления не более 5 минут.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Критерии оценки: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соответствие произведения теме Фестиваля-конкурса;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глубина постижения художественного материала;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искренность, эмоциональность, выразительность исполнения;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умение донести основную мысль произведения до слушателя.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 xml:space="preserve">2) «Театральное искусство» 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Программные требования: участники представляют литературные композиции или одноактные пьесы. Время выступления не более 15 минут.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Критерии оценки: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соответствие репертуара теме Фестиваля-конкурса;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режиссерское прочтение сценического произведения;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исполнительское мастерство актеров;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музыкальное и художественное оформление, костюмы.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25. Форма заявки на участие в номинации размещается на сайте администрации Шарьинского муниципального района. </w:t>
      </w:r>
      <w:proofErr w:type="gramStart"/>
      <w:r w:rsidRPr="00E34192">
        <w:rPr>
          <w:sz w:val="24"/>
          <w:szCs w:val="24"/>
        </w:rPr>
        <w:t xml:space="preserve">Заявки на участие направляются по адресу: 157500, г. Шарья, ул. Октябрьская, д.18, комитет по делам культуры, молодежи и спорта, тел./факс </w:t>
      </w:r>
      <w:r w:rsidRPr="00E34192">
        <w:rPr>
          <w:sz w:val="24"/>
          <w:szCs w:val="24"/>
        </w:rPr>
        <w:lastRenderedPageBreak/>
        <w:t xml:space="preserve">(49449) 5-87-79, 157500, г. Шарья, ул. П. Морозова, д.20, комитет образования, тел./факс (49449) 5-33-53. </w:t>
      </w:r>
      <w:proofErr w:type="gramEnd"/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Номинация «Изобразительное искусство»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26. Организацию и проведение номинации «Изобразительное искусство» осуществляют комитет образования, комитет по делам культуры, молодежи и спорта.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27. Конкурс проводится по направлениям: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   живопись;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   графика;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   скульптура;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   декоративное  и прикладное искусство.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28. Программные требования, требования к оформлению работ: художественные работы могут быть выполнены в любой технике, участие в конкурсе могут принимать индивидуальные и групповые произведения. Все живописные  и графические работы должны быть оформлены в рамки без стекла и подписаны. Информация отпечатывается на компьютере и приклеивается отдельной этикеткой размером  8х5 см. в правом нижнем углу работы (на обратной стороне работа подписывается карандашом).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На этикетке указывается: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направление (живопись, графика, скульптура, декоративно-прикладное искусство);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название работы;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ФИО выполнившего работу, возраст автора работы;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наименование учреждения;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5) ФИО руководителя.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Формат работ от  А-4 и  не более 60х80 см.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29. Критерии  оценки: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   уровень художественного мастерства;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2)    оригинальность произведения;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3)    грамотная техника исполнения;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4)    творческий потенциал автора.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30. </w:t>
      </w:r>
      <w:proofErr w:type="gramStart"/>
      <w:r w:rsidRPr="00E34192">
        <w:rPr>
          <w:sz w:val="24"/>
          <w:szCs w:val="24"/>
        </w:rPr>
        <w:t xml:space="preserve">Заявки на участие направляются по адресу: 157500, г. Шарья, ул. Октябрьская, д.18, комитет по делам культуры, молодежи и спорта, тел./факс (49449) 5-87-79, 157500, г. Шарья, ул. П. Морозова, д.20, комитет образования, тел./факс (49449) 5-33-53. </w:t>
      </w:r>
      <w:proofErr w:type="gramEnd"/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6. ЖЮРИ ФЕСТИВАЛЯ-КОНКУРСА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31. Жюри каждой конкурсной номинации возглавляет председатель. Организационно-техническую работу жюри выполняет ответственный секретарь.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32. Жюри: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1) самостоятельно определяет порядок своей работы;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2) оценивает выступления участников Фестиваля-конкурса и их творческие работы в соответствии с критериями оценки по номинациям по десятибалльной системе;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3) определяет победителей Фестиваля-конкурса в каждой конкурсной номинации и возрастной группе;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4) предоставляет итоги конкурсных состязаний по номинациям в Оргкомитет для организации награждения победителей.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>33. Решение жюри оформляется протоколом, который подписывается председателем и секретарем жюри.</w:t>
      </w:r>
    </w:p>
    <w:p w:rsid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Глава 7. ПОДВЕДЕНИЕ ИТОГОВ И НАГРАЖДЕНИЕ ПОБЕДИТЕЛЕЙ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ФЕСТИВАЛЯ-КОНКУРСА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34. Победителями Фестиваля-конкурса являются лауреаты и дипломанты.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  <w:r w:rsidRPr="00E34192">
        <w:rPr>
          <w:sz w:val="24"/>
          <w:szCs w:val="24"/>
        </w:rPr>
        <w:t>35. Дипломанты награждаются дипломами и призами. Награждение дипломантов проводится по окончании конкурсных состязаний по номинациям.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t xml:space="preserve">36. Лауреаты награждаются дипломами I, II и III степени и призами.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E34192">
        <w:rPr>
          <w:sz w:val="24"/>
          <w:szCs w:val="24"/>
        </w:rPr>
        <w:lastRenderedPageBreak/>
        <w:t>37. Оргкомитет имеет право разрешить учреждение дополнительных наград (призов) государственным, некоммерческим, коммерческим и прочим организациям.</w:t>
      </w:r>
    </w:p>
    <w:p w:rsid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Приложение № 2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 xml:space="preserve">к постановлению администрации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Шарьинского муниципального района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от «</w:t>
      </w:r>
      <w:r>
        <w:rPr>
          <w:sz w:val="24"/>
          <w:szCs w:val="24"/>
        </w:rPr>
        <w:t>29</w:t>
      </w:r>
      <w:r w:rsidRPr="00E34192">
        <w:rPr>
          <w:sz w:val="24"/>
          <w:szCs w:val="24"/>
        </w:rPr>
        <w:t>»</w:t>
      </w:r>
      <w:r>
        <w:rPr>
          <w:sz w:val="24"/>
          <w:szCs w:val="24"/>
        </w:rPr>
        <w:t xml:space="preserve"> сентября </w:t>
      </w:r>
      <w:r w:rsidRPr="00E34192">
        <w:rPr>
          <w:sz w:val="24"/>
          <w:szCs w:val="24"/>
        </w:rPr>
        <w:t>2017 г.</w:t>
      </w: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Состав оргкомитета по организации и проведению районного Фестиваля-конкурса «Вифлеемская звезда»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34192">
        <w:rPr>
          <w:sz w:val="24"/>
          <w:szCs w:val="24"/>
        </w:rPr>
        <w:t xml:space="preserve">И.Э. </w:t>
      </w:r>
      <w:proofErr w:type="spellStart"/>
      <w:r w:rsidRPr="00E34192">
        <w:rPr>
          <w:sz w:val="24"/>
          <w:szCs w:val="24"/>
        </w:rPr>
        <w:t>Баринштейн</w:t>
      </w:r>
      <w:proofErr w:type="spellEnd"/>
      <w:r w:rsidRPr="00E34192">
        <w:rPr>
          <w:sz w:val="24"/>
          <w:szCs w:val="24"/>
        </w:rPr>
        <w:t>, заместитель главы администрации Шарьинского муниципального района – председатель;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Т.Н., председатель комитета по делам культуры, молодежи и спорта администрации Шарьинского муниципального района – член оргкомитета;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34192">
        <w:rPr>
          <w:sz w:val="24"/>
          <w:szCs w:val="24"/>
        </w:rPr>
        <w:t>Белорукова Е.Н., председатель комитета образования Шарьинского муниципального района – член оргкомитета;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Т.А., начальник территориального отдела социальной защиты населения, опеки и попечительства № 6 – член оргкомитета (по согласованию);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E34192">
        <w:rPr>
          <w:sz w:val="24"/>
          <w:szCs w:val="24"/>
        </w:rPr>
        <w:t>Башилова</w:t>
      </w:r>
      <w:proofErr w:type="spellEnd"/>
      <w:r w:rsidRPr="00E34192">
        <w:rPr>
          <w:sz w:val="24"/>
          <w:szCs w:val="24"/>
        </w:rPr>
        <w:t xml:space="preserve"> Н.А., главный специалист комитета образования Шарьинского муниципального района – член оргкомитета;</w:t>
      </w:r>
    </w:p>
    <w:p w:rsidR="00E34192" w:rsidRPr="00E34192" w:rsidRDefault="00E34192" w:rsidP="00E34192">
      <w:pPr>
        <w:spacing w:line="240" w:lineRule="auto"/>
        <w:ind w:left="709"/>
        <w:contextualSpacing/>
        <w:jc w:val="both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Приложение № 3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 xml:space="preserve">к постановлению администрации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Шарьинского муниципального района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  <w:r w:rsidRPr="00E34192">
        <w:rPr>
          <w:sz w:val="24"/>
          <w:szCs w:val="24"/>
        </w:rPr>
        <w:t>от «</w:t>
      </w:r>
      <w:r>
        <w:rPr>
          <w:sz w:val="24"/>
          <w:szCs w:val="24"/>
        </w:rPr>
        <w:t>29</w:t>
      </w:r>
      <w:r w:rsidRPr="00E34192">
        <w:rPr>
          <w:sz w:val="24"/>
          <w:szCs w:val="24"/>
        </w:rPr>
        <w:t>»</w:t>
      </w:r>
      <w:r>
        <w:rPr>
          <w:sz w:val="24"/>
          <w:szCs w:val="24"/>
        </w:rPr>
        <w:t xml:space="preserve"> сентября </w:t>
      </w:r>
      <w:r w:rsidRPr="00E34192">
        <w:rPr>
          <w:sz w:val="24"/>
          <w:szCs w:val="24"/>
        </w:rPr>
        <w:t>2017 г.</w:t>
      </w:r>
      <w:r>
        <w:rPr>
          <w:sz w:val="24"/>
          <w:szCs w:val="24"/>
        </w:rPr>
        <w:t xml:space="preserve"> </w:t>
      </w:r>
    </w:p>
    <w:p w:rsidR="00E34192" w:rsidRPr="00E34192" w:rsidRDefault="00E34192" w:rsidP="00E34192">
      <w:pPr>
        <w:spacing w:line="240" w:lineRule="auto"/>
        <w:ind w:firstLine="709"/>
        <w:contextualSpacing/>
        <w:jc w:val="right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E34192" w:rsidRPr="00E34192" w:rsidRDefault="00E34192" w:rsidP="00E34192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E34192">
        <w:rPr>
          <w:sz w:val="24"/>
          <w:szCs w:val="24"/>
        </w:rPr>
        <w:t>Состав жюри по организации и проведению районного Фестиваля-конкурса «Вифлеемская звезда».</w:t>
      </w:r>
    </w:p>
    <w:p w:rsidR="00E34192" w:rsidRPr="00E34192" w:rsidRDefault="00E34192" w:rsidP="00E34192">
      <w:pPr>
        <w:spacing w:line="240" w:lineRule="auto"/>
        <w:ind w:firstLine="709"/>
        <w:contextualSpacing/>
        <w:rPr>
          <w:sz w:val="24"/>
          <w:szCs w:val="24"/>
        </w:rPr>
      </w:pP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E34192">
        <w:rPr>
          <w:sz w:val="24"/>
          <w:szCs w:val="24"/>
        </w:rPr>
        <w:t>Баринштейн</w:t>
      </w:r>
      <w:proofErr w:type="spellEnd"/>
      <w:r w:rsidRPr="00E34192">
        <w:rPr>
          <w:sz w:val="24"/>
          <w:szCs w:val="24"/>
        </w:rPr>
        <w:t xml:space="preserve"> И.Э., заместитель главы администрации Шарьинского муниципального района – председатель;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Т.Н., председатель комитета по делам культуры, молодежи и спорта администрации Шарьинского муниципального района – член жюри;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34192">
        <w:rPr>
          <w:sz w:val="24"/>
          <w:szCs w:val="24"/>
        </w:rPr>
        <w:t>Белорукова Е.Н., председатель комитета образования Шарьинского муниципального района – член жюри;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E34192">
        <w:rPr>
          <w:sz w:val="24"/>
          <w:szCs w:val="24"/>
        </w:rPr>
        <w:t>Бурлакова</w:t>
      </w:r>
      <w:proofErr w:type="spellEnd"/>
      <w:r w:rsidRPr="00E34192">
        <w:rPr>
          <w:sz w:val="24"/>
          <w:szCs w:val="24"/>
        </w:rPr>
        <w:t xml:space="preserve"> Т.А., начальник территориального отдела социальной защиты населения, опеки и попечительства № 6 – член жюри (по согласованию);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34192">
        <w:rPr>
          <w:sz w:val="24"/>
          <w:szCs w:val="24"/>
        </w:rPr>
        <w:t>Самусева Е.В., методист ПК комитета по делам культуры, молодежи и спорта администрации Шарьинского муниципального района – член жюри;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E34192">
        <w:rPr>
          <w:sz w:val="24"/>
          <w:szCs w:val="24"/>
        </w:rPr>
        <w:t>Баринова Н.Ю., методист по традиционно-народной культуре и фольклору МЦКС «</w:t>
      </w:r>
      <w:proofErr w:type="spellStart"/>
      <w:r w:rsidRPr="00E34192">
        <w:rPr>
          <w:sz w:val="24"/>
          <w:szCs w:val="24"/>
        </w:rPr>
        <w:t>поветлужье</w:t>
      </w:r>
      <w:proofErr w:type="spellEnd"/>
      <w:r w:rsidRPr="00E34192">
        <w:rPr>
          <w:sz w:val="24"/>
          <w:szCs w:val="24"/>
        </w:rPr>
        <w:t>» – член жюри (по согласованию);</w:t>
      </w:r>
    </w:p>
    <w:p w:rsidR="00E34192" w:rsidRPr="00E34192" w:rsidRDefault="00E34192" w:rsidP="00E34192">
      <w:pPr>
        <w:widowControl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 w:rsidRPr="00E34192">
        <w:rPr>
          <w:sz w:val="24"/>
          <w:szCs w:val="24"/>
        </w:rPr>
        <w:t>Башилова</w:t>
      </w:r>
      <w:proofErr w:type="spellEnd"/>
      <w:r w:rsidRPr="00E34192">
        <w:rPr>
          <w:sz w:val="24"/>
          <w:szCs w:val="24"/>
        </w:rPr>
        <w:t xml:space="preserve"> Н.А., главный специалист комитета образования Шарьинского муниципального района – член жюри;</w:t>
      </w:r>
    </w:p>
    <w:p w:rsidR="00E34192" w:rsidRDefault="00E34192" w:rsidP="00E34192">
      <w:pPr>
        <w:ind w:left="720"/>
      </w:pPr>
    </w:p>
    <w:p w:rsidR="00E34192" w:rsidRDefault="00E34192" w:rsidP="00E34192">
      <w:pPr>
        <w:ind w:left="708"/>
      </w:pPr>
    </w:p>
    <w:p w:rsidR="003E3AB1" w:rsidRDefault="003E3AB1" w:rsidP="005003C4">
      <w:pPr>
        <w:spacing w:line="240" w:lineRule="auto"/>
        <w:ind w:left="567"/>
        <w:rPr>
          <w:sz w:val="24"/>
          <w:szCs w:val="24"/>
        </w:rPr>
      </w:pPr>
    </w:p>
    <w:p w:rsidR="006258D5" w:rsidRDefault="00127F9E" w:rsidP="00127F9E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2A596B">
        <w:rPr>
          <w:b/>
          <w:sz w:val="24"/>
          <w:szCs w:val="24"/>
        </w:rPr>
        <w:t xml:space="preserve">Извещение о проведении собрания о согласовании местоположения границ </w:t>
      </w:r>
    </w:p>
    <w:p w:rsidR="00127F9E" w:rsidRPr="002A596B" w:rsidRDefault="00127F9E" w:rsidP="00127F9E">
      <w:pPr>
        <w:spacing w:line="240" w:lineRule="auto"/>
        <w:contextualSpacing/>
        <w:jc w:val="center"/>
        <w:rPr>
          <w:sz w:val="24"/>
          <w:szCs w:val="24"/>
        </w:rPr>
      </w:pPr>
      <w:r w:rsidRPr="002A596B">
        <w:rPr>
          <w:b/>
          <w:sz w:val="24"/>
          <w:szCs w:val="24"/>
        </w:rPr>
        <w:t>земельного участка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proofErr w:type="gramStart"/>
      <w:r w:rsidRPr="002A596B">
        <w:rPr>
          <w:sz w:val="24"/>
          <w:szCs w:val="24"/>
        </w:rPr>
        <w:t xml:space="preserve">Кадастровым инженером </w:t>
      </w:r>
      <w:proofErr w:type="spellStart"/>
      <w:r w:rsidRPr="002A596B">
        <w:rPr>
          <w:sz w:val="24"/>
          <w:szCs w:val="24"/>
        </w:rPr>
        <w:t>Завьяловой</w:t>
      </w:r>
      <w:proofErr w:type="spellEnd"/>
      <w:r w:rsidRPr="002A596B">
        <w:rPr>
          <w:sz w:val="24"/>
          <w:szCs w:val="24"/>
        </w:rPr>
        <w:t xml:space="preserve"> Тамарой Сергеевной, почтовый адрес: г. Шарья, ул. Октябрьская, д. 12, адрес электронной почты </w:t>
      </w:r>
      <w:hyperlink r:id="rId13" w:history="1">
        <w:r w:rsidRPr="002A596B">
          <w:rPr>
            <w:rStyle w:val="af1"/>
            <w:sz w:val="24"/>
            <w:szCs w:val="24"/>
            <w:lang w:val="en-US"/>
          </w:rPr>
          <w:t>zempred</w:t>
        </w:r>
        <w:r w:rsidRPr="002A596B">
          <w:rPr>
            <w:rStyle w:val="af1"/>
            <w:sz w:val="24"/>
            <w:szCs w:val="24"/>
          </w:rPr>
          <w:t>@</w:t>
        </w:r>
        <w:r w:rsidRPr="002A596B">
          <w:rPr>
            <w:rStyle w:val="af1"/>
            <w:sz w:val="24"/>
            <w:szCs w:val="24"/>
            <w:lang w:val="en-US"/>
          </w:rPr>
          <w:t>mail</w:t>
        </w:r>
        <w:r w:rsidRPr="002A596B">
          <w:rPr>
            <w:rStyle w:val="af1"/>
            <w:sz w:val="24"/>
            <w:szCs w:val="24"/>
          </w:rPr>
          <w:t>.</w:t>
        </w:r>
        <w:r w:rsidRPr="002A596B">
          <w:rPr>
            <w:rStyle w:val="af1"/>
            <w:sz w:val="24"/>
            <w:szCs w:val="24"/>
            <w:lang w:val="en-US"/>
          </w:rPr>
          <w:t>ru</w:t>
        </w:r>
      </w:hyperlink>
      <w:r w:rsidRPr="002A596B">
        <w:rPr>
          <w:sz w:val="24"/>
          <w:szCs w:val="24"/>
        </w:rPr>
        <w:t xml:space="preserve">, контактный телефон  8 </w:t>
      </w:r>
      <w:r w:rsidRPr="002A596B">
        <w:rPr>
          <w:sz w:val="24"/>
          <w:szCs w:val="24"/>
        </w:rPr>
        <w:lastRenderedPageBreak/>
        <w:t>(49449) 5-34-02, 8(910)951-09-41, номер регистрации в государственном реестре лиц, осуществляющих кадастровую деятельность 17756, выполняются кадастровые работы в отношении земельного участка с кадастровым номером 44:24:160601:46, расположенного по адресу:</w:t>
      </w:r>
      <w:proofErr w:type="gramEnd"/>
      <w:r w:rsidRPr="002A596B">
        <w:rPr>
          <w:sz w:val="24"/>
          <w:szCs w:val="24"/>
        </w:rPr>
        <w:t xml:space="preserve"> Костромская область, </w:t>
      </w:r>
      <w:proofErr w:type="spellStart"/>
      <w:r w:rsidRPr="002A596B">
        <w:rPr>
          <w:sz w:val="24"/>
          <w:szCs w:val="24"/>
        </w:rPr>
        <w:t>Шарьинский</w:t>
      </w:r>
      <w:proofErr w:type="spellEnd"/>
      <w:r w:rsidRPr="002A596B">
        <w:rPr>
          <w:sz w:val="24"/>
          <w:szCs w:val="24"/>
        </w:rPr>
        <w:t xml:space="preserve"> район, </w:t>
      </w:r>
      <w:proofErr w:type="spellStart"/>
      <w:r w:rsidRPr="002A596B">
        <w:rPr>
          <w:sz w:val="24"/>
          <w:szCs w:val="24"/>
        </w:rPr>
        <w:t>Пищевское</w:t>
      </w:r>
      <w:proofErr w:type="spellEnd"/>
      <w:r w:rsidRPr="002A596B">
        <w:rPr>
          <w:sz w:val="24"/>
          <w:szCs w:val="24"/>
        </w:rPr>
        <w:t xml:space="preserve"> с/</w:t>
      </w:r>
      <w:proofErr w:type="spellStart"/>
      <w:proofErr w:type="gramStart"/>
      <w:r w:rsidRPr="002A596B">
        <w:rPr>
          <w:sz w:val="24"/>
          <w:szCs w:val="24"/>
        </w:rPr>
        <w:t>п</w:t>
      </w:r>
      <w:proofErr w:type="spellEnd"/>
      <w:proofErr w:type="gramEnd"/>
      <w:r w:rsidRPr="002A596B">
        <w:rPr>
          <w:sz w:val="24"/>
          <w:szCs w:val="24"/>
        </w:rPr>
        <w:t xml:space="preserve">, д. </w:t>
      </w:r>
      <w:proofErr w:type="spellStart"/>
      <w:r w:rsidRPr="002A596B">
        <w:rPr>
          <w:sz w:val="24"/>
          <w:szCs w:val="24"/>
        </w:rPr>
        <w:t>Кораблиха</w:t>
      </w:r>
      <w:proofErr w:type="spellEnd"/>
      <w:r w:rsidRPr="002A596B">
        <w:rPr>
          <w:sz w:val="24"/>
          <w:szCs w:val="24"/>
        </w:rPr>
        <w:t>, д. 18, номер кадастрового квартала 44:24:160601.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r w:rsidRPr="002A596B">
        <w:rPr>
          <w:sz w:val="24"/>
          <w:szCs w:val="24"/>
        </w:rPr>
        <w:t xml:space="preserve">Заказчиком кадастровых работ является </w:t>
      </w:r>
      <w:proofErr w:type="spellStart"/>
      <w:r w:rsidRPr="002A596B">
        <w:rPr>
          <w:sz w:val="24"/>
          <w:szCs w:val="24"/>
        </w:rPr>
        <w:t>Запевалова</w:t>
      </w:r>
      <w:proofErr w:type="spellEnd"/>
      <w:r w:rsidRPr="002A596B">
        <w:rPr>
          <w:sz w:val="24"/>
          <w:szCs w:val="24"/>
        </w:rPr>
        <w:t xml:space="preserve"> Надежда Юрьевна, её почтовый адрес: Костромская область, </w:t>
      </w:r>
      <w:proofErr w:type="gramStart"/>
      <w:r w:rsidRPr="002A596B">
        <w:rPr>
          <w:sz w:val="24"/>
          <w:szCs w:val="24"/>
        </w:rPr>
        <w:t>г</w:t>
      </w:r>
      <w:proofErr w:type="gramEnd"/>
      <w:r w:rsidRPr="002A596B">
        <w:rPr>
          <w:sz w:val="24"/>
          <w:szCs w:val="24"/>
        </w:rPr>
        <w:t>. Шарья, ул. Вокзальная, д. 65, кв. 1, контактный телефон 8(910)375-67-09.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r w:rsidRPr="002A596B">
        <w:rPr>
          <w:sz w:val="24"/>
          <w:szCs w:val="24"/>
        </w:rPr>
        <w:t xml:space="preserve">Собрание по поводу согласования местоположения границы состоится по адресу: Костромская область, </w:t>
      </w:r>
      <w:proofErr w:type="gramStart"/>
      <w:r w:rsidRPr="002A596B">
        <w:rPr>
          <w:sz w:val="24"/>
          <w:szCs w:val="24"/>
        </w:rPr>
        <w:t>г</w:t>
      </w:r>
      <w:proofErr w:type="gramEnd"/>
      <w:r w:rsidRPr="002A596B">
        <w:rPr>
          <w:sz w:val="24"/>
          <w:szCs w:val="24"/>
        </w:rPr>
        <w:t>. Шарья, ул. Октябрьская, д. 12, «10» ноября 2017г. в 10 часов 00 минут.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r w:rsidRPr="002A596B">
        <w:rPr>
          <w:sz w:val="24"/>
          <w:szCs w:val="24"/>
        </w:rPr>
        <w:t xml:space="preserve">С проектом межевого плана земельного участка можно ознакомиться по адресу: </w:t>
      </w:r>
      <w:proofErr w:type="gramStart"/>
      <w:r w:rsidRPr="002A596B">
        <w:rPr>
          <w:sz w:val="24"/>
          <w:szCs w:val="24"/>
        </w:rPr>
        <w:t>г</w:t>
      </w:r>
      <w:proofErr w:type="gramEnd"/>
      <w:r w:rsidRPr="002A596B">
        <w:rPr>
          <w:sz w:val="24"/>
          <w:szCs w:val="24"/>
        </w:rPr>
        <w:t>. Шарья, ул. Октябрьская, д. 12, со дня опубликования извещения.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r w:rsidRPr="002A596B">
        <w:rPr>
          <w:sz w:val="24"/>
          <w:szCs w:val="24"/>
        </w:rPr>
        <w:t xml:space="preserve">Требования о проведении согласования местоположения границ земельных участков на местности принимаются с «09» октября 2017г. по «09» ноября 2017г., обоснованные возражения о местоположении границ земельных участков принимаются в письменной форме после ознакомления с проектом межевого плана с «09» октября 2017г. по «09» ноября 2017г., по адресу: Костромская область, </w:t>
      </w:r>
      <w:proofErr w:type="gramStart"/>
      <w:r w:rsidRPr="002A596B">
        <w:rPr>
          <w:sz w:val="24"/>
          <w:szCs w:val="24"/>
        </w:rPr>
        <w:t>г</w:t>
      </w:r>
      <w:proofErr w:type="gramEnd"/>
      <w:r w:rsidRPr="002A596B">
        <w:rPr>
          <w:sz w:val="24"/>
          <w:szCs w:val="24"/>
        </w:rPr>
        <w:t>. Шарья, ул. Октябрьская, д. 12.</w:t>
      </w:r>
    </w:p>
    <w:p w:rsidR="00127F9E" w:rsidRPr="002A596B" w:rsidRDefault="00127F9E" w:rsidP="003A3D2F">
      <w:pPr>
        <w:spacing w:line="240" w:lineRule="auto"/>
        <w:ind w:firstLine="851"/>
        <w:contextualSpacing/>
        <w:jc w:val="both"/>
        <w:rPr>
          <w:sz w:val="24"/>
          <w:szCs w:val="24"/>
        </w:rPr>
      </w:pPr>
      <w:r w:rsidRPr="002A596B">
        <w:rPr>
          <w:sz w:val="24"/>
          <w:szCs w:val="24"/>
        </w:rPr>
        <w:t>Кадастровые номера и адреса смежных земельных участков, с правообладателями которых требуется согласование местоположения границ:</w:t>
      </w:r>
    </w:p>
    <w:p w:rsidR="00127F9E" w:rsidRPr="002A596B" w:rsidRDefault="00127F9E" w:rsidP="00127F9E">
      <w:pPr>
        <w:widowControl/>
        <w:suppressAutoHyphens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A596B">
        <w:rPr>
          <w:sz w:val="24"/>
          <w:szCs w:val="24"/>
        </w:rPr>
        <w:t xml:space="preserve">кадастровый номер 44:24:160601:1, Костромская область, </w:t>
      </w:r>
      <w:proofErr w:type="spellStart"/>
      <w:r w:rsidRPr="002A596B">
        <w:rPr>
          <w:sz w:val="24"/>
          <w:szCs w:val="24"/>
        </w:rPr>
        <w:t>Шарьинский</w:t>
      </w:r>
      <w:proofErr w:type="spellEnd"/>
      <w:r w:rsidRPr="002A596B">
        <w:rPr>
          <w:sz w:val="24"/>
          <w:szCs w:val="24"/>
        </w:rPr>
        <w:t xml:space="preserve"> район, </w:t>
      </w:r>
      <w:proofErr w:type="spellStart"/>
      <w:r w:rsidRPr="002A596B">
        <w:rPr>
          <w:sz w:val="24"/>
          <w:szCs w:val="24"/>
        </w:rPr>
        <w:t>Пищевское</w:t>
      </w:r>
      <w:proofErr w:type="spellEnd"/>
      <w:r w:rsidRPr="002A596B">
        <w:rPr>
          <w:sz w:val="24"/>
          <w:szCs w:val="24"/>
        </w:rPr>
        <w:t xml:space="preserve"> с/</w:t>
      </w:r>
      <w:proofErr w:type="spellStart"/>
      <w:proofErr w:type="gramStart"/>
      <w:r w:rsidRPr="002A596B">
        <w:rPr>
          <w:sz w:val="24"/>
          <w:szCs w:val="24"/>
        </w:rPr>
        <w:t>п</w:t>
      </w:r>
      <w:proofErr w:type="spellEnd"/>
      <w:proofErr w:type="gramEnd"/>
      <w:r w:rsidRPr="002A596B">
        <w:rPr>
          <w:sz w:val="24"/>
          <w:szCs w:val="24"/>
        </w:rPr>
        <w:t xml:space="preserve">, д. </w:t>
      </w:r>
      <w:proofErr w:type="spellStart"/>
      <w:r w:rsidRPr="002A596B">
        <w:rPr>
          <w:sz w:val="24"/>
          <w:szCs w:val="24"/>
        </w:rPr>
        <w:t>Кораблиха</w:t>
      </w:r>
      <w:proofErr w:type="spellEnd"/>
      <w:r w:rsidRPr="002A596B">
        <w:rPr>
          <w:sz w:val="24"/>
          <w:szCs w:val="24"/>
        </w:rPr>
        <w:t>, д. 16;</w:t>
      </w:r>
    </w:p>
    <w:p w:rsidR="00127F9E" w:rsidRPr="002A596B" w:rsidRDefault="00127F9E" w:rsidP="00127F9E">
      <w:pPr>
        <w:widowControl/>
        <w:suppressAutoHyphens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A596B">
        <w:rPr>
          <w:sz w:val="24"/>
          <w:szCs w:val="24"/>
        </w:rPr>
        <w:t xml:space="preserve">кадастровый номер 44:24:160601:2, Костромская область, </w:t>
      </w:r>
      <w:proofErr w:type="spellStart"/>
      <w:r w:rsidRPr="002A596B">
        <w:rPr>
          <w:sz w:val="24"/>
          <w:szCs w:val="24"/>
        </w:rPr>
        <w:t>Шарьинский</w:t>
      </w:r>
      <w:proofErr w:type="spellEnd"/>
      <w:r w:rsidRPr="002A596B">
        <w:rPr>
          <w:sz w:val="24"/>
          <w:szCs w:val="24"/>
        </w:rPr>
        <w:t xml:space="preserve"> район, </w:t>
      </w:r>
      <w:proofErr w:type="spellStart"/>
      <w:r w:rsidRPr="002A596B">
        <w:rPr>
          <w:sz w:val="24"/>
          <w:szCs w:val="24"/>
        </w:rPr>
        <w:t>Пищевское</w:t>
      </w:r>
      <w:proofErr w:type="spellEnd"/>
      <w:r w:rsidRPr="002A596B">
        <w:rPr>
          <w:sz w:val="24"/>
          <w:szCs w:val="24"/>
        </w:rPr>
        <w:t xml:space="preserve"> с/</w:t>
      </w:r>
      <w:proofErr w:type="spellStart"/>
      <w:proofErr w:type="gramStart"/>
      <w:r w:rsidRPr="002A596B">
        <w:rPr>
          <w:sz w:val="24"/>
          <w:szCs w:val="24"/>
        </w:rPr>
        <w:t>п</w:t>
      </w:r>
      <w:proofErr w:type="spellEnd"/>
      <w:proofErr w:type="gramEnd"/>
      <w:r w:rsidRPr="002A596B">
        <w:rPr>
          <w:sz w:val="24"/>
          <w:szCs w:val="24"/>
        </w:rPr>
        <w:t xml:space="preserve">, д. </w:t>
      </w:r>
      <w:proofErr w:type="spellStart"/>
      <w:r w:rsidRPr="002A596B">
        <w:rPr>
          <w:sz w:val="24"/>
          <w:szCs w:val="24"/>
        </w:rPr>
        <w:t>Кораблиха</w:t>
      </w:r>
      <w:proofErr w:type="spellEnd"/>
      <w:r w:rsidRPr="002A596B">
        <w:rPr>
          <w:sz w:val="24"/>
          <w:szCs w:val="24"/>
        </w:rPr>
        <w:t>, д. 20;</w:t>
      </w:r>
    </w:p>
    <w:p w:rsidR="00127F9E" w:rsidRPr="002A596B" w:rsidRDefault="00127F9E" w:rsidP="00127F9E">
      <w:pPr>
        <w:widowControl/>
        <w:suppressAutoHyphens/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A596B">
        <w:rPr>
          <w:sz w:val="24"/>
          <w:szCs w:val="24"/>
        </w:rPr>
        <w:t xml:space="preserve">кадастровый квартал 44:24:160601, Костромская область, </w:t>
      </w:r>
      <w:proofErr w:type="spellStart"/>
      <w:r w:rsidRPr="002A596B">
        <w:rPr>
          <w:sz w:val="24"/>
          <w:szCs w:val="24"/>
        </w:rPr>
        <w:t>Шарьинский</w:t>
      </w:r>
      <w:proofErr w:type="spellEnd"/>
      <w:r w:rsidRPr="002A596B">
        <w:rPr>
          <w:sz w:val="24"/>
          <w:szCs w:val="24"/>
        </w:rPr>
        <w:t xml:space="preserve"> район, </w:t>
      </w:r>
      <w:proofErr w:type="spellStart"/>
      <w:r w:rsidRPr="002A596B">
        <w:rPr>
          <w:sz w:val="24"/>
          <w:szCs w:val="24"/>
        </w:rPr>
        <w:t>Пищевское</w:t>
      </w:r>
      <w:proofErr w:type="spellEnd"/>
      <w:r w:rsidRPr="002A596B">
        <w:rPr>
          <w:sz w:val="24"/>
          <w:szCs w:val="24"/>
        </w:rPr>
        <w:t xml:space="preserve"> с/</w:t>
      </w:r>
      <w:proofErr w:type="spellStart"/>
      <w:proofErr w:type="gramStart"/>
      <w:r w:rsidRPr="002A596B">
        <w:rPr>
          <w:sz w:val="24"/>
          <w:szCs w:val="24"/>
        </w:rPr>
        <w:t>п</w:t>
      </w:r>
      <w:proofErr w:type="spellEnd"/>
      <w:proofErr w:type="gramEnd"/>
      <w:r w:rsidRPr="002A596B">
        <w:rPr>
          <w:sz w:val="24"/>
          <w:szCs w:val="24"/>
        </w:rPr>
        <w:t xml:space="preserve">, д. </w:t>
      </w:r>
      <w:proofErr w:type="spellStart"/>
      <w:r w:rsidRPr="002A596B">
        <w:rPr>
          <w:sz w:val="24"/>
          <w:szCs w:val="24"/>
        </w:rPr>
        <w:t>Кораблиха</w:t>
      </w:r>
      <w:proofErr w:type="spellEnd"/>
      <w:r w:rsidRPr="002A596B">
        <w:rPr>
          <w:sz w:val="24"/>
          <w:szCs w:val="24"/>
        </w:rPr>
        <w:t>.</w:t>
      </w:r>
    </w:p>
    <w:p w:rsidR="00127F9E" w:rsidRPr="002A596B" w:rsidRDefault="00127F9E" w:rsidP="00127F9E">
      <w:pPr>
        <w:spacing w:line="240" w:lineRule="auto"/>
        <w:contextualSpacing/>
        <w:jc w:val="both"/>
      </w:pPr>
      <w:r w:rsidRPr="002A596B">
        <w:rPr>
          <w:sz w:val="24"/>
          <w:szCs w:val="24"/>
        </w:rPr>
        <w:t>При проведении согласования местоположения границ при себе необходимо иметь документ, удостоверяющий личность, а также документы о правах на земельный участок</w:t>
      </w:r>
      <w:proofErr w:type="gramStart"/>
      <w:r w:rsidRPr="002A596B">
        <w:rPr>
          <w:sz w:val="24"/>
          <w:szCs w:val="24"/>
        </w:rPr>
        <w:t>.</w:t>
      </w:r>
      <w:proofErr w:type="gramEnd"/>
      <w:r w:rsidRPr="002A596B">
        <w:rPr>
          <w:b/>
          <w:sz w:val="24"/>
          <w:szCs w:val="24"/>
        </w:rPr>
        <w:t xml:space="preserve"> </w:t>
      </w:r>
      <w:r w:rsidRPr="002A596B">
        <w:rPr>
          <w:sz w:val="24"/>
          <w:szCs w:val="24"/>
        </w:rPr>
        <w:t>(</w:t>
      </w:r>
      <w:proofErr w:type="gramStart"/>
      <w:r w:rsidRPr="002A596B">
        <w:rPr>
          <w:sz w:val="24"/>
          <w:szCs w:val="24"/>
        </w:rPr>
        <w:t>ч</w:t>
      </w:r>
      <w:proofErr w:type="gramEnd"/>
      <w:r w:rsidRPr="002A596B">
        <w:rPr>
          <w:sz w:val="24"/>
          <w:szCs w:val="24"/>
        </w:rPr>
        <w:t>асть 12 статьи 39, часть 2 статьи 40 Федерального закона от 24 июля 2007 г. № 221-ФЗ «О кадастровой деятельности»).</w:t>
      </w:r>
    </w:p>
    <w:p w:rsidR="00F46E6A" w:rsidRDefault="00F46E6A" w:rsidP="005003C4">
      <w:pPr>
        <w:spacing w:line="240" w:lineRule="auto"/>
        <w:ind w:left="567"/>
        <w:rPr>
          <w:sz w:val="24"/>
          <w:szCs w:val="24"/>
        </w:rPr>
      </w:pPr>
    </w:p>
    <w:p w:rsidR="00851C17" w:rsidRPr="00DA41CC" w:rsidRDefault="00851C17" w:rsidP="00851C17">
      <w:pPr>
        <w:jc w:val="center"/>
        <w:rPr>
          <w:sz w:val="24"/>
          <w:szCs w:val="24"/>
        </w:rPr>
      </w:pPr>
      <w:r w:rsidRPr="00DA41CC">
        <w:rPr>
          <w:sz w:val="24"/>
          <w:szCs w:val="24"/>
        </w:rPr>
        <w:t>ИЗВЕЩЕНИЕ О ПРОВЕДЕНИИ СОБРАНИЯ О СОГЛАСОВАНИИ</w:t>
      </w:r>
    </w:p>
    <w:p w:rsidR="00851C17" w:rsidRDefault="00851C17" w:rsidP="00851C17">
      <w:pPr>
        <w:spacing w:line="240" w:lineRule="auto"/>
        <w:ind w:left="567"/>
        <w:jc w:val="center"/>
        <w:rPr>
          <w:sz w:val="24"/>
          <w:szCs w:val="24"/>
        </w:rPr>
      </w:pPr>
      <w:r w:rsidRPr="00DA41CC">
        <w:rPr>
          <w:sz w:val="24"/>
          <w:szCs w:val="24"/>
        </w:rPr>
        <w:t>МЕСТОПОЛОЖЕНИЯ ГРАНИЦЫ ЗЕМЕЛЬНОГО УЧАСТКА</w:t>
      </w:r>
    </w:p>
    <w:p w:rsidR="00851C17" w:rsidRDefault="00851C17" w:rsidP="005003C4">
      <w:pPr>
        <w:spacing w:line="240" w:lineRule="auto"/>
        <w:ind w:left="567"/>
        <w:rPr>
          <w:sz w:val="24"/>
          <w:szCs w:val="24"/>
        </w:rPr>
      </w:pPr>
    </w:p>
    <w:p w:rsidR="00851C17" w:rsidRPr="00F23853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Кадастровым инженером Скрябиной Татьяной Александровной, почтовый адрес: </w:t>
      </w:r>
      <w:proofErr w:type="gramStart"/>
      <w:r>
        <w:rPr>
          <w:sz w:val="24"/>
          <w:szCs w:val="24"/>
        </w:rPr>
        <w:t xml:space="preserve">Костромская область, г. Шарья, квартал Коммуны, д. 1, адрес электронной почты: </w:t>
      </w:r>
      <w:proofErr w:type="spellStart"/>
      <w:r w:rsidRPr="00ED727D">
        <w:rPr>
          <w:rFonts w:eastAsia="Times New Roman"/>
          <w:i/>
          <w:sz w:val="24"/>
          <w:szCs w:val="24"/>
          <w:lang w:val="en-US" w:eastAsia="ru-RU"/>
        </w:rPr>
        <w:t>gorizontsharya</w:t>
      </w:r>
      <w:proofErr w:type="spellEnd"/>
      <w:r w:rsidRPr="00ED727D">
        <w:rPr>
          <w:rFonts w:eastAsia="Times New Roman"/>
          <w:i/>
          <w:sz w:val="24"/>
          <w:szCs w:val="24"/>
          <w:lang w:eastAsia="ru-RU"/>
        </w:rPr>
        <w:t>@</w:t>
      </w:r>
      <w:r w:rsidRPr="00ED727D">
        <w:rPr>
          <w:rFonts w:eastAsia="Times New Roman"/>
          <w:i/>
          <w:sz w:val="24"/>
          <w:szCs w:val="24"/>
          <w:lang w:val="en-US" w:eastAsia="ru-RU"/>
        </w:rPr>
        <w:t>mail</w:t>
      </w:r>
      <w:r w:rsidRPr="00ED727D">
        <w:rPr>
          <w:rFonts w:eastAsia="Times New Roman"/>
          <w:i/>
          <w:sz w:val="24"/>
          <w:szCs w:val="24"/>
          <w:lang w:eastAsia="ru-RU"/>
        </w:rPr>
        <w:t>.</w:t>
      </w:r>
      <w:proofErr w:type="spellStart"/>
      <w:r w:rsidRPr="00ED727D">
        <w:rPr>
          <w:rFonts w:eastAsia="Times New Roman"/>
          <w:i/>
          <w:sz w:val="24"/>
          <w:szCs w:val="24"/>
          <w:lang w:val="en-US" w:eastAsia="ru-RU"/>
        </w:rPr>
        <w:t>ru</w:t>
      </w:r>
      <w:proofErr w:type="spellEnd"/>
      <w:r>
        <w:rPr>
          <w:sz w:val="24"/>
          <w:szCs w:val="24"/>
        </w:rPr>
        <w:t xml:space="preserve">, контактный телефон 8(49449) 5-02-71, номер регистрации в государственном реестре лиц, осуществляющих кадастровую деятельность 2240, выполняются кадастровые работы </w:t>
      </w:r>
      <w:r w:rsidRPr="00744F40">
        <w:rPr>
          <w:sz w:val="24"/>
          <w:szCs w:val="24"/>
        </w:rPr>
        <w:t>по уточнению местоположения границы и площади земельного участка</w:t>
      </w:r>
      <w:r>
        <w:rPr>
          <w:sz w:val="24"/>
          <w:szCs w:val="24"/>
        </w:rPr>
        <w:t xml:space="preserve"> в отношении земельного участка </w:t>
      </w:r>
      <w:r w:rsidRPr="00DA41CC">
        <w:rPr>
          <w:sz w:val="24"/>
          <w:szCs w:val="24"/>
        </w:rPr>
        <w:t xml:space="preserve">с кадастровым № </w:t>
      </w:r>
      <w:r>
        <w:rPr>
          <w:sz w:val="24"/>
          <w:szCs w:val="24"/>
        </w:rPr>
        <w:t>44:24:050801</w:t>
      </w:r>
      <w:r w:rsidRPr="00F23853">
        <w:rPr>
          <w:sz w:val="24"/>
          <w:szCs w:val="24"/>
        </w:rPr>
        <w:t>:</w:t>
      </w:r>
      <w:r>
        <w:rPr>
          <w:sz w:val="24"/>
          <w:szCs w:val="24"/>
        </w:rPr>
        <w:t>9</w:t>
      </w:r>
      <w:r w:rsidRPr="00F23853">
        <w:rPr>
          <w:sz w:val="24"/>
          <w:szCs w:val="24"/>
        </w:rPr>
        <w:t xml:space="preserve">, </w:t>
      </w:r>
      <w:r w:rsidRPr="00DA41CC">
        <w:rPr>
          <w:sz w:val="24"/>
          <w:szCs w:val="24"/>
        </w:rPr>
        <w:t>расположенного по адресу:</w:t>
      </w:r>
      <w:proofErr w:type="gramEnd"/>
      <w:r w:rsidRPr="00DA41CC">
        <w:rPr>
          <w:sz w:val="24"/>
          <w:szCs w:val="24"/>
        </w:rPr>
        <w:t xml:space="preserve"> </w:t>
      </w:r>
      <w:r w:rsidRPr="00F23853">
        <w:rPr>
          <w:sz w:val="24"/>
          <w:szCs w:val="24"/>
        </w:rPr>
        <w:t>Костромская область</w:t>
      </w:r>
      <w:r>
        <w:rPr>
          <w:sz w:val="24"/>
          <w:szCs w:val="24"/>
        </w:rPr>
        <w:t>,</w:t>
      </w:r>
      <w:r w:rsidRPr="00F238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Шарьинский</w:t>
      </w:r>
      <w:proofErr w:type="spellEnd"/>
      <w:r>
        <w:rPr>
          <w:sz w:val="24"/>
          <w:szCs w:val="24"/>
        </w:rPr>
        <w:t xml:space="preserve"> район, д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устошка, д.11.</w:t>
      </w:r>
    </w:p>
    <w:p w:rsidR="00851C17" w:rsidRPr="00DA41CC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DA41CC">
        <w:rPr>
          <w:sz w:val="24"/>
          <w:szCs w:val="24"/>
        </w:rPr>
        <w:t xml:space="preserve">Заказчиком кадастровых работ является: </w:t>
      </w:r>
      <w:r>
        <w:rPr>
          <w:sz w:val="24"/>
          <w:szCs w:val="24"/>
        </w:rPr>
        <w:t>Соколова Галина Васильевна,</w:t>
      </w:r>
      <w:r w:rsidRPr="00F23853">
        <w:rPr>
          <w:sz w:val="24"/>
          <w:szCs w:val="24"/>
        </w:rPr>
        <w:t xml:space="preserve"> почтовый адрес</w:t>
      </w:r>
      <w:r w:rsidRPr="00DA41CC">
        <w:rPr>
          <w:sz w:val="24"/>
          <w:szCs w:val="24"/>
        </w:rPr>
        <w:t xml:space="preserve">: </w:t>
      </w:r>
      <w:r w:rsidRPr="00F23853">
        <w:rPr>
          <w:sz w:val="24"/>
          <w:szCs w:val="24"/>
        </w:rPr>
        <w:t>Костромская область</w:t>
      </w:r>
      <w:r>
        <w:rPr>
          <w:sz w:val="24"/>
          <w:szCs w:val="24"/>
        </w:rPr>
        <w:t>,</w:t>
      </w:r>
      <w:r w:rsidRPr="00F23853">
        <w:rPr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.Ш</w:t>
      </w:r>
      <w:proofErr w:type="gramEnd"/>
      <w:r>
        <w:rPr>
          <w:sz w:val="24"/>
          <w:szCs w:val="24"/>
        </w:rPr>
        <w:t>арья, ул.Юбилейная,д.11 кв.1,</w:t>
      </w:r>
      <w:r w:rsidRPr="00F23853">
        <w:rPr>
          <w:sz w:val="24"/>
          <w:szCs w:val="24"/>
        </w:rPr>
        <w:t xml:space="preserve">  телефон: </w:t>
      </w:r>
      <w:r>
        <w:rPr>
          <w:sz w:val="24"/>
          <w:szCs w:val="24"/>
        </w:rPr>
        <w:t>8109228108.</w:t>
      </w:r>
    </w:p>
    <w:p w:rsidR="00851C17" w:rsidRPr="00380F26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DA41CC">
        <w:rPr>
          <w:sz w:val="24"/>
          <w:szCs w:val="24"/>
        </w:rPr>
        <w:t xml:space="preserve">Собрание по поводу согласования местоположения границы земельного участка состоится по адресу: </w:t>
      </w:r>
      <w:r>
        <w:rPr>
          <w:sz w:val="24"/>
          <w:szCs w:val="24"/>
        </w:rPr>
        <w:t>Костромская область, г</w:t>
      </w:r>
      <w:proofErr w:type="gramStart"/>
      <w:r>
        <w:rPr>
          <w:sz w:val="24"/>
          <w:szCs w:val="24"/>
        </w:rPr>
        <w:t>.Ш</w:t>
      </w:r>
      <w:proofErr w:type="gramEnd"/>
      <w:r>
        <w:rPr>
          <w:sz w:val="24"/>
          <w:szCs w:val="24"/>
        </w:rPr>
        <w:t>арья, квартал Коммуны,д.1,</w:t>
      </w:r>
      <w:r w:rsidRPr="00F23853">
        <w:rPr>
          <w:sz w:val="24"/>
          <w:szCs w:val="24"/>
        </w:rPr>
        <w:t xml:space="preserve">  </w:t>
      </w:r>
      <w:r>
        <w:rPr>
          <w:sz w:val="24"/>
          <w:szCs w:val="24"/>
        </w:rPr>
        <w:t>8 ноября 2017 г. в 11</w:t>
      </w:r>
      <w:r w:rsidRPr="00380F26">
        <w:rPr>
          <w:sz w:val="24"/>
          <w:szCs w:val="24"/>
        </w:rPr>
        <w:t>.00 часов 00 мин.</w:t>
      </w:r>
    </w:p>
    <w:p w:rsidR="00851C17" w:rsidRPr="00DA41CC" w:rsidRDefault="00851C17" w:rsidP="00851C17">
      <w:pPr>
        <w:spacing w:line="240" w:lineRule="auto"/>
        <w:ind w:firstLine="709"/>
        <w:contextualSpacing/>
        <w:jc w:val="both"/>
        <w:rPr>
          <w:b/>
          <w:i/>
          <w:sz w:val="24"/>
          <w:szCs w:val="24"/>
        </w:rPr>
      </w:pPr>
      <w:r w:rsidRPr="00DA41CC">
        <w:rPr>
          <w:sz w:val="24"/>
          <w:szCs w:val="24"/>
        </w:rPr>
        <w:t xml:space="preserve">С проектом межевого плана земельного участка можно ознакомиться по адресу: </w:t>
      </w:r>
      <w:r>
        <w:rPr>
          <w:sz w:val="24"/>
          <w:szCs w:val="24"/>
        </w:rPr>
        <w:t xml:space="preserve">Костромская область, </w:t>
      </w:r>
      <w:proofErr w:type="gramStart"/>
      <w:r>
        <w:rPr>
          <w:sz w:val="24"/>
          <w:szCs w:val="24"/>
        </w:rPr>
        <w:t>г</w:t>
      </w:r>
      <w:proofErr w:type="gramEnd"/>
      <w:r>
        <w:rPr>
          <w:sz w:val="24"/>
          <w:szCs w:val="24"/>
        </w:rPr>
        <w:t>. Шарья, квартал Коммуны, д. 1</w:t>
      </w:r>
      <w:r w:rsidRPr="00380F26">
        <w:rPr>
          <w:sz w:val="24"/>
          <w:szCs w:val="24"/>
        </w:rPr>
        <w:t>, МУП «Горизонт».</w:t>
      </w:r>
    </w:p>
    <w:p w:rsidR="00851C17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DA41CC">
        <w:rPr>
          <w:sz w:val="24"/>
          <w:szCs w:val="24"/>
        </w:rPr>
        <w:t xml:space="preserve">ребования о проведении согласования местоположения границ земельных участков </w:t>
      </w:r>
      <w:r>
        <w:rPr>
          <w:sz w:val="24"/>
          <w:szCs w:val="24"/>
        </w:rPr>
        <w:t xml:space="preserve">на местности принимаются </w:t>
      </w:r>
      <w:r w:rsidRPr="00F707CC">
        <w:rPr>
          <w:sz w:val="24"/>
          <w:szCs w:val="24"/>
        </w:rPr>
        <w:t xml:space="preserve">с </w:t>
      </w:r>
      <w:r>
        <w:rPr>
          <w:sz w:val="24"/>
          <w:szCs w:val="24"/>
        </w:rPr>
        <w:t>6</w:t>
      </w:r>
      <w:r w:rsidRPr="00F707CC">
        <w:rPr>
          <w:sz w:val="24"/>
          <w:szCs w:val="24"/>
        </w:rPr>
        <w:t xml:space="preserve"> </w:t>
      </w:r>
      <w:r>
        <w:rPr>
          <w:sz w:val="24"/>
          <w:szCs w:val="24"/>
        </w:rPr>
        <w:t>октября</w:t>
      </w:r>
      <w:r w:rsidRPr="00F707CC">
        <w:rPr>
          <w:sz w:val="24"/>
          <w:szCs w:val="24"/>
        </w:rPr>
        <w:t xml:space="preserve"> 2017 г. по </w:t>
      </w:r>
      <w:r>
        <w:rPr>
          <w:sz w:val="24"/>
          <w:szCs w:val="24"/>
        </w:rPr>
        <w:t>8 ноября</w:t>
      </w:r>
      <w:r w:rsidRPr="00F707CC">
        <w:rPr>
          <w:sz w:val="24"/>
          <w:szCs w:val="24"/>
        </w:rPr>
        <w:t xml:space="preserve"> 2017 года</w:t>
      </w:r>
      <w:r>
        <w:rPr>
          <w:sz w:val="24"/>
          <w:szCs w:val="24"/>
        </w:rPr>
        <w:t>,</w:t>
      </w:r>
      <w:r w:rsidRPr="00DA41CC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DA41CC">
        <w:rPr>
          <w:sz w:val="24"/>
          <w:szCs w:val="24"/>
        </w:rPr>
        <w:t xml:space="preserve">боснованные возражения о местоположении границ земельных участков после ознакомления с проектом межевого плана принимаются </w:t>
      </w:r>
      <w:r w:rsidRPr="00F707CC">
        <w:rPr>
          <w:sz w:val="24"/>
          <w:szCs w:val="24"/>
        </w:rPr>
        <w:t xml:space="preserve">с </w:t>
      </w:r>
      <w:r>
        <w:rPr>
          <w:sz w:val="24"/>
          <w:szCs w:val="24"/>
        </w:rPr>
        <w:t>6 октября</w:t>
      </w:r>
      <w:r w:rsidRPr="00F707CC">
        <w:rPr>
          <w:sz w:val="24"/>
          <w:szCs w:val="24"/>
        </w:rPr>
        <w:t xml:space="preserve"> 2017 г. по </w:t>
      </w:r>
      <w:r>
        <w:rPr>
          <w:sz w:val="24"/>
          <w:szCs w:val="24"/>
        </w:rPr>
        <w:t>8 ноября</w:t>
      </w:r>
      <w:r w:rsidRPr="00F707CC">
        <w:rPr>
          <w:sz w:val="24"/>
          <w:szCs w:val="24"/>
        </w:rPr>
        <w:t xml:space="preserve"> 2017 года</w:t>
      </w:r>
      <w:r>
        <w:rPr>
          <w:sz w:val="24"/>
          <w:szCs w:val="24"/>
        </w:rPr>
        <w:t xml:space="preserve">, </w:t>
      </w:r>
      <w:r w:rsidRPr="00DA41CC">
        <w:rPr>
          <w:sz w:val="24"/>
          <w:szCs w:val="24"/>
        </w:rPr>
        <w:t xml:space="preserve">по адресу: </w:t>
      </w:r>
      <w:r>
        <w:rPr>
          <w:sz w:val="24"/>
          <w:szCs w:val="24"/>
        </w:rPr>
        <w:t xml:space="preserve">Костромская область, </w:t>
      </w:r>
      <w:proofErr w:type="gramStart"/>
      <w:r>
        <w:rPr>
          <w:sz w:val="24"/>
          <w:szCs w:val="24"/>
        </w:rPr>
        <w:t>г</w:t>
      </w:r>
      <w:proofErr w:type="gramEnd"/>
      <w:r>
        <w:rPr>
          <w:sz w:val="24"/>
          <w:szCs w:val="24"/>
        </w:rPr>
        <w:t>. Шарья, квартал Коммуны, д. 1.</w:t>
      </w:r>
    </w:p>
    <w:p w:rsidR="00851C17" w:rsidRPr="00F23853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Смежный земельный участок, с правообладателем которого</w:t>
      </w:r>
      <w:r w:rsidRPr="000F6F46">
        <w:rPr>
          <w:sz w:val="24"/>
          <w:szCs w:val="24"/>
        </w:rPr>
        <w:t xml:space="preserve"> требуется сог</w:t>
      </w:r>
      <w:r>
        <w:rPr>
          <w:sz w:val="24"/>
          <w:szCs w:val="24"/>
        </w:rPr>
        <w:t>ласовать местоположение части границы земельного участка от точки н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до ночки н3 в кадастровом квартале 44:24:050801 расположенный по адресу: </w:t>
      </w:r>
      <w:r w:rsidRPr="00F23853">
        <w:rPr>
          <w:sz w:val="24"/>
          <w:szCs w:val="24"/>
        </w:rPr>
        <w:t>Костромская область</w:t>
      </w:r>
      <w:r>
        <w:rPr>
          <w:sz w:val="24"/>
          <w:szCs w:val="24"/>
        </w:rPr>
        <w:t>,</w:t>
      </w:r>
      <w:r w:rsidRPr="00F238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Шарьинский</w:t>
      </w:r>
      <w:proofErr w:type="spellEnd"/>
      <w:r>
        <w:rPr>
          <w:sz w:val="24"/>
          <w:szCs w:val="24"/>
        </w:rPr>
        <w:t xml:space="preserve"> район, д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устошка Ивановского сельского поселения.</w:t>
      </w:r>
    </w:p>
    <w:p w:rsidR="00851C17" w:rsidRDefault="00851C17" w:rsidP="00851C17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proofErr w:type="gramStart"/>
      <w:r w:rsidRPr="00DA41CC">
        <w:rPr>
          <w:rFonts w:eastAsia="Times New Roman"/>
          <w:sz w:val="24"/>
          <w:szCs w:val="24"/>
          <w:lang w:eastAsia="ru-RU"/>
        </w:rPr>
        <w:t>При проведении согласования местоположения границ при себе необходимо иметь документ, удостоверяющий личность, а также документы о правах на земельный участок (часть 12 статьи 39, часть 2 статьи 40 Федерального закона от 24 июля 2007 г. № 221-ФЗ «О кадастровой деятельности».</w:t>
      </w:r>
      <w:proofErr w:type="gramEnd"/>
    </w:p>
    <w:p w:rsidR="00F46E6A" w:rsidRDefault="00F46E6A" w:rsidP="005003C4">
      <w:pPr>
        <w:spacing w:line="240" w:lineRule="auto"/>
        <w:ind w:left="567"/>
        <w:rPr>
          <w:sz w:val="24"/>
          <w:szCs w:val="24"/>
        </w:rPr>
      </w:pPr>
    </w:p>
    <w:p w:rsidR="00F46E6A" w:rsidRDefault="00F46E6A" w:rsidP="005003C4">
      <w:pPr>
        <w:spacing w:line="240" w:lineRule="auto"/>
        <w:ind w:left="567"/>
        <w:rPr>
          <w:sz w:val="24"/>
          <w:szCs w:val="24"/>
        </w:rPr>
      </w:pPr>
    </w:p>
    <w:p w:rsidR="00F46E6A" w:rsidRPr="00130A4A" w:rsidRDefault="00F46E6A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130A4A" w:rsidRDefault="00E32C4F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3" o:spid="_x0000_s1035" style="position:absolute;left:0;text-align:left;margin-left:279pt;margin-top:3.8pt;width:201.95pt;height:13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">
            <v:shadow on="t" opacity=".5" offset="-6pt,-6pt"/>
            <v:textbox style="mso-next-textbox:#Скругленный прямоугольник 3">
              <w:txbxContent>
                <w:p w:rsidR="00151467" w:rsidRPr="003748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Учредители – Собрание депутатов Шарьинского муниципального района и администрация </w:t>
                  </w:r>
                </w:p>
                <w:p w:rsidR="001514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Шарьинского муниципального </w:t>
                  </w:r>
                </w:p>
                <w:p w:rsidR="00151467" w:rsidRPr="003748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района</w:t>
                  </w:r>
                </w:p>
                <w:p w:rsidR="00151467" w:rsidRPr="00374867" w:rsidRDefault="00151467" w:rsidP="00970877">
                  <w:pPr>
                    <w:pBdr>
                      <w:bottom w:val="single" w:sz="12" w:space="1" w:color="auto"/>
                    </w:pBdr>
                    <w:jc w:val="right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Костромской области</w:t>
                  </w:r>
                </w:p>
                <w:p w:rsidR="00151467" w:rsidRPr="00A05F86" w:rsidRDefault="00151467" w:rsidP="00970877">
                  <w:pPr>
                    <w:rPr>
                      <w:rFonts w:ascii="Arial" w:hAnsi="Arial" w:cs="Arial"/>
                      <w:szCs w:val="40"/>
                    </w:rPr>
                  </w:pPr>
                </w:p>
                <w:p w:rsidR="00151467" w:rsidRDefault="00151467" w:rsidP="00970877"/>
              </w:txbxContent>
            </v:textbox>
            <w10:wrap type="square"/>
          </v:roundrect>
        </w:pict>
      </w:r>
    </w:p>
    <w:p w:rsidR="00970877" w:rsidRPr="00130A4A" w:rsidRDefault="00E32C4F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Блок-схема: карточка 2" o:spid="_x0000_s1036" type="#_x0000_t121" style="position:absolute;left:0;text-align:left;margin-left:41.25pt;margin-top:1.25pt;width:190.65pt;height:1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">
            <v:shadow on="t" type="perspective" opacity=".5" origin=".5,.5" offset="-6pt,-6pt" matrix="1.25,,,1.25"/>
            <v:textbox style="mso-next-textbox:#Блок-схема: карточка 2">
              <w:txbxContent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Адрес для корреспонденции: </w:t>
                  </w: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157500, Костромская область, </w:t>
                  </w:r>
                  <w:proofErr w:type="gramStart"/>
                  <w:r w:rsidRPr="00374867">
                    <w:rPr>
                      <w:rFonts w:ascii="Arial" w:hAnsi="Arial" w:cs="Arial"/>
                      <w:b/>
                    </w:rPr>
                    <w:t>г</w:t>
                  </w:r>
                  <w:proofErr w:type="gramEnd"/>
                  <w:r w:rsidRPr="00374867">
                    <w:rPr>
                      <w:rFonts w:ascii="Arial" w:hAnsi="Arial" w:cs="Arial"/>
                      <w:b/>
                    </w:rPr>
                    <w:t xml:space="preserve">. Шарья, ул. Октябрьская, 21 </w:t>
                  </w: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  <w:spacing w:val="-12"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Телефон  5-77-75</w:t>
                  </w:r>
                </w:p>
                <w:p w:rsidR="00151467" w:rsidRPr="00BC023E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/>
              </w:txbxContent>
            </v:textbox>
          </v:shape>
        </w:pict>
      </w:r>
    </w:p>
    <w:p w:rsidR="00970877" w:rsidRPr="00130A4A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130A4A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E32C4F" w:rsidP="005003C4">
      <w:pPr>
        <w:tabs>
          <w:tab w:val="left" w:pos="7170"/>
        </w:tabs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32C4F">
        <w:rPr>
          <w:rFonts w:eastAsia="Times New Roman"/>
          <w:noProof/>
          <w:sz w:val="24"/>
          <w:szCs w:val="24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1" o:spid="_x0000_s1037" type="#_x0000_t116" style="position:absolute;left:0;text-align:left;margin-left:278.85pt;margin-top:2.05pt;width:191.25pt;height:6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" strokecolor="#666" strokeweight="1pt">
            <v:fill color2="#999" focus="100%" type="gradient"/>
            <v:shadow on="t" color="#7f7f7f" opacity=".5" offset="1pt"/>
            <v:textbox style="mso-next-textbox:#Блок-схема: знак завершения 1">
              <w:txbxContent>
                <w:p w:rsidR="00151467" w:rsidRDefault="00151467" w:rsidP="00970877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http://</w:t>
                  </w: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WWW.</w:t>
                  </w:r>
                  <w:proofErr w:type="spellStart"/>
                  <w:r w:rsidRPr="00374867">
                    <w:rPr>
                      <w:rFonts w:ascii="Arial" w:hAnsi="Arial" w:cs="Arial"/>
                      <w:b/>
                    </w:rPr>
                    <w:t>admshmr.ru</w:t>
                  </w:r>
                  <w:proofErr w:type="spellEnd"/>
                  <w:r w:rsidRPr="00374867">
                    <w:rPr>
                      <w:rFonts w:ascii="Arial" w:hAnsi="Arial" w:cs="Arial"/>
                      <w:b/>
                    </w:rPr>
                    <w:t>/</w:t>
                  </w:r>
                </w:p>
                <w:p w:rsidR="00151467" w:rsidRPr="00374867" w:rsidRDefault="00151467" w:rsidP="00970877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E</w:t>
                  </w:r>
                  <w:r w:rsidRPr="00374867">
                    <w:rPr>
                      <w:rFonts w:ascii="Arial" w:hAnsi="Arial" w:cs="Arial"/>
                      <w:b/>
                    </w:rPr>
                    <w:t>-</w:t>
                  </w: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mail</w:t>
                  </w:r>
                  <w:r w:rsidRPr="00374867">
                    <w:rPr>
                      <w:rFonts w:ascii="Arial" w:hAnsi="Arial" w:cs="Arial"/>
                      <w:b/>
                    </w:rPr>
                    <w:t>: sharya@adm44.ru</w:t>
                  </w: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</w:p>
              </w:txbxContent>
            </v:textbox>
          </v:shape>
        </w:pict>
      </w:r>
      <w:r w:rsidR="00970877"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Тираж не менее 30 экземпляров. </w:t>
      </w:r>
      <w:r w:rsidR="00970877"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</w:p>
    <w:p w:rsidR="00C57D23" w:rsidRPr="00996A0A" w:rsidRDefault="00970877" w:rsidP="00996A0A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Редактор: </w:t>
      </w:r>
      <w:proofErr w:type="spellStart"/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>Голубева</w:t>
      </w:r>
      <w:proofErr w:type="spellEnd"/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М.Д.</w:t>
      </w:r>
    </w:p>
    <w:sectPr w:rsidR="00C57D23" w:rsidRPr="00996A0A" w:rsidSect="006217D6">
      <w:pgSz w:w="11906" w:h="16838"/>
      <w:pgMar w:top="1134" w:right="851" w:bottom="1134" w:left="1134" w:header="85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467" w:rsidRDefault="00151467" w:rsidP="00264440">
      <w:r>
        <w:separator/>
      </w:r>
    </w:p>
  </w:endnote>
  <w:endnote w:type="continuationSeparator" w:id="1">
    <w:p w:rsidR="00151467" w:rsidRDefault="00151467" w:rsidP="00264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charset w:val="CC"/>
    <w:family w:val="roman"/>
    <w:pitch w:val="variable"/>
    <w:sig w:usb0="00000000" w:usb1="00000000" w:usb2="00000000" w:usb3="00000000" w:csb0="0000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font184">
    <w:charset w:val="CC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nt179">
    <w:charset w:val="CC"/>
    <w:family w:val="auto"/>
    <w:pitch w:val="variable"/>
    <w:sig w:usb0="00000000" w:usb1="00000000" w:usb2="00000000" w:usb3="00000000" w:csb0="0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ont187">
    <w:charset w:val="CC"/>
    <w:family w:val="auto"/>
    <w:pitch w:val="variable"/>
    <w:sig w:usb0="00000000" w:usb1="00000000" w:usb2="00000000" w:usb3="00000000" w:csb0="0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467" w:rsidRDefault="00E32C4F" w:rsidP="00264440">
    <w:pPr>
      <w:pStyle w:val="a9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20" o:spid="_x0000_s12289" type="#_x0000_t202" style="position:absolute;margin-left:529.8pt;margin-top:.05pt;width:1.1pt;height:13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" stroked="f">
          <v:fill opacity="0"/>
          <v:textbox style="mso-next-textbox:#Поле 20" inset="0,0,0,0">
            <w:txbxContent>
              <w:p w:rsidR="00151467" w:rsidRDefault="00151467" w:rsidP="00264440">
                <w:pPr>
                  <w:pStyle w:val="a9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467" w:rsidRDefault="00151467" w:rsidP="00264440">
      <w:r>
        <w:separator/>
      </w:r>
    </w:p>
  </w:footnote>
  <w:footnote w:type="continuationSeparator" w:id="1">
    <w:p w:rsidR="00151467" w:rsidRDefault="00151467" w:rsidP="002644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1D68386"/>
    <w:name w:val="WW8Num1"/>
    <w:lvl w:ilvl="0">
      <w:start w:val="1"/>
      <w:numFmt w:val="bullet"/>
      <w:lvlText w:val="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■"/>
      <w:lvlJc w:val="left"/>
      <w:pPr>
        <w:tabs>
          <w:tab w:val="num" w:pos="2342"/>
        </w:tabs>
        <w:ind w:left="2342" w:hanging="360"/>
      </w:pPr>
      <w:rPr>
        <w:rFonts w:ascii="StarSymbol" w:eastAsia="StarSymbol" w:hint="default"/>
        <w:sz w:val="18"/>
      </w:rPr>
    </w:lvl>
    <w:lvl w:ilvl="3">
      <w:start w:val="1"/>
      <w:numFmt w:val="bullet"/>
      <w:lvlText w:val="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4">
      <w:start w:val="1"/>
      <w:numFmt w:val="bullet"/>
      <w:lvlText w:val=""/>
      <w:lvlJc w:val="left"/>
      <w:pPr>
        <w:tabs>
          <w:tab w:val="num" w:pos="3782"/>
        </w:tabs>
        <w:ind w:left="3782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■"/>
      <w:lvlJc w:val="left"/>
      <w:pPr>
        <w:tabs>
          <w:tab w:val="num" w:pos="4502"/>
        </w:tabs>
        <w:ind w:left="4502" w:hanging="360"/>
      </w:pPr>
      <w:rPr>
        <w:rFonts w:ascii="StarSymbol" w:eastAsia="StarSymbol" w:hint="default"/>
        <w:sz w:val="18"/>
      </w:rPr>
    </w:lvl>
    <w:lvl w:ilvl="6">
      <w:start w:val="1"/>
      <w:numFmt w:val="bullet"/>
      <w:lvlText w:val="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7">
      <w:start w:val="1"/>
      <w:numFmt w:val="bullet"/>
      <w:lvlText w:val=""/>
      <w:lvlJc w:val="left"/>
      <w:pPr>
        <w:tabs>
          <w:tab w:val="num" w:pos="5942"/>
        </w:tabs>
        <w:ind w:left="5942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■"/>
      <w:lvlJc w:val="left"/>
      <w:pPr>
        <w:tabs>
          <w:tab w:val="num" w:pos="6662"/>
        </w:tabs>
        <w:ind w:left="6662" w:hanging="360"/>
      </w:pPr>
      <w:rPr>
        <w:rFonts w:ascii="StarSymbol" w:eastAsia="StarSymbol" w:hint="default"/>
        <w:sz w:val="1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-1307"/>
        </w:tabs>
        <w:ind w:left="8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-1307"/>
        </w:tabs>
        <w:ind w:left="12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-2015"/>
        </w:tabs>
        <w:ind w:left="-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-2015"/>
        </w:tabs>
        <w:ind w:left="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-2015"/>
        </w:tabs>
        <w:ind w:left="1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-2015"/>
        </w:tabs>
        <w:ind w:left="1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-2015"/>
        </w:tabs>
        <w:ind w:left="2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-2015"/>
        </w:tabs>
        <w:ind w:left="3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-2015"/>
        </w:tabs>
        <w:ind w:left="4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1020" w:hanging="36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40" w:hanging="360"/>
      </w:pPr>
      <w:rPr>
        <w:rFonts w:ascii="Times New Roman" w:hAnsi="Times New Roman" w:cs="Times New Roman" w:hint="default"/>
        <w:iCs/>
        <w:color w:val="000000"/>
        <w:sz w:val="28"/>
        <w:szCs w:val="28"/>
      </w:rPr>
    </w:lvl>
  </w:abstractNum>
  <w:abstractNum w:abstractNumId="8">
    <w:nsid w:val="00000009"/>
    <w:multiLevelType w:val="singleLevel"/>
    <w:tmpl w:val="00000009"/>
    <w:name w:val="WW8Num1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2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2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11">
    <w:nsid w:val="0000000C"/>
    <w:multiLevelType w:val="singleLevel"/>
    <w:tmpl w:val="0000000C"/>
    <w:name w:val="WW8Num31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2">
    <w:nsid w:val="0000000D"/>
    <w:multiLevelType w:val="singleLevel"/>
    <w:tmpl w:val="0000000D"/>
    <w:name w:val="WW8Num33"/>
    <w:lvl w:ilvl="0">
      <w:start w:val="1"/>
      <w:numFmt w:val="decimal"/>
      <w:lvlText w:val="%1)"/>
      <w:lvlJc w:val="left"/>
      <w:pPr>
        <w:tabs>
          <w:tab w:val="num" w:pos="0"/>
        </w:tabs>
        <w:ind w:left="740" w:hanging="360"/>
      </w:pPr>
    </w:lvl>
  </w:abstractNum>
  <w:abstractNum w:abstractNumId="13">
    <w:nsid w:val="02EC4C29"/>
    <w:multiLevelType w:val="hybridMultilevel"/>
    <w:tmpl w:val="88D84BCC"/>
    <w:name w:val="WW8Num202"/>
    <w:lvl w:ilvl="0" w:tplc="6AACCE72">
      <w:start w:val="1"/>
      <w:numFmt w:val="decimal"/>
      <w:lvlText w:val="4.%1"/>
      <w:lvlJc w:val="left"/>
      <w:pPr>
        <w:tabs>
          <w:tab w:val="num" w:pos="1437"/>
        </w:tabs>
        <w:ind w:left="513" w:firstLine="567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244C56"/>
    <w:multiLevelType w:val="multilevel"/>
    <w:tmpl w:val="8E9C93A4"/>
    <w:styleLink w:val="List12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15">
    <w:nsid w:val="09622C25"/>
    <w:multiLevelType w:val="multilevel"/>
    <w:tmpl w:val="67A0C552"/>
    <w:styleLink w:val="List17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16">
    <w:nsid w:val="0BD06E26"/>
    <w:multiLevelType w:val="multilevel"/>
    <w:tmpl w:val="08D41D6A"/>
    <w:styleLink w:val="List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7">
    <w:nsid w:val="0D1F1512"/>
    <w:multiLevelType w:val="multilevel"/>
    <w:tmpl w:val="022CD37C"/>
    <w:styleLink w:val="List8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8">
    <w:nsid w:val="15290879"/>
    <w:multiLevelType w:val="multilevel"/>
    <w:tmpl w:val="8A3A6E92"/>
    <w:styleLink w:val="31"/>
    <w:lvl w:ilvl="0">
      <w:numFmt w:val="bullet"/>
      <w:lvlText w:val="•"/>
      <w:lvlJc w:val="left"/>
      <w:pPr>
        <w:tabs>
          <w:tab w:val="num" w:pos="851"/>
        </w:tabs>
        <w:ind w:left="851" w:hanging="284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9">
    <w:nsid w:val="18187689"/>
    <w:multiLevelType w:val="multilevel"/>
    <w:tmpl w:val="899CC244"/>
    <w:styleLink w:val="List28"/>
    <w:lvl w:ilvl="0">
      <w:numFmt w:val="bullet"/>
      <w:lvlText w:val="•"/>
      <w:lvlJc w:val="left"/>
      <w:pPr>
        <w:tabs>
          <w:tab w:val="num" w:pos="179"/>
        </w:tabs>
        <w:ind w:left="179" w:hanging="179"/>
      </w:pPr>
      <w:rPr>
        <w:kern w:val="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kern w:val="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kern w:val="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kern w:val="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kern w:val="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kern w:val="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kern w:val="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kern w:val="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kern w:val="0"/>
        <w:position w:val="0"/>
        <w:sz w:val="28"/>
        <w:szCs w:val="28"/>
        <w:lang w:val="ru-RU"/>
      </w:rPr>
    </w:lvl>
  </w:abstractNum>
  <w:abstractNum w:abstractNumId="20">
    <w:nsid w:val="1E1C4E12"/>
    <w:multiLevelType w:val="multilevel"/>
    <w:tmpl w:val="77BCEA78"/>
    <w:styleLink w:val="51"/>
    <w:lvl w:ilvl="0">
      <w:numFmt w:val="bullet"/>
      <w:lvlText w:val="•"/>
      <w:lvlJc w:val="left"/>
      <w:pPr>
        <w:tabs>
          <w:tab w:val="num" w:pos="282"/>
        </w:tabs>
        <w:ind w:left="282" w:hanging="282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646"/>
        </w:tabs>
        <w:ind w:left="2646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806"/>
        </w:tabs>
        <w:ind w:left="4806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966"/>
        </w:tabs>
        <w:ind w:left="6966" w:hanging="420"/>
      </w:pPr>
      <w:rPr>
        <w:position w:val="0"/>
        <w:sz w:val="28"/>
        <w:szCs w:val="28"/>
        <w:lang w:val="ru-RU"/>
      </w:rPr>
    </w:lvl>
  </w:abstractNum>
  <w:abstractNum w:abstractNumId="21">
    <w:nsid w:val="245B0145"/>
    <w:multiLevelType w:val="multilevel"/>
    <w:tmpl w:val="C3C4C884"/>
    <w:styleLink w:val="List20"/>
    <w:lvl w:ilvl="0">
      <w:numFmt w:val="bullet"/>
      <w:lvlText w:val="•"/>
      <w:lvlJc w:val="left"/>
      <w:pPr>
        <w:tabs>
          <w:tab w:val="num" w:pos="142"/>
        </w:tabs>
        <w:ind w:left="142" w:hanging="14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19"/>
        </w:tabs>
        <w:ind w:left="2119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39"/>
        </w:tabs>
        <w:ind w:left="2839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59"/>
        </w:tabs>
        <w:ind w:left="3559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79"/>
        </w:tabs>
        <w:ind w:left="4279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999"/>
        </w:tabs>
        <w:ind w:left="4999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19"/>
        </w:tabs>
        <w:ind w:left="5719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39"/>
        </w:tabs>
        <w:ind w:left="6439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59"/>
        </w:tabs>
        <w:ind w:left="7159" w:hanging="330"/>
      </w:pPr>
      <w:rPr>
        <w:position w:val="0"/>
        <w:sz w:val="22"/>
        <w:szCs w:val="22"/>
      </w:rPr>
    </w:lvl>
  </w:abstractNum>
  <w:abstractNum w:abstractNumId="22">
    <w:nsid w:val="27E778F5"/>
    <w:multiLevelType w:val="multilevel"/>
    <w:tmpl w:val="6394B036"/>
    <w:styleLink w:val="List25"/>
    <w:lvl w:ilvl="0">
      <w:numFmt w:val="bullet"/>
      <w:lvlText w:val="•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23">
    <w:nsid w:val="2BEF1C3E"/>
    <w:multiLevelType w:val="multilevel"/>
    <w:tmpl w:val="6972A0F0"/>
    <w:styleLink w:val="List9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4">
    <w:nsid w:val="33EE78AE"/>
    <w:multiLevelType w:val="multilevel"/>
    <w:tmpl w:val="F5C892CA"/>
    <w:styleLink w:val="List27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5">
    <w:nsid w:val="368E2FD0"/>
    <w:multiLevelType w:val="hybridMultilevel"/>
    <w:tmpl w:val="3904BECE"/>
    <w:lvl w:ilvl="0" w:tplc="0419000F">
      <w:start w:val="1"/>
      <w:numFmt w:val="bullet"/>
      <w:pStyle w:val="1"/>
      <w:lvlText w:val="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986"/>
        </w:tabs>
        <w:ind w:left="986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</w:rPr>
    </w:lvl>
  </w:abstractNum>
  <w:abstractNum w:abstractNumId="26">
    <w:nsid w:val="38F7220F"/>
    <w:multiLevelType w:val="multilevel"/>
    <w:tmpl w:val="83C6A5C8"/>
    <w:styleLink w:val="List13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27">
    <w:nsid w:val="39925FD4"/>
    <w:multiLevelType w:val="multilevel"/>
    <w:tmpl w:val="37422ADE"/>
    <w:styleLink w:val="List10"/>
    <w:lvl w:ilvl="0">
      <w:numFmt w:val="bullet"/>
      <w:lvlText w:val="•"/>
      <w:lvlJc w:val="left"/>
      <w:pPr>
        <w:tabs>
          <w:tab w:val="num" w:pos="331"/>
        </w:tabs>
        <w:ind w:left="331" w:hanging="331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8">
    <w:nsid w:val="3AD958CE"/>
    <w:multiLevelType w:val="multilevel"/>
    <w:tmpl w:val="6324BCC6"/>
    <w:styleLink w:val="List31"/>
    <w:lvl w:ilvl="0">
      <w:start w:val="44"/>
      <w:numFmt w:val="decimal"/>
      <w:lvlText w:val="%1."/>
      <w:lvlJc w:val="left"/>
      <w:pPr>
        <w:tabs>
          <w:tab w:val="num" w:pos="993"/>
        </w:tabs>
        <w:ind w:left="993" w:hanging="993"/>
      </w:pPr>
      <w:rPr>
        <w:spacing w:val="-4"/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spacing w:val="-4"/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spacing w:val="-4"/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spacing w:val="-4"/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spacing w:val="-4"/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spacing w:val="-4"/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spacing w:val="-4"/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spacing w:val="-4"/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spacing w:val="-4"/>
        <w:position w:val="0"/>
        <w:sz w:val="28"/>
        <w:szCs w:val="28"/>
        <w:lang w:val="ru-RU"/>
      </w:rPr>
    </w:lvl>
  </w:abstractNum>
  <w:abstractNum w:abstractNumId="29">
    <w:nsid w:val="3C36268B"/>
    <w:multiLevelType w:val="multilevel"/>
    <w:tmpl w:val="C408FDCE"/>
    <w:styleLink w:val="List14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30">
    <w:nsid w:val="40EE2F30"/>
    <w:multiLevelType w:val="multilevel"/>
    <w:tmpl w:val="F6388D58"/>
    <w:styleLink w:val="List7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b/>
        <w:bCs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b/>
        <w:bCs/>
        <w:position w:val="0"/>
        <w:sz w:val="28"/>
        <w:szCs w:val="28"/>
        <w:lang w:val="ru-RU"/>
      </w:rPr>
    </w:lvl>
  </w:abstractNum>
  <w:abstractNum w:abstractNumId="31">
    <w:nsid w:val="474A1E4A"/>
    <w:multiLevelType w:val="multilevel"/>
    <w:tmpl w:val="74BE1946"/>
    <w:styleLink w:val="List11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2">
    <w:nsid w:val="48DC574D"/>
    <w:multiLevelType w:val="multilevel"/>
    <w:tmpl w:val="FA16D676"/>
    <w:styleLink w:val="List23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33">
    <w:nsid w:val="49B31141"/>
    <w:multiLevelType w:val="multilevel"/>
    <w:tmpl w:val="5EB49C54"/>
    <w:styleLink w:val="List26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4">
    <w:nsid w:val="4F2F05A1"/>
    <w:multiLevelType w:val="multilevel"/>
    <w:tmpl w:val="402C25C4"/>
    <w:styleLink w:val="List19"/>
    <w:lvl w:ilvl="0">
      <w:numFmt w:val="bullet"/>
      <w:lvlText w:val="•"/>
      <w:lvlJc w:val="left"/>
      <w:pPr>
        <w:tabs>
          <w:tab w:val="num" w:pos="219"/>
        </w:tabs>
        <w:ind w:left="219" w:hanging="219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189"/>
        </w:tabs>
        <w:ind w:left="7189" w:hanging="360"/>
      </w:pPr>
      <w:rPr>
        <w:position w:val="0"/>
        <w:sz w:val="24"/>
        <w:szCs w:val="24"/>
      </w:rPr>
    </w:lvl>
  </w:abstractNum>
  <w:abstractNum w:abstractNumId="35">
    <w:nsid w:val="50AA556F"/>
    <w:multiLevelType w:val="multilevel"/>
    <w:tmpl w:val="7164A810"/>
    <w:styleLink w:val="List29"/>
    <w:lvl w:ilvl="0">
      <w:start w:val="45"/>
      <w:numFmt w:val="decimal"/>
      <w:lvlText w:val="%1."/>
      <w:lvlJc w:val="left"/>
      <w:pPr>
        <w:tabs>
          <w:tab w:val="num" w:pos="708"/>
        </w:tabs>
        <w:ind w:left="708" w:hanging="708"/>
      </w:pPr>
      <w:rPr>
        <w:position w:val="0"/>
        <w:sz w:val="28"/>
        <w:szCs w:val="28"/>
        <w:shd w:val="clear" w:color="auto" w:fill="FFFFFF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shd w:val="clear" w:color="auto" w:fill="FFFFFF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shd w:val="clear" w:color="auto" w:fill="FFFFFF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shd w:val="clear" w:color="auto" w:fill="FFFFFF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shd w:val="clear" w:color="auto" w:fill="FFFFFF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shd w:val="clear" w:color="auto" w:fill="FFFFFF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shd w:val="clear" w:color="auto" w:fill="FFFFFF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shd w:val="clear" w:color="auto" w:fill="FFFFFF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shd w:val="clear" w:color="auto" w:fill="FFFFFF"/>
        <w:lang w:val="ru-RU"/>
      </w:rPr>
    </w:lvl>
  </w:abstractNum>
  <w:abstractNum w:abstractNumId="36">
    <w:nsid w:val="50AC1EB2"/>
    <w:multiLevelType w:val="multilevel"/>
    <w:tmpl w:val="B18003AC"/>
    <w:styleLink w:val="4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7">
    <w:nsid w:val="53911677"/>
    <w:multiLevelType w:val="multilevel"/>
    <w:tmpl w:val="F0DA8066"/>
    <w:styleLink w:val="List3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ru-RU"/>
      </w:rPr>
    </w:lvl>
  </w:abstractNum>
  <w:abstractNum w:abstractNumId="38">
    <w:nsid w:val="5AAA7860"/>
    <w:multiLevelType w:val="multilevel"/>
    <w:tmpl w:val="A6744BE8"/>
    <w:styleLink w:val="List24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</w:rPr>
    </w:lvl>
  </w:abstractNum>
  <w:abstractNum w:abstractNumId="39">
    <w:nsid w:val="5D460EE1"/>
    <w:multiLevelType w:val="multilevel"/>
    <w:tmpl w:val="17ECF968"/>
    <w:styleLink w:val="List18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40">
    <w:nsid w:val="5D542092"/>
    <w:multiLevelType w:val="multilevel"/>
    <w:tmpl w:val="641E58DC"/>
    <w:styleLink w:val="2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b/>
        <w:bCs/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b/>
        <w:bCs/>
        <w:position w:val="0"/>
        <w:sz w:val="28"/>
        <w:szCs w:val="28"/>
        <w:lang w:val="ru-RU"/>
      </w:rPr>
    </w:lvl>
  </w:abstractNum>
  <w:abstractNum w:abstractNumId="41">
    <w:nsid w:val="61972BCD"/>
    <w:multiLevelType w:val="multilevel"/>
    <w:tmpl w:val="2DDA7742"/>
    <w:styleLink w:val="List6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646"/>
        </w:tabs>
        <w:ind w:left="2646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806"/>
        </w:tabs>
        <w:ind w:left="4806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966"/>
        </w:tabs>
        <w:ind w:left="6966" w:hanging="420"/>
      </w:pPr>
      <w:rPr>
        <w:position w:val="0"/>
        <w:sz w:val="28"/>
        <w:szCs w:val="28"/>
        <w:lang w:val="ru-RU"/>
      </w:rPr>
    </w:lvl>
  </w:abstractNum>
  <w:abstractNum w:abstractNumId="42">
    <w:nsid w:val="62094C53"/>
    <w:multiLevelType w:val="multilevel"/>
    <w:tmpl w:val="963A96EC"/>
    <w:styleLink w:val="List22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43">
    <w:nsid w:val="645D0542"/>
    <w:multiLevelType w:val="multilevel"/>
    <w:tmpl w:val="ECE242DC"/>
    <w:styleLink w:val="List15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44">
    <w:nsid w:val="6A31238C"/>
    <w:multiLevelType w:val="hybridMultilevel"/>
    <w:tmpl w:val="C10C7094"/>
    <w:lvl w:ilvl="0" w:tplc="1518A798">
      <w:start w:val="1"/>
      <w:numFmt w:val="bullet"/>
      <w:pStyle w:val="a"/>
      <w:lvlText w:val="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C8B7061"/>
    <w:multiLevelType w:val="multilevel"/>
    <w:tmpl w:val="F5E85106"/>
    <w:styleLink w:val="List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b/>
        <w:bCs/>
        <w:position w:val="0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974"/>
        </w:tabs>
        <w:ind w:left="1974" w:hanging="84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2961"/>
        </w:tabs>
        <w:ind w:left="2961" w:hanging="126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3528"/>
        </w:tabs>
        <w:ind w:left="3528" w:hanging="126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4515"/>
        </w:tabs>
        <w:ind w:left="4515" w:hanging="168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5502"/>
        </w:tabs>
        <w:ind w:left="5502" w:hanging="210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6069"/>
        </w:tabs>
        <w:ind w:left="6069" w:hanging="210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7056"/>
        </w:tabs>
        <w:ind w:left="7056" w:hanging="2520"/>
      </w:pPr>
      <w:rPr>
        <w:b/>
        <w:bCs/>
        <w:position w:val="0"/>
        <w:sz w:val="28"/>
        <w:szCs w:val="28"/>
        <w:lang w:val="ru-RU"/>
      </w:rPr>
    </w:lvl>
  </w:abstractNum>
  <w:abstractNum w:abstractNumId="46">
    <w:nsid w:val="6ED35385"/>
    <w:multiLevelType w:val="multilevel"/>
    <w:tmpl w:val="A5787290"/>
    <w:styleLink w:val="List30"/>
    <w:lvl w:ilvl="0">
      <w:start w:val="46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ru-RU"/>
      </w:rPr>
    </w:lvl>
  </w:abstractNum>
  <w:abstractNum w:abstractNumId="47">
    <w:nsid w:val="70413D17"/>
    <w:multiLevelType w:val="multilevel"/>
    <w:tmpl w:val="C5503A3C"/>
    <w:styleLink w:val="List21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48">
    <w:nsid w:val="707504D9"/>
    <w:multiLevelType w:val="multilevel"/>
    <w:tmpl w:val="6E343F62"/>
    <w:styleLink w:val="List16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49">
    <w:nsid w:val="76A72961"/>
    <w:multiLevelType w:val="hybridMultilevel"/>
    <w:tmpl w:val="CF488376"/>
    <w:lvl w:ilvl="0" w:tplc="74F2FD9C">
      <w:start w:val="1"/>
      <w:numFmt w:val="decimal"/>
      <w:lvlText w:val="%1."/>
      <w:lvlJc w:val="left"/>
      <w:pPr>
        <w:ind w:left="750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4"/>
  </w:num>
  <w:num w:numId="2">
    <w:abstractNumId w:val="25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4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  <w:num w:numId="27">
    <w:abstractNumId w:val="39"/>
  </w:num>
  <w:num w:numId="28">
    <w:abstractNumId w:val="40"/>
  </w:num>
  <w:num w:numId="29">
    <w:abstractNumId w:val="41"/>
  </w:num>
  <w:num w:numId="30">
    <w:abstractNumId w:val="42"/>
  </w:num>
  <w:num w:numId="31">
    <w:abstractNumId w:val="43"/>
  </w:num>
  <w:num w:numId="32">
    <w:abstractNumId w:val="45"/>
  </w:num>
  <w:num w:numId="33">
    <w:abstractNumId w:val="46"/>
  </w:num>
  <w:num w:numId="34">
    <w:abstractNumId w:val="47"/>
  </w:num>
  <w:num w:numId="35">
    <w:abstractNumId w:val="48"/>
  </w:num>
  <w:num w:numId="36">
    <w:abstractNumId w:val="1"/>
    <w:lvlOverride w:ilvl="0">
      <w:startOverride w:val="1"/>
    </w:lvlOverride>
  </w:num>
  <w:num w:numId="37">
    <w:abstractNumId w:val="49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12291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235462"/>
    <w:rsid w:val="00004EC7"/>
    <w:rsid w:val="00004EFC"/>
    <w:rsid w:val="00005889"/>
    <w:rsid w:val="00006D1F"/>
    <w:rsid w:val="00022ADB"/>
    <w:rsid w:val="00024443"/>
    <w:rsid w:val="00024580"/>
    <w:rsid w:val="0003077F"/>
    <w:rsid w:val="00031F1B"/>
    <w:rsid w:val="0003335F"/>
    <w:rsid w:val="00037B8D"/>
    <w:rsid w:val="00040479"/>
    <w:rsid w:val="00040893"/>
    <w:rsid w:val="000415A0"/>
    <w:rsid w:val="00042C1B"/>
    <w:rsid w:val="00047373"/>
    <w:rsid w:val="00052279"/>
    <w:rsid w:val="0005246B"/>
    <w:rsid w:val="00056530"/>
    <w:rsid w:val="0006559C"/>
    <w:rsid w:val="00070EC0"/>
    <w:rsid w:val="0007599F"/>
    <w:rsid w:val="00080C02"/>
    <w:rsid w:val="0008124E"/>
    <w:rsid w:val="00093692"/>
    <w:rsid w:val="00094140"/>
    <w:rsid w:val="00097EAB"/>
    <w:rsid w:val="00097F7A"/>
    <w:rsid w:val="000A4F07"/>
    <w:rsid w:val="000A57D4"/>
    <w:rsid w:val="000A5E68"/>
    <w:rsid w:val="000A7AC0"/>
    <w:rsid w:val="000B5570"/>
    <w:rsid w:val="000B7F60"/>
    <w:rsid w:val="000C2962"/>
    <w:rsid w:val="000C5168"/>
    <w:rsid w:val="000C6702"/>
    <w:rsid w:val="000D2C98"/>
    <w:rsid w:val="000D3445"/>
    <w:rsid w:val="000D5F26"/>
    <w:rsid w:val="000D7B2F"/>
    <w:rsid w:val="000E4529"/>
    <w:rsid w:val="000F2819"/>
    <w:rsid w:val="000F6EE2"/>
    <w:rsid w:val="0010095A"/>
    <w:rsid w:val="00101062"/>
    <w:rsid w:val="00113C4B"/>
    <w:rsid w:val="00113C4C"/>
    <w:rsid w:val="00123ECC"/>
    <w:rsid w:val="00127F9E"/>
    <w:rsid w:val="00130A4A"/>
    <w:rsid w:val="00131282"/>
    <w:rsid w:val="0013429D"/>
    <w:rsid w:val="00151467"/>
    <w:rsid w:val="00152EFF"/>
    <w:rsid w:val="001615D8"/>
    <w:rsid w:val="00162488"/>
    <w:rsid w:val="0017103C"/>
    <w:rsid w:val="00172991"/>
    <w:rsid w:val="001753C8"/>
    <w:rsid w:val="00175C83"/>
    <w:rsid w:val="00192004"/>
    <w:rsid w:val="00194ECD"/>
    <w:rsid w:val="001959D6"/>
    <w:rsid w:val="001A033A"/>
    <w:rsid w:val="001A2400"/>
    <w:rsid w:val="001A28D0"/>
    <w:rsid w:val="001B0F91"/>
    <w:rsid w:val="001B4E56"/>
    <w:rsid w:val="001B525E"/>
    <w:rsid w:val="001B6CFF"/>
    <w:rsid w:val="001C20F9"/>
    <w:rsid w:val="001D7A65"/>
    <w:rsid w:val="001E3C20"/>
    <w:rsid w:val="001F00A6"/>
    <w:rsid w:val="001F6D19"/>
    <w:rsid w:val="00201815"/>
    <w:rsid w:val="00204512"/>
    <w:rsid w:val="00204927"/>
    <w:rsid w:val="00205491"/>
    <w:rsid w:val="0020697D"/>
    <w:rsid w:val="00212831"/>
    <w:rsid w:val="00214150"/>
    <w:rsid w:val="00214D19"/>
    <w:rsid w:val="002218E1"/>
    <w:rsid w:val="00221A3C"/>
    <w:rsid w:val="00234485"/>
    <w:rsid w:val="00235462"/>
    <w:rsid w:val="00237DDB"/>
    <w:rsid w:val="00237E53"/>
    <w:rsid w:val="00242C63"/>
    <w:rsid w:val="00243640"/>
    <w:rsid w:val="002449A9"/>
    <w:rsid w:val="00244BFF"/>
    <w:rsid w:val="00246DE6"/>
    <w:rsid w:val="002509A4"/>
    <w:rsid w:val="00252CD6"/>
    <w:rsid w:val="00262F41"/>
    <w:rsid w:val="00264440"/>
    <w:rsid w:val="00276A1A"/>
    <w:rsid w:val="002840F4"/>
    <w:rsid w:val="00284284"/>
    <w:rsid w:val="0029126F"/>
    <w:rsid w:val="0029386B"/>
    <w:rsid w:val="00294874"/>
    <w:rsid w:val="002A011C"/>
    <w:rsid w:val="002A167F"/>
    <w:rsid w:val="002A20C2"/>
    <w:rsid w:val="002A46A8"/>
    <w:rsid w:val="002B52EB"/>
    <w:rsid w:val="002D01B9"/>
    <w:rsid w:val="002D73AC"/>
    <w:rsid w:val="002E0491"/>
    <w:rsid w:val="002F1086"/>
    <w:rsid w:val="002F35E9"/>
    <w:rsid w:val="00311798"/>
    <w:rsid w:val="00312464"/>
    <w:rsid w:val="003142BF"/>
    <w:rsid w:val="00316926"/>
    <w:rsid w:val="00320623"/>
    <w:rsid w:val="0032071E"/>
    <w:rsid w:val="003308E4"/>
    <w:rsid w:val="003316BA"/>
    <w:rsid w:val="0033421B"/>
    <w:rsid w:val="003354C5"/>
    <w:rsid w:val="003435D9"/>
    <w:rsid w:val="00343962"/>
    <w:rsid w:val="0035485B"/>
    <w:rsid w:val="00357133"/>
    <w:rsid w:val="00362B94"/>
    <w:rsid w:val="00366297"/>
    <w:rsid w:val="00367D32"/>
    <w:rsid w:val="00371E64"/>
    <w:rsid w:val="003721B4"/>
    <w:rsid w:val="00377990"/>
    <w:rsid w:val="00383C17"/>
    <w:rsid w:val="00394AF2"/>
    <w:rsid w:val="003A07AF"/>
    <w:rsid w:val="003A3D2F"/>
    <w:rsid w:val="003A4524"/>
    <w:rsid w:val="003A50FF"/>
    <w:rsid w:val="003A632C"/>
    <w:rsid w:val="003A7E13"/>
    <w:rsid w:val="003B38B0"/>
    <w:rsid w:val="003B6BFF"/>
    <w:rsid w:val="003C5F4D"/>
    <w:rsid w:val="003D6BEE"/>
    <w:rsid w:val="003D7022"/>
    <w:rsid w:val="003E00E6"/>
    <w:rsid w:val="003E0346"/>
    <w:rsid w:val="003E0AC9"/>
    <w:rsid w:val="003E3AB1"/>
    <w:rsid w:val="003E63B3"/>
    <w:rsid w:val="003F3C2C"/>
    <w:rsid w:val="004070C5"/>
    <w:rsid w:val="00416B07"/>
    <w:rsid w:val="004222D2"/>
    <w:rsid w:val="004246B2"/>
    <w:rsid w:val="00427CBA"/>
    <w:rsid w:val="00432804"/>
    <w:rsid w:val="00432F45"/>
    <w:rsid w:val="00433EF3"/>
    <w:rsid w:val="00444FD1"/>
    <w:rsid w:val="00456AD0"/>
    <w:rsid w:val="0046299F"/>
    <w:rsid w:val="00473911"/>
    <w:rsid w:val="00476A5B"/>
    <w:rsid w:val="004803A7"/>
    <w:rsid w:val="00490A45"/>
    <w:rsid w:val="00493B29"/>
    <w:rsid w:val="004A4001"/>
    <w:rsid w:val="004D3553"/>
    <w:rsid w:val="004D5CE9"/>
    <w:rsid w:val="004D6210"/>
    <w:rsid w:val="004E0B11"/>
    <w:rsid w:val="004E7A0B"/>
    <w:rsid w:val="004F1E0E"/>
    <w:rsid w:val="004F5954"/>
    <w:rsid w:val="004F7C72"/>
    <w:rsid w:val="0050030D"/>
    <w:rsid w:val="005003C4"/>
    <w:rsid w:val="005013E5"/>
    <w:rsid w:val="0050367D"/>
    <w:rsid w:val="00503EC7"/>
    <w:rsid w:val="00504BF3"/>
    <w:rsid w:val="005128A6"/>
    <w:rsid w:val="0051394E"/>
    <w:rsid w:val="005163C4"/>
    <w:rsid w:val="005215F3"/>
    <w:rsid w:val="00532761"/>
    <w:rsid w:val="005353DB"/>
    <w:rsid w:val="00535E2C"/>
    <w:rsid w:val="0054162A"/>
    <w:rsid w:val="00544F54"/>
    <w:rsid w:val="00545381"/>
    <w:rsid w:val="00560B37"/>
    <w:rsid w:val="00561E45"/>
    <w:rsid w:val="00563929"/>
    <w:rsid w:val="005709A1"/>
    <w:rsid w:val="00571145"/>
    <w:rsid w:val="00571362"/>
    <w:rsid w:val="00573911"/>
    <w:rsid w:val="00576A7A"/>
    <w:rsid w:val="00580463"/>
    <w:rsid w:val="00592C8B"/>
    <w:rsid w:val="00595E6E"/>
    <w:rsid w:val="005A3461"/>
    <w:rsid w:val="005B04E1"/>
    <w:rsid w:val="005B2946"/>
    <w:rsid w:val="005B337D"/>
    <w:rsid w:val="005B4E0B"/>
    <w:rsid w:val="005B64CA"/>
    <w:rsid w:val="005C6175"/>
    <w:rsid w:val="005D2F44"/>
    <w:rsid w:val="005D4028"/>
    <w:rsid w:val="005E39DE"/>
    <w:rsid w:val="005E4886"/>
    <w:rsid w:val="005E6490"/>
    <w:rsid w:val="005E676E"/>
    <w:rsid w:val="005F4395"/>
    <w:rsid w:val="00603D75"/>
    <w:rsid w:val="0061193A"/>
    <w:rsid w:val="00613FD7"/>
    <w:rsid w:val="0061762A"/>
    <w:rsid w:val="006217D6"/>
    <w:rsid w:val="00624930"/>
    <w:rsid w:val="006258D5"/>
    <w:rsid w:val="0063001F"/>
    <w:rsid w:val="00640538"/>
    <w:rsid w:val="00646863"/>
    <w:rsid w:val="006538F9"/>
    <w:rsid w:val="00662079"/>
    <w:rsid w:val="0066225A"/>
    <w:rsid w:val="0066487B"/>
    <w:rsid w:val="006655A7"/>
    <w:rsid w:val="00667401"/>
    <w:rsid w:val="006702D8"/>
    <w:rsid w:val="00670E9F"/>
    <w:rsid w:val="00677A39"/>
    <w:rsid w:val="006838D4"/>
    <w:rsid w:val="00684CF7"/>
    <w:rsid w:val="00686DB2"/>
    <w:rsid w:val="00692C4E"/>
    <w:rsid w:val="00693D0F"/>
    <w:rsid w:val="006974BA"/>
    <w:rsid w:val="00697E0D"/>
    <w:rsid w:val="006A2C2C"/>
    <w:rsid w:val="006C066C"/>
    <w:rsid w:val="006C0801"/>
    <w:rsid w:val="006C17C3"/>
    <w:rsid w:val="006D1B1B"/>
    <w:rsid w:val="006D68AF"/>
    <w:rsid w:val="006E025D"/>
    <w:rsid w:val="006E058B"/>
    <w:rsid w:val="006E59DB"/>
    <w:rsid w:val="006F0DDA"/>
    <w:rsid w:val="006F62E3"/>
    <w:rsid w:val="007110FD"/>
    <w:rsid w:val="00714575"/>
    <w:rsid w:val="007208E8"/>
    <w:rsid w:val="00734B22"/>
    <w:rsid w:val="0074171C"/>
    <w:rsid w:val="00742911"/>
    <w:rsid w:val="007433B3"/>
    <w:rsid w:val="00746EA1"/>
    <w:rsid w:val="00750598"/>
    <w:rsid w:val="0076011F"/>
    <w:rsid w:val="00760714"/>
    <w:rsid w:val="0076347E"/>
    <w:rsid w:val="007647E5"/>
    <w:rsid w:val="00765F09"/>
    <w:rsid w:val="007705B8"/>
    <w:rsid w:val="00774369"/>
    <w:rsid w:val="00777090"/>
    <w:rsid w:val="007846B2"/>
    <w:rsid w:val="00786AB3"/>
    <w:rsid w:val="00787C50"/>
    <w:rsid w:val="0079772F"/>
    <w:rsid w:val="007979E1"/>
    <w:rsid w:val="007A181A"/>
    <w:rsid w:val="007B57C5"/>
    <w:rsid w:val="007B5D38"/>
    <w:rsid w:val="007B7EF9"/>
    <w:rsid w:val="007C3C09"/>
    <w:rsid w:val="007E504C"/>
    <w:rsid w:val="007E6B7C"/>
    <w:rsid w:val="007F1B05"/>
    <w:rsid w:val="007F1B68"/>
    <w:rsid w:val="007F1EEC"/>
    <w:rsid w:val="007F560E"/>
    <w:rsid w:val="00802036"/>
    <w:rsid w:val="00802386"/>
    <w:rsid w:val="008043A6"/>
    <w:rsid w:val="00823EEA"/>
    <w:rsid w:val="00823F14"/>
    <w:rsid w:val="008312A9"/>
    <w:rsid w:val="00845427"/>
    <w:rsid w:val="00846B71"/>
    <w:rsid w:val="008506EE"/>
    <w:rsid w:val="00851C17"/>
    <w:rsid w:val="0086325A"/>
    <w:rsid w:val="00867E35"/>
    <w:rsid w:val="0087303B"/>
    <w:rsid w:val="008743B2"/>
    <w:rsid w:val="00876DAB"/>
    <w:rsid w:val="008831A9"/>
    <w:rsid w:val="00884785"/>
    <w:rsid w:val="00884ECB"/>
    <w:rsid w:val="00886E9E"/>
    <w:rsid w:val="00897DDD"/>
    <w:rsid w:val="00897E33"/>
    <w:rsid w:val="008A5AD1"/>
    <w:rsid w:val="008A6D3F"/>
    <w:rsid w:val="008B4095"/>
    <w:rsid w:val="008C621E"/>
    <w:rsid w:val="008C7FF5"/>
    <w:rsid w:val="008D01BD"/>
    <w:rsid w:val="008D67F0"/>
    <w:rsid w:val="008D6A80"/>
    <w:rsid w:val="008E14FE"/>
    <w:rsid w:val="008E2702"/>
    <w:rsid w:val="008E4CB0"/>
    <w:rsid w:val="008F6B2D"/>
    <w:rsid w:val="00900D5C"/>
    <w:rsid w:val="009023E1"/>
    <w:rsid w:val="00905E0F"/>
    <w:rsid w:val="009104EE"/>
    <w:rsid w:val="00910C7E"/>
    <w:rsid w:val="00911EB8"/>
    <w:rsid w:val="00912133"/>
    <w:rsid w:val="009122F3"/>
    <w:rsid w:val="0091418F"/>
    <w:rsid w:val="009243D2"/>
    <w:rsid w:val="00924D06"/>
    <w:rsid w:val="0093230A"/>
    <w:rsid w:val="00937784"/>
    <w:rsid w:val="0094243F"/>
    <w:rsid w:val="009429E3"/>
    <w:rsid w:val="009567C1"/>
    <w:rsid w:val="009611BE"/>
    <w:rsid w:val="009647D9"/>
    <w:rsid w:val="00966026"/>
    <w:rsid w:val="00970877"/>
    <w:rsid w:val="00971404"/>
    <w:rsid w:val="009767EE"/>
    <w:rsid w:val="00977948"/>
    <w:rsid w:val="009779C2"/>
    <w:rsid w:val="00985B5E"/>
    <w:rsid w:val="00996672"/>
    <w:rsid w:val="00996A0A"/>
    <w:rsid w:val="009A2F0D"/>
    <w:rsid w:val="009A3F4E"/>
    <w:rsid w:val="009B01AB"/>
    <w:rsid w:val="009B0DC3"/>
    <w:rsid w:val="009B2AD4"/>
    <w:rsid w:val="009B4CA8"/>
    <w:rsid w:val="009B5A5C"/>
    <w:rsid w:val="009C18A6"/>
    <w:rsid w:val="009C4B36"/>
    <w:rsid w:val="009D4E59"/>
    <w:rsid w:val="009E3D3A"/>
    <w:rsid w:val="009F2D90"/>
    <w:rsid w:val="009F4842"/>
    <w:rsid w:val="00A01FCA"/>
    <w:rsid w:val="00A03019"/>
    <w:rsid w:val="00A072EA"/>
    <w:rsid w:val="00A13483"/>
    <w:rsid w:val="00A13CDD"/>
    <w:rsid w:val="00A159D7"/>
    <w:rsid w:val="00A178CD"/>
    <w:rsid w:val="00A21C72"/>
    <w:rsid w:val="00A25BBA"/>
    <w:rsid w:val="00A317EC"/>
    <w:rsid w:val="00A33FF3"/>
    <w:rsid w:val="00A451AF"/>
    <w:rsid w:val="00A51E0F"/>
    <w:rsid w:val="00A575E5"/>
    <w:rsid w:val="00A64301"/>
    <w:rsid w:val="00A73748"/>
    <w:rsid w:val="00A7657D"/>
    <w:rsid w:val="00A82323"/>
    <w:rsid w:val="00A82BC5"/>
    <w:rsid w:val="00A85F84"/>
    <w:rsid w:val="00A9206D"/>
    <w:rsid w:val="00A92FAD"/>
    <w:rsid w:val="00A94E17"/>
    <w:rsid w:val="00A94F65"/>
    <w:rsid w:val="00A97081"/>
    <w:rsid w:val="00AA0E0E"/>
    <w:rsid w:val="00AA16F8"/>
    <w:rsid w:val="00AA1DDB"/>
    <w:rsid w:val="00AA283E"/>
    <w:rsid w:val="00AA28FA"/>
    <w:rsid w:val="00AB072F"/>
    <w:rsid w:val="00AB637C"/>
    <w:rsid w:val="00AC1731"/>
    <w:rsid w:val="00AD0EBD"/>
    <w:rsid w:val="00AD173A"/>
    <w:rsid w:val="00AD1B2D"/>
    <w:rsid w:val="00AD405B"/>
    <w:rsid w:val="00AE136C"/>
    <w:rsid w:val="00AE1691"/>
    <w:rsid w:val="00AE303E"/>
    <w:rsid w:val="00AE324B"/>
    <w:rsid w:val="00AE65E1"/>
    <w:rsid w:val="00AF764D"/>
    <w:rsid w:val="00B0116F"/>
    <w:rsid w:val="00B04774"/>
    <w:rsid w:val="00B20F1D"/>
    <w:rsid w:val="00B33F15"/>
    <w:rsid w:val="00B37FD7"/>
    <w:rsid w:val="00B40653"/>
    <w:rsid w:val="00B44F10"/>
    <w:rsid w:val="00B5171F"/>
    <w:rsid w:val="00B52F00"/>
    <w:rsid w:val="00B5652B"/>
    <w:rsid w:val="00B63008"/>
    <w:rsid w:val="00B6738B"/>
    <w:rsid w:val="00B774F6"/>
    <w:rsid w:val="00B82EDA"/>
    <w:rsid w:val="00B83C09"/>
    <w:rsid w:val="00B84EA5"/>
    <w:rsid w:val="00B91679"/>
    <w:rsid w:val="00B926A6"/>
    <w:rsid w:val="00B93AF4"/>
    <w:rsid w:val="00B93D48"/>
    <w:rsid w:val="00BA1640"/>
    <w:rsid w:val="00BB5271"/>
    <w:rsid w:val="00BC332C"/>
    <w:rsid w:val="00BE3697"/>
    <w:rsid w:val="00BE4763"/>
    <w:rsid w:val="00BE6DA5"/>
    <w:rsid w:val="00BF0334"/>
    <w:rsid w:val="00BF04FD"/>
    <w:rsid w:val="00C02CF8"/>
    <w:rsid w:val="00C039FC"/>
    <w:rsid w:val="00C04278"/>
    <w:rsid w:val="00C066B6"/>
    <w:rsid w:val="00C07C7B"/>
    <w:rsid w:val="00C114AF"/>
    <w:rsid w:val="00C11F09"/>
    <w:rsid w:val="00C1293A"/>
    <w:rsid w:val="00C12F82"/>
    <w:rsid w:val="00C2198A"/>
    <w:rsid w:val="00C21E02"/>
    <w:rsid w:val="00C30148"/>
    <w:rsid w:val="00C31065"/>
    <w:rsid w:val="00C32E87"/>
    <w:rsid w:val="00C35CAF"/>
    <w:rsid w:val="00C3796F"/>
    <w:rsid w:val="00C503C7"/>
    <w:rsid w:val="00C51D8A"/>
    <w:rsid w:val="00C56CFF"/>
    <w:rsid w:val="00C57D23"/>
    <w:rsid w:val="00C640C7"/>
    <w:rsid w:val="00C71018"/>
    <w:rsid w:val="00C71B96"/>
    <w:rsid w:val="00C76D45"/>
    <w:rsid w:val="00C877F2"/>
    <w:rsid w:val="00CA354D"/>
    <w:rsid w:val="00CB266F"/>
    <w:rsid w:val="00CC6E49"/>
    <w:rsid w:val="00CD0050"/>
    <w:rsid w:val="00CE1C88"/>
    <w:rsid w:val="00CF0681"/>
    <w:rsid w:val="00CF0929"/>
    <w:rsid w:val="00CF0CBB"/>
    <w:rsid w:val="00CF1807"/>
    <w:rsid w:val="00CF37EB"/>
    <w:rsid w:val="00D0001C"/>
    <w:rsid w:val="00D035C0"/>
    <w:rsid w:val="00D0448F"/>
    <w:rsid w:val="00D04697"/>
    <w:rsid w:val="00D04C17"/>
    <w:rsid w:val="00D129A8"/>
    <w:rsid w:val="00D13E40"/>
    <w:rsid w:val="00D146B1"/>
    <w:rsid w:val="00D1652E"/>
    <w:rsid w:val="00D205CB"/>
    <w:rsid w:val="00D2187B"/>
    <w:rsid w:val="00D21C16"/>
    <w:rsid w:val="00D251C6"/>
    <w:rsid w:val="00D25975"/>
    <w:rsid w:val="00D337B0"/>
    <w:rsid w:val="00D450DE"/>
    <w:rsid w:val="00D458E2"/>
    <w:rsid w:val="00D52C95"/>
    <w:rsid w:val="00D5360A"/>
    <w:rsid w:val="00D562F4"/>
    <w:rsid w:val="00D6402B"/>
    <w:rsid w:val="00D64EC9"/>
    <w:rsid w:val="00D72631"/>
    <w:rsid w:val="00D7364C"/>
    <w:rsid w:val="00D7409E"/>
    <w:rsid w:val="00D8256A"/>
    <w:rsid w:val="00D853C5"/>
    <w:rsid w:val="00D8716C"/>
    <w:rsid w:val="00D9432D"/>
    <w:rsid w:val="00D96C59"/>
    <w:rsid w:val="00DA1DCB"/>
    <w:rsid w:val="00DA5C73"/>
    <w:rsid w:val="00DC60ED"/>
    <w:rsid w:val="00DC7CF4"/>
    <w:rsid w:val="00DD0F9C"/>
    <w:rsid w:val="00DD17FE"/>
    <w:rsid w:val="00DD3060"/>
    <w:rsid w:val="00DD7F6E"/>
    <w:rsid w:val="00DE1DC7"/>
    <w:rsid w:val="00DE3B40"/>
    <w:rsid w:val="00DE496E"/>
    <w:rsid w:val="00DF0537"/>
    <w:rsid w:val="00DF4F43"/>
    <w:rsid w:val="00DF7B5C"/>
    <w:rsid w:val="00E020F2"/>
    <w:rsid w:val="00E0770C"/>
    <w:rsid w:val="00E26E2E"/>
    <w:rsid w:val="00E321AA"/>
    <w:rsid w:val="00E32B44"/>
    <w:rsid w:val="00E32C4F"/>
    <w:rsid w:val="00E3303A"/>
    <w:rsid w:val="00E34192"/>
    <w:rsid w:val="00E4107A"/>
    <w:rsid w:val="00E410E5"/>
    <w:rsid w:val="00E43DE7"/>
    <w:rsid w:val="00E45EA1"/>
    <w:rsid w:val="00E501EE"/>
    <w:rsid w:val="00E60841"/>
    <w:rsid w:val="00E643BB"/>
    <w:rsid w:val="00E70AB1"/>
    <w:rsid w:val="00E70D11"/>
    <w:rsid w:val="00E8215B"/>
    <w:rsid w:val="00E83A6C"/>
    <w:rsid w:val="00E85763"/>
    <w:rsid w:val="00E927D9"/>
    <w:rsid w:val="00E96066"/>
    <w:rsid w:val="00EA0E08"/>
    <w:rsid w:val="00EA3D12"/>
    <w:rsid w:val="00EA6AD7"/>
    <w:rsid w:val="00EB11CC"/>
    <w:rsid w:val="00EB22A6"/>
    <w:rsid w:val="00EC0BBC"/>
    <w:rsid w:val="00ED1A9B"/>
    <w:rsid w:val="00ED2D90"/>
    <w:rsid w:val="00EE2D18"/>
    <w:rsid w:val="00EE4A3D"/>
    <w:rsid w:val="00EE7BFC"/>
    <w:rsid w:val="00EF1FF3"/>
    <w:rsid w:val="00EF42B7"/>
    <w:rsid w:val="00EF51FC"/>
    <w:rsid w:val="00EF7F08"/>
    <w:rsid w:val="00F04DE7"/>
    <w:rsid w:val="00F07DA5"/>
    <w:rsid w:val="00F20AFA"/>
    <w:rsid w:val="00F210B9"/>
    <w:rsid w:val="00F32F30"/>
    <w:rsid w:val="00F32FFE"/>
    <w:rsid w:val="00F40238"/>
    <w:rsid w:val="00F41DCA"/>
    <w:rsid w:val="00F43985"/>
    <w:rsid w:val="00F461D5"/>
    <w:rsid w:val="00F46E6A"/>
    <w:rsid w:val="00F538FE"/>
    <w:rsid w:val="00F540D4"/>
    <w:rsid w:val="00F6082A"/>
    <w:rsid w:val="00F61B05"/>
    <w:rsid w:val="00F716A4"/>
    <w:rsid w:val="00F71CF8"/>
    <w:rsid w:val="00F71EB4"/>
    <w:rsid w:val="00F76EE9"/>
    <w:rsid w:val="00F86C4C"/>
    <w:rsid w:val="00F87ACD"/>
    <w:rsid w:val="00F920EC"/>
    <w:rsid w:val="00F9285F"/>
    <w:rsid w:val="00F97123"/>
    <w:rsid w:val="00FA275F"/>
    <w:rsid w:val="00FA2F5D"/>
    <w:rsid w:val="00FA3F41"/>
    <w:rsid w:val="00FA402F"/>
    <w:rsid w:val="00FA638C"/>
    <w:rsid w:val="00FB41BA"/>
    <w:rsid w:val="00FB41ED"/>
    <w:rsid w:val="00FB5700"/>
    <w:rsid w:val="00FC0E26"/>
    <w:rsid w:val="00FC702F"/>
    <w:rsid w:val="00FD0861"/>
    <w:rsid w:val="00FD185D"/>
    <w:rsid w:val="00FD7F38"/>
    <w:rsid w:val="00FE0B53"/>
    <w:rsid w:val="00FE2250"/>
    <w:rsid w:val="00FE553F"/>
    <w:rsid w:val="00FE7D2C"/>
    <w:rsid w:val="00FF12D2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4440"/>
    <w:pPr>
      <w:widowControl w:val="0"/>
      <w:spacing w:after="0"/>
    </w:pPr>
    <w:rPr>
      <w:rFonts w:ascii="Times New Roman" w:hAnsi="Times New Roman" w:cs="Times New Roman"/>
      <w:color w:val="000000"/>
      <w:sz w:val="20"/>
      <w:szCs w:val="20"/>
    </w:rPr>
  </w:style>
  <w:style w:type="paragraph" w:styleId="10">
    <w:name w:val="heading 1"/>
    <w:aliases w:val="Знак Знак,Глава"/>
    <w:basedOn w:val="a0"/>
    <w:next w:val="a0"/>
    <w:link w:val="11"/>
    <w:qFormat/>
    <w:rsid w:val="00774369"/>
    <w:pPr>
      <w:keepNext/>
      <w:spacing w:line="240" w:lineRule="auto"/>
      <w:jc w:val="center"/>
      <w:outlineLvl w:val="0"/>
    </w:pPr>
    <w:rPr>
      <w:rFonts w:eastAsia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774369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1"/>
    <w:link w:val="30"/>
    <w:qFormat/>
    <w:rsid w:val="00774369"/>
    <w:pPr>
      <w:keepNext/>
      <w:keepLines/>
      <w:tabs>
        <w:tab w:val="left" w:pos="1814"/>
      </w:tabs>
      <w:suppressAutoHyphens/>
      <w:spacing w:before="120" w:line="252" w:lineRule="auto"/>
      <w:ind w:firstLine="851"/>
      <w:outlineLvl w:val="2"/>
    </w:pPr>
    <w:rPr>
      <w:rFonts w:eastAsia="SimSun"/>
      <w:b/>
      <w:bCs/>
      <w:sz w:val="28"/>
      <w:szCs w:val="26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774369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nhideWhenUsed/>
    <w:qFormat/>
    <w:rsid w:val="00774369"/>
    <w:pPr>
      <w:keepNext/>
      <w:spacing w:line="240" w:lineRule="auto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3"/>
    <w:link w:val="60"/>
    <w:qFormat/>
    <w:rsid w:val="0017103C"/>
    <w:pPr>
      <w:tabs>
        <w:tab w:val="num" w:pos="4320"/>
      </w:tabs>
      <w:suppressAutoHyphens/>
      <w:spacing w:line="100" w:lineRule="atLeast"/>
      <w:ind w:left="4320" w:hanging="360"/>
      <w:outlineLvl w:val="5"/>
    </w:pPr>
    <w:rPr>
      <w:rFonts w:eastAsia="Microsoft YaHei" w:cs="Mangal"/>
      <w:b/>
      <w:bCs/>
      <w:color w:val="auto"/>
      <w:kern w:val="1"/>
      <w:sz w:val="21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E0AC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нак Знак Знак,Глава Знак"/>
    <w:basedOn w:val="a4"/>
    <w:link w:val="10"/>
    <w:rsid w:val="007743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7743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774369"/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77436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4"/>
    <w:link w:val="5"/>
    <w:rsid w:val="0077436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6"/>
    <w:uiPriority w:val="99"/>
    <w:semiHidden/>
    <w:unhideWhenUsed/>
    <w:rsid w:val="00774369"/>
  </w:style>
  <w:style w:type="paragraph" w:styleId="a7">
    <w:name w:val="header"/>
    <w:basedOn w:val="a0"/>
    <w:link w:val="a8"/>
    <w:unhideWhenUsed/>
    <w:rsid w:val="0077436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4"/>
    <w:link w:val="a7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nhideWhenUsed/>
    <w:rsid w:val="0077436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4"/>
    <w:link w:val="a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0"/>
    <w:next w:val="a3"/>
    <w:link w:val="ac"/>
    <w:qFormat/>
    <w:rsid w:val="00774369"/>
    <w:pPr>
      <w:spacing w:line="240" w:lineRule="auto"/>
      <w:jc w:val="center"/>
    </w:pPr>
    <w:rPr>
      <w:rFonts w:eastAsia="Times New Roman"/>
      <w:sz w:val="32"/>
      <w:lang w:eastAsia="ar-SA"/>
    </w:rPr>
  </w:style>
  <w:style w:type="character" w:customStyle="1" w:styleId="ac">
    <w:name w:val="Подзаголовок Знак"/>
    <w:basedOn w:val="a4"/>
    <w:link w:val="ab"/>
    <w:rsid w:val="00774369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ad">
    <w:name w:val="Title"/>
    <w:basedOn w:val="a0"/>
    <w:next w:val="ab"/>
    <w:link w:val="ae"/>
    <w:uiPriority w:val="99"/>
    <w:qFormat/>
    <w:rsid w:val="00774369"/>
    <w:pPr>
      <w:spacing w:line="240" w:lineRule="auto"/>
      <w:jc w:val="center"/>
    </w:pPr>
    <w:rPr>
      <w:rFonts w:eastAsia="Times New Roman"/>
      <w:b/>
      <w:sz w:val="24"/>
      <w:lang w:eastAsia="ar-SA"/>
    </w:rPr>
  </w:style>
  <w:style w:type="character" w:customStyle="1" w:styleId="ae">
    <w:name w:val="Название Знак"/>
    <w:basedOn w:val="a4"/>
    <w:link w:val="ad"/>
    <w:uiPriority w:val="99"/>
    <w:rsid w:val="0077436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">
    <w:name w:val="Normal (Web)"/>
    <w:aliases w:val="Обычный (веб) Знак1,Обычный (веб) Знак Знак,Обычный (веб) Знак1 Знак Знак,Обычный (веб) Знак Знак Знак Знак,Обычный (веб) Знак1 Знак Знак Знак Знак,Обычный (веб)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3">
    <w:name w:val="Body Text"/>
    <w:basedOn w:val="a0"/>
    <w:link w:val="af0"/>
    <w:rsid w:val="00774369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4"/>
    <w:link w:val="a3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styleId="af1">
    <w:name w:val="Hyperlink"/>
    <w:basedOn w:val="a4"/>
    <w:uiPriority w:val="99"/>
    <w:rsid w:val="00774369"/>
    <w:rPr>
      <w:color w:val="0000FF"/>
      <w:u w:val="single"/>
    </w:rPr>
  </w:style>
  <w:style w:type="paragraph" w:customStyle="1" w:styleId="ConsPlusNormal">
    <w:name w:val="ConsPlusNormal"/>
    <w:link w:val="ConsPlusNormal0"/>
    <w:rsid w:val="0077436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2">
    <w:name w:val="Содержимое таблицы"/>
    <w:basedOn w:val="a0"/>
    <w:rsid w:val="00774369"/>
    <w:pPr>
      <w:suppressLineNumbers/>
      <w:suppressAutoHyphens/>
      <w:spacing w:line="240" w:lineRule="auto"/>
    </w:pPr>
    <w:rPr>
      <w:rFonts w:eastAsia="Times New Roman"/>
      <w:sz w:val="24"/>
      <w:szCs w:val="24"/>
      <w:lang w:eastAsia="ar-SA"/>
    </w:rPr>
  </w:style>
  <w:style w:type="character" w:customStyle="1" w:styleId="serp-urlitem">
    <w:name w:val="serp-url__item"/>
    <w:basedOn w:val="a4"/>
    <w:rsid w:val="00774369"/>
    <w:rPr>
      <w:rFonts w:cs="Times New Roman"/>
    </w:rPr>
  </w:style>
  <w:style w:type="paragraph" w:styleId="af3">
    <w:name w:val="List Paragraph"/>
    <w:basedOn w:val="a0"/>
    <w:uiPriority w:val="34"/>
    <w:qFormat/>
    <w:rsid w:val="00774369"/>
    <w:pPr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customStyle="1" w:styleId="tekstob">
    <w:name w:val="tekstob"/>
    <w:basedOn w:val="a0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octitle">
    <w:name w:val="doc_title"/>
    <w:basedOn w:val="a0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Strong"/>
    <w:basedOn w:val="a4"/>
    <w:uiPriority w:val="22"/>
    <w:qFormat/>
    <w:rsid w:val="00774369"/>
    <w:rPr>
      <w:b/>
    </w:rPr>
  </w:style>
  <w:style w:type="paragraph" w:styleId="af5">
    <w:name w:val="No Spacing"/>
    <w:link w:val="af6"/>
    <w:uiPriority w:val="1"/>
    <w:qFormat/>
    <w:rsid w:val="00774369"/>
    <w:pPr>
      <w:spacing w:after="0" w:line="240" w:lineRule="auto"/>
    </w:pPr>
    <w:rPr>
      <w:rFonts w:ascii="Calibri" w:eastAsia="Times New Roman" w:hAnsi="Calibri" w:cs="Times New Roman"/>
    </w:rPr>
  </w:style>
  <w:style w:type="table" w:styleId="af7">
    <w:name w:val="Table Grid"/>
    <w:basedOn w:val="a5"/>
    <w:uiPriority w:val="59"/>
    <w:rsid w:val="0077436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Plain Text"/>
    <w:aliases w:val="Знак Знак1,Знак7"/>
    <w:basedOn w:val="a0"/>
    <w:link w:val="af8"/>
    <w:rsid w:val="00774369"/>
    <w:pPr>
      <w:spacing w:line="240" w:lineRule="auto"/>
    </w:pPr>
    <w:rPr>
      <w:rFonts w:ascii="Courier New" w:eastAsia="Times New Roman" w:hAnsi="Courier New"/>
      <w:lang w:eastAsia="zh-CN"/>
    </w:rPr>
  </w:style>
  <w:style w:type="character" w:customStyle="1" w:styleId="af8">
    <w:name w:val="Текст Знак"/>
    <w:aliases w:val="Знак Знак1 Знак,Знак7 Знак"/>
    <w:basedOn w:val="a4"/>
    <w:link w:val="a1"/>
    <w:rsid w:val="00774369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ConsPlusNonformat">
    <w:name w:val="ConsPlusNonformat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77436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andard">
    <w:name w:val="Standard"/>
    <w:rsid w:val="00774369"/>
    <w:pPr>
      <w:widowControl w:val="0"/>
      <w:autoSpaceDE w:val="0"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18"/>
      <w:szCs w:val="18"/>
      <w:lang w:eastAsia="zh-CN"/>
    </w:rPr>
  </w:style>
  <w:style w:type="paragraph" w:customStyle="1" w:styleId="af9">
    <w:name w:val="Нормальный (таблица)"/>
    <w:basedOn w:val="a0"/>
    <w:next w:val="a0"/>
    <w:rsid w:val="00774369"/>
    <w:p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afa">
    <w:name w:val="Balloon Text"/>
    <w:basedOn w:val="a0"/>
    <w:link w:val="afb"/>
    <w:unhideWhenUsed/>
    <w:rsid w:val="00774369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4"/>
    <w:link w:val="afa"/>
    <w:rsid w:val="007743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2">
    <w:name w:val="Заголовок"/>
    <w:basedOn w:val="a0"/>
    <w:next w:val="a3"/>
    <w:rsid w:val="00774369"/>
    <w:pPr>
      <w:keepNext/>
      <w:spacing w:before="240" w:after="120" w:line="240" w:lineRule="auto"/>
    </w:pPr>
    <w:rPr>
      <w:rFonts w:ascii="Arial" w:eastAsia="Times New Roman" w:hAnsi="Arial" w:cs="Tahoma"/>
      <w:sz w:val="28"/>
      <w:szCs w:val="28"/>
      <w:lang w:eastAsia="ar-SA"/>
    </w:rPr>
  </w:style>
  <w:style w:type="paragraph" w:customStyle="1" w:styleId="a">
    <w:name w:val="МаркТабл"/>
    <w:rsid w:val="00774369"/>
    <w:pPr>
      <w:numPr>
        <w:numId w:val="1"/>
      </w:numPr>
      <w:tabs>
        <w:tab w:val="left" w:pos="680"/>
      </w:tabs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customStyle="1" w:styleId="1">
    <w:name w:val="Маркированный1"/>
    <w:link w:val="13"/>
    <w:rsid w:val="00774369"/>
    <w:pPr>
      <w:numPr>
        <w:numId w:val="2"/>
      </w:numPr>
      <w:tabs>
        <w:tab w:val="left" w:pos="1247"/>
      </w:tabs>
      <w:spacing w:before="40"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character" w:customStyle="1" w:styleId="13">
    <w:name w:val="Маркированный1 Знак"/>
    <w:link w:val="1"/>
    <w:locked/>
    <w:rsid w:val="00774369"/>
    <w:rPr>
      <w:rFonts w:ascii="Times New Roman" w:eastAsia="SimSun" w:hAnsi="Times New Roman" w:cs="Times New Roman"/>
      <w:sz w:val="28"/>
      <w:lang w:eastAsia="ru-RU"/>
    </w:rPr>
  </w:style>
  <w:style w:type="paragraph" w:customStyle="1" w:styleId="32">
    <w:name w:val="Текст3"/>
    <w:basedOn w:val="3"/>
    <w:rsid w:val="00774369"/>
    <w:pPr>
      <w:keepNext w:val="0"/>
      <w:keepLines w:val="0"/>
      <w:numPr>
        <w:ilvl w:val="2"/>
      </w:numPr>
      <w:suppressAutoHyphens w:val="0"/>
      <w:spacing w:before="80"/>
      <w:ind w:firstLine="851"/>
      <w:jc w:val="both"/>
    </w:pPr>
    <w:rPr>
      <w:b w:val="0"/>
      <w:bCs w:val="0"/>
    </w:rPr>
  </w:style>
  <w:style w:type="paragraph" w:styleId="22">
    <w:name w:val="Body Text Indent 2"/>
    <w:basedOn w:val="a0"/>
    <w:link w:val="23"/>
    <w:uiPriority w:val="99"/>
    <w:rsid w:val="00774369"/>
    <w:pPr>
      <w:suppressAutoHyphens/>
      <w:spacing w:line="240" w:lineRule="auto"/>
      <w:ind w:firstLine="708"/>
      <w:jc w:val="both"/>
    </w:pPr>
    <w:rPr>
      <w:rFonts w:eastAsia="Times New Roman"/>
      <w:sz w:val="26"/>
      <w:szCs w:val="24"/>
      <w:lang w:eastAsia="ar-SA"/>
    </w:rPr>
  </w:style>
  <w:style w:type="character" w:customStyle="1" w:styleId="23">
    <w:name w:val="Основной текст с отступом 2 Знак"/>
    <w:basedOn w:val="a4"/>
    <w:link w:val="22"/>
    <w:uiPriority w:val="99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33">
    <w:name w:val="Body Text 3"/>
    <w:basedOn w:val="a0"/>
    <w:link w:val="34"/>
    <w:rsid w:val="00774369"/>
    <w:pPr>
      <w:suppressAutoHyphens/>
      <w:spacing w:line="240" w:lineRule="auto"/>
      <w:jc w:val="both"/>
    </w:pPr>
    <w:rPr>
      <w:rFonts w:eastAsia="Times New Roman"/>
      <w:sz w:val="26"/>
      <w:szCs w:val="24"/>
      <w:lang w:eastAsia="ar-SA"/>
    </w:rPr>
  </w:style>
  <w:style w:type="character" w:customStyle="1" w:styleId="34">
    <w:name w:val="Основной текст 3 Знак"/>
    <w:basedOn w:val="a4"/>
    <w:link w:val="33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4">
    <w:name w:val="Body Text 2"/>
    <w:basedOn w:val="a0"/>
    <w:link w:val="25"/>
    <w:rsid w:val="00774369"/>
    <w:pPr>
      <w:suppressAutoHyphens/>
      <w:spacing w:line="240" w:lineRule="auto"/>
      <w:jc w:val="both"/>
    </w:pPr>
    <w:rPr>
      <w:rFonts w:eastAsia="Times New Roman"/>
      <w:b/>
      <w:bCs/>
      <w:sz w:val="26"/>
      <w:szCs w:val="24"/>
      <w:lang w:eastAsia="ar-SA"/>
    </w:rPr>
  </w:style>
  <w:style w:type="character" w:customStyle="1" w:styleId="25">
    <w:name w:val="Основной текст 2 Знак"/>
    <w:basedOn w:val="a4"/>
    <w:link w:val="24"/>
    <w:rsid w:val="0077436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customStyle="1" w:styleId="310">
    <w:name w:val="Основной текст 31"/>
    <w:basedOn w:val="a0"/>
    <w:rsid w:val="00774369"/>
    <w:pPr>
      <w:suppressAutoHyphens/>
      <w:spacing w:line="240" w:lineRule="auto"/>
      <w:jc w:val="both"/>
    </w:pPr>
    <w:rPr>
      <w:rFonts w:eastAsia="Times New Roman"/>
      <w:sz w:val="28"/>
      <w:szCs w:val="24"/>
      <w:lang w:eastAsia="ar-SA"/>
    </w:rPr>
  </w:style>
  <w:style w:type="paragraph" w:customStyle="1" w:styleId="210">
    <w:name w:val="Основной текст 21"/>
    <w:basedOn w:val="a0"/>
    <w:rsid w:val="00774369"/>
    <w:pPr>
      <w:suppressAutoHyphens/>
      <w:spacing w:line="240" w:lineRule="auto"/>
      <w:jc w:val="center"/>
    </w:pPr>
    <w:rPr>
      <w:rFonts w:eastAsia="Times New Roman"/>
      <w:b/>
      <w:bCs/>
      <w:sz w:val="28"/>
      <w:lang w:eastAsia="ar-SA"/>
    </w:rPr>
  </w:style>
  <w:style w:type="paragraph" w:customStyle="1" w:styleId="Default">
    <w:name w:val="Default"/>
    <w:rsid w:val="007743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PlusCell">
    <w:name w:val="ConsPlusCell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c">
    <w:name w:val="Date"/>
    <w:basedOn w:val="a0"/>
    <w:next w:val="a0"/>
    <w:link w:val="afd"/>
    <w:uiPriority w:val="99"/>
    <w:semiHidden/>
    <w:unhideWhenUsed/>
    <w:rsid w:val="00774369"/>
    <w:pPr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Дата Знак"/>
    <w:basedOn w:val="a4"/>
    <w:link w:val="afc"/>
    <w:uiPriority w:val="99"/>
    <w:semiHidden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rsid w:val="0077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4"/>
    <w:link w:val="HTML"/>
    <w:rsid w:val="00774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Body Text Indent"/>
    <w:basedOn w:val="a0"/>
    <w:link w:val="aff"/>
    <w:unhideWhenUsed/>
    <w:rsid w:val="00774369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aff">
    <w:name w:val="Основной текст с отступом Знак"/>
    <w:basedOn w:val="a4"/>
    <w:link w:val="afe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0"/>
    <w:rsid w:val="00774369"/>
    <w:pPr>
      <w:spacing w:line="240" w:lineRule="auto"/>
      <w:ind w:left="720"/>
      <w:contextualSpacing/>
    </w:pPr>
    <w:rPr>
      <w:rFonts w:eastAsia="Times New Roman"/>
      <w:lang w:eastAsia="ru-RU"/>
    </w:rPr>
  </w:style>
  <w:style w:type="character" w:styleId="aff0">
    <w:name w:val="page number"/>
    <w:basedOn w:val="a4"/>
    <w:rsid w:val="00774369"/>
    <w:rPr>
      <w:rFonts w:cs="Times New Roman"/>
    </w:rPr>
  </w:style>
  <w:style w:type="paragraph" w:customStyle="1" w:styleId="211">
    <w:name w:val="Основной текст с отступом 21"/>
    <w:basedOn w:val="a0"/>
    <w:rsid w:val="00774369"/>
    <w:pPr>
      <w:suppressAutoHyphens/>
      <w:spacing w:line="240" w:lineRule="auto"/>
      <w:ind w:firstLine="540"/>
      <w:jc w:val="both"/>
    </w:pPr>
    <w:rPr>
      <w:rFonts w:eastAsia="Times New Roman"/>
      <w:sz w:val="24"/>
      <w:szCs w:val="24"/>
      <w:lang w:eastAsia="ar-SA"/>
    </w:rPr>
  </w:style>
  <w:style w:type="character" w:customStyle="1" w:styleId="FontStyle11">
    <w:name w:val="Font Style11"/>
    <w:rsid w:val="00774369"/>
    <w:rPr>
      <w:rFonts w:ascii="Times New Roman" w:hAnsi="Times New Roman"/>
      <w:sz w:val="24"/>
    </w:rPr>
  </w:style>
  <w:style w:type="paragraph" w:customStyle="1" w:styleId="Style3">
    <w:name w:val="Style3"/>
    <w:basedOn w:val="a0"/>
    <w:rsid w:val="00774369"/>
    <w:pPr>
      <w:autoSpaceDE w:val="0"/>
      <w:autoSpaceDN w:val="0"/>
      <w:adjustRightInd w:val="0"/>
      <w:spacing w:line="300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0"/>
    <w:rsid w:val="00774369"/>
    <w:pPr>
      <w:autoSpaceDE w:val="0"/>
      <w:autoSpaceDN w:val="0"/>
      <w:adjustRightInd w:val="0"/>
      <w:spacing w:line="295" w:lineRule="exact"/>
      <w:ind w:firstLine="571"/>
    </w:pPr>
    <w:rPr>
      <w:rFonts w:eastAsia="Times New Roman"/>
      <w:sz w:val="24"/>
      <w:szCs w:val="24"/>
      <w:lang w:eastAsia="ru-RU"/>
    </w:rPr>
  </w:style>
  <w:style w:type="character" w:customStyle="1" w:styleId="FontStyle13">
    <w:name w:val="Font Style13"/>
    <w:rsid w:val="00774369"/>
    <w:rPr>
      <w:rFonts w:ascii="Times New Roman" w:hAnsi="Times New Roman"/>
      <w:b/>
      <w:sz w:val="24"/>
    </w:rPr>
  </w:style>
  <w:style w:type="character" w:styleId="aff1">
    <w:name w:val="FollowedHyperlink"/>
    <w:basedOn w:val="a4"/>
    <w:uiPriority w:val="99"/>
    <w:semiHidden/>
    <w:unhideWhenUsed/>
    <w:rsid w:val="00774369"/>
    <w:rPr>
      <w:color w:val="800080"/>
      <w:u w:val="single"/>
    </w:rPr>
  </w:style>
  <w:style w:type="character" w:customStyle="1" w:styleId="110">
    <w:name w:val="Заголовок 1 Знак1"/>
    <w:aliases w:val="Глава Знак1"/>
    <w:uiPriority w:val="99"/>
    <w:rsid w:val="00774369"/>
    <w:rPr>
      <w:rFonts w:ascii="Cambria" w:hAnsi="Cambria"/>
      <w:b/>
      <w:color w:val="365F91"/>
      <w:sz w:val="28"/>
    </w:rPr>
  </w:style>
  <w:style w:type="paragraph" w:styleId="15">
    <w:name w:val="toc 1"/>
    <w:basedOn w:val="a0"/>
    <w:next w:val="a0"/>
    <w:autoRedefine/>
    <w:uiPriority w:val="99"/>
    <w:semiHidden/>
    <w:unhideWhenUsed/>
    <w:rsid w:val="00774369"/>
    <w:pPr>
      <w:tabs>
        <w:tab w:val="right" w:leader="dot" w:pos="9360"/>
      </w:tabs>
      <w:spacing w:line="240" w:lineRule="auto"/>
    </w:pPr>
    <w:rPr>
      <w:rFonts w:eastAsia="Times New Roman"/>
      <w:b/>
      <w:bCs/>
      <w:noProof/>
      <w:sz w:val="26"/>
      <w:szCs w:val="26"/>
      <w:lang w:val="en-US" w:eastAsia="ru-RU"/>
    </w:rPr>
  </w:style>
  <w:style w:type="paragraph" w:styleId="aff2">
    <w:name w:val="footnote text"/>
    <w:basedOn w:val="a0"/>
    <w:link w:val="aff3"/>
    <w:unhideWhenUsed/>
    <w:rsid w:val="00774369"/>
    <w:pPr>
      <w:spacing w:line="240" w:lineRule="auto"/>
    </w:pPr>
    <w:rPr>
      <w:rFonts w:eastAsia="Times New Roman"/>
      <w:lang w:eastAsia="ru-RU"/>
    </w:rPr>
  </w:style>
  <w:style w:type="character" w:customStyle="1" w:styleId="aff3">
    <w:name w:val="Текст сноски Знак"/>
    <w:basedOn w:val="a4"/>
    <w:link w:val="aff2"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text"/>
    <w:basedOn w:val="a0"/>
    <w:link w:val="aff5"/>
    <w:uiPriority w:val="99"/>
    <w:semiHidden/>
    <w:unhideWhenUsed/>
    <w:rsid w:val="00774369"/>
    <w:pPr>
      <w:spacing w:line="240" w:lineRule="auto"/>
    </w:pPr>
    <w:rPr>
      <w:rFonts w:eastAsia="Times New Roman"/>
      <w:lang w:eastAsia="ru-RU"/>
    </w:rPr>
  </w:style>
  <w:style w:type="character" w:customStyle="1" w:styleId="aff5">
    <w:name w:val="Текст примечания Знак"/>
    <w:basedOn w:val="a4"/>
    <w:link w:val="aff4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0"/>
    <w:link w:val="36"/>
    <w:uiPriority w:val="99"/>
    <w:semiHidden/>
    <w:unhideWhenUsed/>
    <w:rsid w:val="00774369"/>
    <w:pPr>
      <w:spacing w:before="120" w:line="240" w:lineRule="auto"/>
      <w:ind w:firstLine="540"/>
      <w:jc w:val="both"/>
    </w:pPr>
    <w:rPr>
      <w:rFonts w:eastAsia="Times New Roman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77436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74369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7743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Normal">
    <w:name w:val="ConsNormal"/>
    <w:rsid w:val="00774369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8">
    <w:name w:val="Знак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16">
    <w:name w:val="Знак Знак Знак1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aff9">
    <w:name w:val="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u">
    <w:name w:val="u"/>
    <w:basedOn w:val="a0"/>
    <w:uiPriority w:val="99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7">
    <w:name w:val="Знак Знак Знак Знак1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26">
    <w:name w:val="Знак Знак Знак2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CharCharCarCarCharCharCarCarCharCharCarCarCharChar">
    <w:name w:val="Char Char Car Car Char Char Car Car Char Char Car Car Char Char"/>
    <w:basedOn w:val="a0"/>
    <w:uiPriority w:val="99"/>
    <w:rsid w:val="00774369"/>
    <w:pPr>
      <w:spacing w:after="160" w:line="240" w:lineRule="exact"/>
    </w:pPr>
    <w:rPr>
      <w:rFonts w:eastAsia="Times New Roman"/>
      <w:lang w:eastAsia="ru-RU"/>
    </w:rPr>
  </w:style>
  <w:style w:type="paragraph" w:customStyle="1" w:styleId="-12">
    <w:name w:val="Цветной список - Акцент 12"/>
    <w:basedOn w:val="a0"/>
    <w:uiPriority w:val="99"/>
    <w:rsid w:val="00774369"/>
    <w:pPr>
      <w:autoSpaceDE w:val="0"/>
      <w:autoSpaceDN w:val="0"/>
      <w:adjustRightInd w:val="0"/>
      <w:spacing w:line="240" w:lineRule="auto"/>
      <w:ind w:left="720"/>
    </w:pPr>
    <w:rPr>
      <w:rFonts w:ascii="Courier New" w:eastAsia="Times New Roman" w:hAnsi="Courier New" w:cs="Courier New"/>
      <w:lang w:eastAsia="ru-RU"/>
    </w:rPr>
  </w:style>
  <w:style w:type="paragraph" w:customStyle="1" w:styleId="510">
    <w:name w:val="Светлый список — акцент 51"/>
    <w:basedOn w:val="a0"/>
    <w:uiPriority w:val="99"/>
    <w:rsid w:val="00774369"/>
    <w:pPr>
      <w:autoSpaceDE w:val="0"/>
      <w:autoSpaceDN w:val="0"/>
      <w:adjustRightInd w:val="0"/>
      <w:spacing w:line="240" w:lineRule="auto"/>
      <w:ind w:left="720"/>
    </w:pPr>
    <w:rPr>
      <w:rFonts w:ascii="Courier New" w:eastAsia="Times New Roman" w:hAnsi="Courier New" w:cs="Courier New"/>
      <w:lang w:eastAsia="ru-RU"/>
    </w:rPr>
  </w:style>
  <w:style w:type="paragraph" w:customStyle="1" w:styleId="27">
    <w:name w:val="Обычный2"/>
    <w:uiPriority w:val="99"/>
    <w:rsid w:val="00774369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customStyle="1" w:styleId="uni">
    <w:name w:val="uni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MS Mincho" w:hAnsi="Times"/>
      <w:lang w:eastAsia="ru-RU"/>
    </w:rPr>
  </w:style>
  <w:style w:type="paragraph" w:customStyle="1" w:styleId="unip">
    <w:name w:val="unip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Times New Roman" w:hAnsi="Times"/>
      <w:lang w:eastAsia="ru-RU"/>
    </w:rPr>
  </w:style>
  <w:style w:type="character" w:styleId="affa">
    <w:name w:val="footnote reference"/>
    <w:basedOn w:val="a4"/>
    <w:uiPriority w:val="99"/>
    <w:semiHidden/>
    <w:unhideWhenUsed/>
    <w:rsid w:val="00774369"/>
    <w:rPr>
      <w:vertAlign w:val="superscript"/>
    </w:rPr>
  </w:style>
  <w:style w:type="character" w:styleId="affb">
    <w:name w:val="annotation reference"/>
    <w:basedOn w:val="a4"/>
    <w:uiPriority w:val="99"/>
    <w:semiHidden/>
    <w:unhideWhenUsed/>
    <w:rsid w:val="00774369"/>
    <w:rPr>
      <w:sz w:val="16"/>
    </w:rPr>
  </w:style>
  <w:style w:type="character" w:customStyle="1" w:styleId="apple-converted-space">
    <w:name w:val="apple-converted-space"/>
    <w:rsid w:val="00774369"/>
  </w:style>
  <w:style w:type="paragraph" w:styleId="affc">
    <w:name w:val="Document Map"/>
    <w:basedOn w:val="a0"/>
    <w:link w:val="affd"/>
    <w:uiPriority w:val="99"/>
    <w:semiHidden/>
    <w:unhideWhenUsed/>
    <w:rsid w:val="003A07AF"/>
    <w:pPr>
      <w:spacing w:line="240" w:lineRule="auto"/>
    </w:pPr>
    <w:rPr>
      <w:rFonts w:ascii="Lucida Grande CY" w:eastAsia="Times New Roman" w:hAnsi="Lucida Grande CY" w:cs="Lucida Grande CY"/>
      <w:sz w:val="24"/>
      <w:szCs w:val="24"/>
      <w:lang w:eastAsia="ru-RU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3A07AF"/>
    <w:rPr>
      <w:rFonts w:ascii="Lucida Grande CY" w:eastAsia="Times New Roman" w:hAnsi="Lucida Grande CY" w:cs="Lucida Grande CY"/>
      <w:sz w:val="24"/>
      <w:szCs w:val="24"/>
      <w:lang w:eastAsia="ru-RU"/>
    </w:rPr>
  </w:style>
  <w:style w:type="paragraph" w:customStyle="1" w:styleId="affe">
    <w:name w:val="Знак Знак Знак Знак"/>
    <w:basedOn w:val="a0"/>
    <w:uiPriority w:val="99"/>
    <w:rsid w:val="003A07AF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character" w:customStyle="1" w:styleId="afff">
    <w:name w:val="Основной текст + Курсив"/>
    <w:aliases w:val="Интервал 1 pt"/>
    <w:basedOn w:val="af0"/>
    <w:rsid w:val="003A07AF"/>
    <w:rPr>
      <w:rFonts w:ascii="Sylfaen" w:eastAsia="Times New Roman" w:hAnsi="Sylfaen" w:cs="Sylfaen" w:hint="default"/>
      <w:i/>
      <w:iCs/>
      <w:noProof/>
      <w:sz w:val="25"/>
      <w:szCs w:val="25"/>
      <w:shd w:val="clear" w:color="auto" w:fill="FFFFFF"/>
      <w:lang w:eastAsia="ru-RU"/>
    </w:rPr>
  </w:style>
  <w:style w:type="paragraph" w:customStyle="1" w:styleId="28">
    <w:name w:val="Знак Знак2"/>
    <w:basedOn w:val="a0"/>
    <w:rsid w:val="00B04774"/>
    <w:pPr>
      <w:spacing w:after="160" w:line="240" w:lineRule="exact"/>
    </w:pPr>
    <w:rPr>
      <w:rFonts w:ascii="Verdana" w:eastAsia="Times New Roman" w:hAnsi="Verdana" w:cs="Tahoma"/>
      <w:sz w:val="24"/>
      <w:szCs w:val="24"/>
      <w:lang w:val="en-US"/>
    </w:rPr>
  </w:style>
  <w:style w:type="character" w:customStyle="1" w:styleId="spell">
    <w:name w:val="spell"/>
    <w:basedOn w:val="a4"/>
    <w:rsid w:val="00B04774"/>
  </w:style>
  <w:style w:type="paragraph" w:customStyle="1" w:styleId="WW-">
    <w:name w:val="WW-Базовый"/>
    <w:rsid w:val="003E63B3"/>
    <w:pPr>
      <w:tabs>
        <w:tab w:val="left" w:pos="708"/>
      </w:tabs>
      <w:suppressAutoHyphens/>
      <w:spacing w:after="0" w:line="100" w:lineRule="atLeast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afff0">
    <w:name w:val="Норм"/>
    <w:basedOn w:val="a0"/>
    <w:rsid w:val="003E63B3"/>
    <w:pPr>
      <w:suppressAutoHyphens/>
      <w:jc w:val="center"/>
    </w:pPr>
    <w:rPr>
      <w:rFonts w:ascii="Calibri" w:eastAsia="Times New Roman" w:hAnsi="Calibri" w:cs="Calibri"/>
      <w:sz w:val="28"/>
      <w:lang w:eastAsia="ar-SA"/>
    </w:rPr>
  </w:style>
  <w:style w:type="paragraph" w:customStyle="1" w:styleId="ConsPlusDocList">
    <w:name w:val="ConsPlusDocList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customStyle="1" w:styleId="ConsPlusJurTerm">
    <w:name w:val="ConsPlusJurTerm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table" w:customStyle="1" w:styleId="18">
    <w:name w:val="Сетка таблицы1"/>
    <w:basedOn w:val="a5"/>
    <w:next w:val="af7"/>
    <w:uiPriority w:val="59"/>
    <w:rsid w:val="00996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5"/>
    <w:next w:val="af7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1">
    <w:name w:val="endnote text"/>
    <w:basedOn w:val="a0"/>
    <w:link w:val="afff2"/>
    <w:uiPriority w:val="99"/>
    <w:semiHidden/>
    <w:unhideWhenUsed/>
    <w:rsid w:val="00996672"/>
    <w:pPr>
      <w:spacing w:line="240" w:lineRule="auto"/>
    </w:pPr>
    <w:rPr>
      <w:rFonts w:ascii="Calibri" w:eastAsia="Times New Roman" w:hAnsi="Calibri"/>
    </w:rPr>
  </w:style>
  <w:style w:type="character" w:customStyle="1" w:styleId="afff2">
    <w:name w:val="Текст концевой сноски Знак"/>
    <w:basedOn w:val="a4"/>
    <w:link w:val="afff1"/>
    <w:uiPriority w:val="99"/>
    <w:semiHidden/>
    <w:rsid w:val="00996672"/>
    <w:rPr>
      <w:rFonts w:ascii="Calibri" w:eastAsia="Times New Roman" w:hAnsi="Calibri" w:cs="Times New Roman"/>
      <w:sz w:val="20"/>
      <w:szCs w:val="20"/>
    </w:rPr>
  </w:style>
  <w:style w:type="table" w:customStyle="1" w:styleId="29">
    <w:name w:val="Сетка таблицы2"/>
    <w:basedOn w:val="a5"/>
    <w:next w:val="af7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3">
    <w:name w:val="endnote reference"/>
    <w:basedOn w:val="a4"/>
    <w:uiPriority w:val="99"/>
    <w:semiHidden/>
    <w:unhideWhenUsed/>
    <w:rsid w:val="00996672"/>
    <w:rPr>
      <w:vertAlign w:val="superscript"/>
    </w:rPr>
  </w:style>
  <w:style w:type="paragraph" w:customStyle="1" w:styleId="2a">
    <w:name w:val="Абзац списка2"/>
    <w:basedOn w:val="a0"/>
    <w:rsid w:val="00563929"/>
    <w:pPr>
      <w:ind w:left="720"/>
    </w:pPr>
    <w:rPr>
      <w:rFonts w:ascii="Calibri" w:eastAsia="Times New Roman" w:hAnsi="Calibri"/>
    </w:rPr>
  </w:style>
  <w:style w:type="character" w:customStyle="1" w:styleId="2b">
    <w:name w:val="Основной текст (2)"/>
    <w:basedOn w:val="a4"/>
    <w:rsid w:val="00097F7A"/>
    <w:rPr>
      <w:rFonts w:ascii="Courier New" w:eastAsia="Courier New" w:hAnsi="Courier New" w:cs="Courier New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single"/>
      <w:vertAlign w:val="baseline"/>
    </w:rPr>
  </w:style>
  <w:style w:type="character" w:customStyle="1" w:styleId="CourierNew10pt">
    <w:name w:val="Основной текст + Courier New;10 pt"/>
    <w:basedOn w:val="a4"/>
    <w:rsid w:val="00097F7A"/>
    <w:rPr>
      <w:rFonts w:ascii="Courier New" w:eastAsia="Courier New" w:hAnsi="Courier New" w:cs="Courier New"/>
      <w:color w:val="000000"/>
      <w:spacing w:val="0"/>
      <w:w w:val="100"/>
      <w:position w:val="0"/>
      <w:sz w:val="20"/>
      <w:szCs w:val="20"/>
      <w:vertAlign w:val="baseline"/>
      <w:lang w:val="ru-RU"/>
    </w:rPr>
  </w:style>
  <w:style w:type="paragraph" w:customStyle="1" w:styleId="19">
    <w:name w:val="Основной текст1"/>
    <w:basedOn w:val="a0"/>
    <w:rsid w:val="00097F7A"/>
    <w:pPr>
      <w:shd w:val="clear" w:color="auto" w:fill="FFFFFF"/>
      <w:suppressAutoHyphens/>
      <w:spacing w:after="240" w:line="317" w:lineRule="exact"/>
      <w:ind w:hanging="1240"/>
    </w:pPr>
    <w:rPr>
      <w:rFonts w:eastAsia="Times New Roman"/>
      <w:sz w:val="26"/>
      <w:szCs w:val="26"/>
      <w:lang w:eastAsia="ar-SA"/>
    </w:rPr>
  </w:style>
  <w:style w:type="paragraph" w:customStyle="1" w:styleId="1a">
    <w:name w:val="Заголовок №1"/>
    <w:basedOn w:val="a0"/>
    <w:link w:val="1b"/>
    <w:rsid w:val="00097F7A"/>
    <w:pPr>
      <w:shd w:val="clear" w:color="auto" w:fill="FFFFFF"/>
      <w:suppressAutoHyphens/>
      <w:spacing w:before="240" w:after="360" w:line="0" w:lineRule="atLeast"/>
      <w:jc w:val="center"/>
    </w:pPr>
    <w:rPr>
      <w:rFonts w:eastAsia="Times New Roman"/>
      <w:sz w:val="26"/>
      <w:szCs w:val="26"/>
      <w:lang w:eastAsia="ar-SA"/>
    </w:rPr>
  </w:style>
  <w:style w:type="paragraph" w:customStyle="1" w:styleId="37">
    <w:name w:val="Основной текст3"/>
    <w:basedOn w:val="a0"/>
    <w:rsid w:val="00097F7A"/>
    <w:pPr>
      <w:shd w:val="clear" w:color="auto" w:fill="FFFFFF"/>
      <w:suppressAutoHyphens/>
      <w:spacing w:before="240" w:line="221" w:lineRule="exact"/>
      <w:jc w:val="center"/>
    </w:pPr>
    <w:rPr>
      <w:rFonts w:ascii="Calibri" w:eastAsia="Lucida Sans Unicode" w:hAnsi="Calibri" w:cs="font184"/>
      <w:lang w:eastAsia="ar-SA"/>
    </w:rPr>
  </w:style>
  <w:style w:type="paragraph" w:customStyle="1" w:styleId="38">
    <w:name w:val="Абзац списка3"/>
    <w:basedOn w:val="a0"/>
    <w:rsid w:val="00097F7A"/>
    <w:pPr>
      <w:suppressAutoHyphens/>
      <w:ind w:left="720"/>
    </w:pPr>
    <w:rPr>
      <w:rFonts w:ascii="Calibri" w:eastAsia="Lucida Sans Unicode" w:hAnsi="Calibri" w:cs="font184"/>
      <w:lang w:eastAsia="ar-SA"/>
    </w:rPr>
  </w:style>
  <w:style w:type="paragraph" w:customStyle="1" w:styleId="FR2">
    <w:name w:val="FR2"/>
    <w:rsid w:val="00052279"/>
    <w:pPr>
      <w:widowControl w:val="0"/>
      <w:suppressAutoHyphens/>
      <w:autoSpaceDE w:val="0"/>
      <w:spacing w:before="140" w:after="0" w:line="240" w:lineRule="auto"/>
      <w:ind w:left="2560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afff4">
    <w:name w:val="Основной текст_"/>
    <w:basedOn w:val="a4"/>
    <w:link w:val="2c"/>
    <w:locked/>
    <w:rsid w:val="00AA283E"/>
    <w:rPr>
      <w:spacing w:val="-2"/>
      <w:sz w:val="25"/>
      <w:szCs w:val="25"/>
      <w:shd w:val="clear" w:color="auto" w:fill="FFFFFF"/>
    </w:rPr>
  </w:style>
  <w:style w:type="paragraph" w:customStyle="1" w:styleId="2c">
    <w:name w:val="Основной текст2"/>
    <w:basedOn w:val="a0"/>
    <w:link w:val="afff4"/>
    <w:rsid w:val="00AA283E"/>
    <w:pPr>
      <w:shd w:val="clear" w:color="auto" w:fill="FFFFFF"/>
      <w:spacing w:before="60" w:after="600" w:line="0" w:lineRule="atLeast"/>
      <w:ind w:hanging="1180"/>
      <w:jc w:val="center"/>
    </w:pPr>
    <w:rPr>
      <w:spacing w:val="-2"/>
      <w:sz w:val="25"/>
      <w:szCs w:val="25"/>
    </w:rPr>
  </w:style>
  <w:style w:type="character" w:customStyle="1" w:styleId="10pt">
    <w:name w:val="Основной текст + 10 pt"/>
    <w:aliases w:val="Полужирный"/>
    <w:basedOn w:val="afff4"/>
    <w:rsid w:val="00AA283E"/>
    <w:rPr>
      <w:b/>
      <w:bCs/>
      <w:color w:val="000000"/>
      <w:w w:val="100"/>
      <w:position w:val="0"/>
      <w:sz w:val="20"/>
      <w:szCs w:val="20"/>
      <w:lang w:val="ru-RU"/>
    </w:rPr>
  </w:style>
  <w:style w:type="character" w:customStyle="1" w:styleId="2d">
    <w:name w:val="Основной текст (2)_"/>
    <w:basedOn w:val="a4"/>
    <w:link w:val="212"/>
    <w:locked/>
    <w:rsid w:val="00B6738B"/>
    <w:rPr>
      <w:sz w:val="28"/>
      <w:szCs w:val="28"/>
      <w:shd w:val="clear" w:color="auto" w:fill="FFFFFF"/>
    </w:rPr>
  </w:style>
  <w:style w:type="paragraph" w:customStyle="1" w:styleId="212">
    <w:name w:val="Основной текст (2)1"/>
    <w:basedOn w:val="a0"/>
    <w:link w:val="2d"/>
    <w:rsid w:val="00B6738B"/>
    <w:pPr>
      <w:shd w:val="clear" w:color="auto" w:fill="FFFFFF"/>
      <w:spacing w:before="420" w:line="605" w:lineRule="exact"/>
      <w:jc w:val="center"/>
    </w:pPr>
    <w:rPr>
      <w:sz w:val="28"/>
      <w:szCs w:val="28"/>
    </w:rPr>
  </w:style>
  <w:style w:type="character" w:customStyle="1" w:styleId="1c">
    <w:name w:val="Основной текст Знак1"/>
    <w:basedOn w:val="a4"/>
    <w:uiPriority w:val="99"/>
    <w:rsid w:val="00AA28F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6">
    <w:name w:val="Без интервала Знак"/>
    <w:link w:val="af5"/>
    <w:uiPriority w:val="1"/>
    <w:locked/>
    <w:rsid w:val="00AA28FA"/>
    <w:rPr>
      <w:rFonts w:ascii="Calibri" w:eastAsia="Times New Roman" w:hAnsi="Calibri" w:cs="Times New Roman"/>
    </w:rPr>
  </w:style>
  <w:style w:type="paragraph" w:styleId="afff5">
    <w:name w:val="Revision"/>
    <w:uiPriority w:val="99"/>
    <w:semiHidden/>
    <w:rsid w:val="00AA28F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1d">
    <w:name w:val="Обычный1"/>
    <w:uiPriority w:val="99"/>
    <w:rsid w:val="00AA28FA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6">
    <w:name w:val="Колонтитулы"/>
    <w:uiPriority w:val="99"/>
    <w:rsid w:val="00AA28FA"/>
    <w:pP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afff7">
    <w:name w:val="По умолчанию"/>
    <w:uiPriority w:val="99"/>
    <w:rsid w:val="00AA28FA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customStyle="1" w:styleId="footnotetextA">
    <w:name w:val="footnote text A"/>
    <w:uiPriority w:val="99"/>
    <w:rsid w:val="00AA28F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lang w:eastAsia="ru-RU"/>
    </w:rPr>
  </w:style>
  <w:style w:type="paragraph" w:customStyle="1" w:styleId="Afff8">
    <w:name w:val="Текстовый блок A"/>
    <w:uiPriority w:val="99"/>
    <w:rsid w:val="00AA28FA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Afff9">
    <w:name w:val="Заголовок A"/>
    <w:next w:val="Afff8"/>
    <w:uiPriority w:val="99"/>
    <w:rsid w:val="00AA28FA"/>
    <w:pPr>
      <w:keepNext/>
      <w:spacing w:before="240" w:after="60" w:line="240" w:lineRule="auto"/>
      <w:outlineLvl w:val="0"/>
    </w:pPr>
    <w:rPr>
      <w:rFonts w:ascii="Cambria" w:eastAsia="Arial Unicode MS" w:hAnsi="Arial Unicode MS" w:cs="Arial Unicode MS"/>
      <w:b/>
      <w:bCs/>
      <w:color w:val="000000"/>
      <w:kern w:val="32"/>
      <w:sz w:val="32"/>
      <w:szCs w:val="32"/>
      <w:u w:color="000000"/>
      <w:lang w:eastAsia="ru-RU"/>
    </w:rPr>
  </w:style>
  <w:style w:type="paragraph" w:customStyle="1" w:styleId="Afffa">
    <w:name w:val="По умолчанию A"/>
    <w:uiPriority w:val="99"/>
    <w:rsid w:val="00AA28FA"/>
    <w:pPr>
      <w:spacing w:after="0" w:line="240" w:lineRule="auto"/>
    </w:pPr>
    <w:rPr>
      <w:rFonts w:ascii="Arial Unicode MS" w:eastAsia="Arial Unicode MS" w:hAnsi="Helvetica" w:cs="Arial Unicode MS"/>
      <w:color w:val="000000"/>
      <w:u w:color="000000"/>
      <w:lang w:eastAsia="ru-RU"/>
    </w:rPr>
  </w:style>
  <w:style w:type="paragraph" w:customStyle="1" w:styleId="BodyText21">
    <w:name w:val="Body Text 21"/>
    <w:uiPriority w:val="99"/>
    <w:rsid w:val="00AA28FA"/>
    <w:pPr>
      <w:spacing w:after="0" w:line="240" w:lineRule="auto"/>
      <w:ind w:firstLine="567"/>
      <w:jc w:val="both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BodyTextIndent21">
    <w:name w:val="Body Text Indent 21"/>
    <w:uiPriority w:val="99"/>
    <w:rsid w:val="00AA28FA"/>
    <w:pPr>
      <w:widowControl w:val="0"/>
      <w:spacing w:after="0" w:line="240" w:lineRule="auto"/>
      <w:ind w:firstLine="720"/>
      <w:jc w:val="both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1e">
    <w:name w:val="Стиль1"/>
    <w:uiPriority w:val="99"/>
    <w:rsid w:val="00AA28FA"/>
    <w:pPr>
      <w:widowControl w:val="0"/>
      <w:shd w:val="clear" w:color="auto" w:fill="FFFFFF"/>
      <w:suppressAutoHyphens/>
      <w:spacing w:after="0" w:line="360" w:lineRule="auto"/>
      <w:ind w:firstLine="709"/>
      <w:jc w:val="both"/>
    </w:pPr>
    <w:rPr>
      <w:rFonts w:ascii="Arial Unicode MS" w:eastAsia="Arial Unicode MS" w:hAnsi="Arial Unicode MS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afffb">
    <w:name w:val="Базовый"/>
    <w:uiPriority w:val="99"/>
    <w:rsid w:val="00AA28FA"/>
    <w:pPr>
      <w:widowControl w:val="0"/>
      <w:shd w:val="clear" w:color="auto" w:fill="FFFFFF"/>
      <w:suppressAutoHyphens/>
      <w:spacing w:after="0" w:line="100" w:lineRule="atLeast"/>
    </w:pPr>
    <w:rPr>
      <w:rFonts w:ascii="Arial Unicode MS" w:eastAsia="Arial Unicode MS" w:hAnsi="Arial Unicode MS" w:cs="Arial Unicode MS"/>
      <w:color w:val="000000"/>
      <w:kern w:val="2"/>
      <w:sz w:val="24"/>
      <w:szCs w:val="24"/>
      <w:u w:color="000000"/>
      <w:lang w:eastAsia="ru-RU"/>
    </w:rPr>
  </w:style>
  <w:style w:type="paragraph" w:customStyle="1" w:styleId="ListParagraphA">
    <w:name w:val="List Paragraph A"/>
    <w:uiPriority w:val="99"/>
    <w:rsid w:val="00AA28FA"/>
    <w:pPr>
      <w:widowControl w:val="0"/>
      <w:spacing w:after="0" w:line="240" w:lineRule="auto"/>
      <w:ind w:left="720"/>
    </w:pPr>
    <w:rPr>
      <w:rFonts w:ascii="Arial Unicode MS" w:eastAsia="Arial Unicode MS" w:hAnsi="Arial" w:cs="Arial Unicode MS"/>
      <w:color w:val="000000"/>
      <w:sz w:val="20"/>
      <w:szCs w:val="20"/>
      <w:u w:color="000000"/>
      <w:lang w:eastAsia="ru-RU"/>
    </w:rPr>
  </w:style>
  <w:style w:type="character" w:customStyle="1" w:styleId="afffc">
    <w:name w:val="Ссылка"/>
    <w:rsid w:val="00AA28FA"/>
    <w:rPr>
      <w:u w:val="single"/>
    </w:rPr>
  </w:style>
  <w:style w:type="character" w:customStyle="1" w:styleId="Hyperlink0">
    <w:name w:val="Hyperlink.0"/>
    <w:rsid w:val="00AA28FA"/>
    <w:rPr>
      <w:sz w:val="24"/>
      <w:szCs w:val="24"/>
      <w:u w:val="single"/>
    </w:rPr>
  </w:style>
  <w:style w:type="character" w:customStyle="1" w:styleId="afffd">
    <w:name w:val="Нет"/>
    <w:rsid w:val="00AA28FA"/>
  </w:style>
  <w:style w:type="character" w:customStyle="1" w:styleId="Hyperlink1">
    <w:name w:val="Hyperlink.1"/>
    <w:rsid w:val="00AA28FA"/>
    <w:rPr>
      <w:sz w:val="24"/>
      <w:szCs w:val="24"/>
      <w:u w:val="single"/>
    </w:rPr>
  </w:style>
  <w:style w:type="character" w:customStyle="1" w:styleId="Hyperlink2">
    <w:name w:val="Hyperlink.2"/>
    <w:rsid w:val="00AA28FA"/>
    <w:rPr>
      <w:color w:val="0000FF"/>
      <w:u w:val="single" w:color="0000FF"/>
    </w:rPr>
  </w:style>
  <w:style w:type="character" w:customStyle="1" w:styleId="Hyperlink3">
    <w:name w:val="Hyperlink.3"/>
    <w:rsid w:val="00AA28FA"/>
    <w:rPr>
      <w:sz w:val="28"/>
      <w:szCs w:val="28"/>
      <w:lang w:val="ru-RU"/>
    </w:rPr>
  </w:style>
  <w:style w:type="table" w:customStyle="1" w:styleId="TableNormal1">
    <w:name w:val="Table Normal1"/>
    <w:rsid w:val="00AA28FA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12">
    <w:name w:val="List 12"/>
    <w:rsid w:val="00AA28FA"/>
    <w:pPr>
      <w:numPr>
        <w:numId w:val="3"/>
      </w:numPr>
    </w:pPr>
  </w:style>
  <w:style w:type="numbering" w:customStyle="1" w:styleId="List17">
    <w:name w:val="List 17"/>
    <w:rsid w:val="00AA28FA"/>
    <w:pPr>
      <w:numPr>
        <w:numId w:val="4"/>
      </w:numPr>
    </w:pPr>
  </w:style>
  <w:style w:type="numbering" w:customStyle="1" w:styleId="List1">
    <w:name w:val="List 1"/>
    <w:rsid w:val="00AA28FA"/>
    <w:pPr>
      <w:numPr>
        <w:numId w:val="5"/>
      </w:numPr>
    </w:pPr>
  </w:style>
  <w:style w:type="numbering" w:customStyle="1" w:styleId="List8">
    <w:name w:val="List 8"/>
    <w:rsid w:val="00AA28FA"/>
    <w:pPr>
      <w:numPr>
        <w:numId w:val="6"/>
      </w:numPr>
    </w:pPr>
  </w:style>
  <w:style w:type="numbering" w:customStyle="1" w:styleId="31">
    <w:name w:val="Список 31"/>
    <w:rsid w:val="00AA28FA"/>
    <w:pPr>
      <w:numPr>
        <w:numId w:val="7"/>
      </w:numPr>
    </w:pPr>
  </w:style>
  <w:style w:type="numbering" w:customStyle="1" w:styleId="List28">
    <w:name w:val="List 28"/>
    <w:rsid w:val="00AA28FA"/>
    <w:pPr>
      <w:numPr>
        <w:numId w:val="8"/>
      </w:numPr>
    </w:pPr>
  </w:style>
  <w:style w:type="numbering" w:customStyle="1" w:styleId="51">
    <w:name w:val="Список 51"/>
    <w:rsid w:val="00AA28FA"/>
    <w:pPr>
      <w:numPr>
        <w:numId w:val="9"/>
      </w:numPr>
    </w:pPr>
  </w:style>
  <w:style w:type="numbering" w:customStyle="1" w:styleId="List20">
    <w:name w:val="List 20"/>
    <w:rsid w:val="00AA28FA"/>
    <w:pPr>
      <w:numPr>
        <w:numId w:val="10"/>
      </w:numPr>
    </w:pPr>
  </w:style>
  <w:style w:type="numbering" w:customStyle="1" w:styleId="List25">
    <w:name w:val="List 25"/>
    <w:rsid w:val="00AA28FA"/>
    <w:pPr>
      <w:numPr>
        <w:numId w:val="11"/>
      </w:numPr>
    </w:pPr>
  </w:style>
  <w:style w:type="numbering" w:customStyle="1" w:styleId="List9">
    <w:name w:val="List 9"/>
    <w:rsid w:val="00AA28FA"/>
    <w:pPr>
      <w:numPr>
        <w:numId w:val="12"/>
      </w:numPr>
    </w:pPr>
  </w:style>
  <w:style w:type="numbering" w:customStyle="1" w:styleId="List27">
    <w:name w:val="List 27"/>
    <w:rsid w:val="00AA28FA"/>
    <w:pPr>
      <w:numPr>
        <w:numId w:val="13"/>
      </w:numPr>
    </w:pPr>
  </w:style>
  <w:style w:type="numbering" w:customStyle="1" w:styleId="List13">
    <w:name w:val="List 13"/>
    <w:rsid w:val="00AA28FA"/>
    <w:pPr>
      <w:numPr>
        <w:numId w:val="14"/>
      </w:numPr>
    </w:pPr>
  </w:style>
  <w:style w:type="numbering" w:customStyle="1" w:styleId="List10">
    <w:name w:val="List 10"/>
    <w:rsid w:val="00AA28FA"/>
    <w:pPr>
      <w:numPr>
        <w:numId w:val="15"/>
      </w:numPr>
    </w:pPr>
  </w:style>
  <w:style w:type="numbering" w:customStyle="1" w:styleId="List31">
    <w:name w:val="List 31"/>
    <w:rsid w:val="00AA28FA"/>
    <w:pPr>
      <w:numPr>
        <w:numId w:val="16"/>
      </w:numPr>
    </w:pPr>
  </w:style>
  <w:style w:type="numbering" w:customStyle="1" w:styleId="List14">
    <w:name w:val="List 14"/>
    <w:rsid w:val="00AA28FA"/>
    <w:pPr>
      <w:numPr>
        <w:numId w:val="17"/>
      </w:numPr>
    </w:pPr>
  </w:style>
  <w:style w:type="numbering" w:customStyle="1" w:styleId="List7">
    <w:name w:val="List 7"/>
    <w:rsid w:val="00AA28FA"/>
    <w:pPr>
      <w:numPr>
        <w:numId w:val="18"/>
      </w:numPr>
    </w:pPr>
  </w:style>
  <w:style w:type="numbering" w:customStyle="1" w:styleId="List11">
    <w:name w:val="List 11"/>
    <w:rsid w:val="00AA28FA"/>
    <w:pPr>
      <w:numPr>
        <w:numId w:val="19"/>
      </w:numPr>
    </w:pPr>
  </w:style>
  <w:style w:type="numbering" w:customStyle="1" w:styleId="List23">
    <w:name w:val="List 23"/>
    <w:rsid w:val="00AA28FA"/>
    <w:pPr>
      <w:numPr>
        <w:numId w:val="20"/>
      </w:numPr>
    </w:pPr>
  </w:style>
  <w:style w:type="numbering" w:customStyle="1" w:styleId="List26">
    <w:name w:val="List 26"/>
    <w:rsid w:val="00AA28FA"/>
    <w:pPr>
      <w:numPr>
        <w:numId w:val="21"/>
      </w:numPr>
    </w:pPr>
  </w:style>
  <w:style w:type="numbering" w:customStyle="1" w:styleId="List19">
    <w:name w:val="List 19"/>
    <w:rsid w:val="00AA28FA"/>
    <w:pPr>
      <w:numPr>
        <w:numId w:val="22"/>
      </w:numPr>
    </w:pPr>
  </w:style>
  <w:style w:type="numbering" w:customStyle="1" w:styleId="List29">
    <w:name w:val="List 29"/>
    <w:rsid w:val="00AA28FA"/>
    <w:pPr>
      <w:numPr>
        <w:numId w:val="23"/>
      </w:numPr>
    </w:pPr>
  </w:style>
  <w:style w:type="numbering" w:customStyle="1" w:styleId="41">
    <w:name w:val="Список 41"/>
    <w:rsid w:val="00AA28FA"/>
    <w:pPr>
      <w:numPr>
        <w:numId w:val="24"/>
      </w:numPr>
    </w:pPr>
  </w:style>
  <w:style w:type="numbering" w:customStyle="1" w:styleId="List32">
    <w:name w:val="List 32"/>
    <w:rsid w:val="00AA28FA"/>
    <w:pPr>
      <w:numPr>
        <w:numId w:val="25"/>
      </w:numPr>
    </w:pPr>
  </w:style>
  <w:style w:type="numbering" w:customStyle="1" w:styleId="List24">
    <w:name w:val="List 24"/>
    <w:rsid w:val="00AA28FA"/>
    <w:pPr>
      <w:numPr>
        <w:numId w:val="26"/>
      </w:numPr>
    </w:pPr>
  </w:style>
  <w:style w:type="numbering" w:customStyle="1" w:styleId="List18">
    <w:name w:val="List 18"/>
    <w:rsid w:val="00AA28FA"/>
    <w:pPr>
      <w:numPr>
        <w:numId w:val="27"/>
      </w:numPr>
    </w:pPr>
  </w:style>
  <w:style w:type="numbering" w:customStyle="1" w:styleId="21">
    <w:name w:val="Список 21"/>
    <w:rsid w:val="00AA28FA"/>
    <w:pPr>
      <w:numPr>
        <w:numId w:val="28"/>
      </w:numPr>
    </w:pPr>
  </w:style>
  <w:style w:type="numbering" w:customStyle="1" w:styleId="List6">
    <w:name w:val="List 6"/>
    <w:rsid w:val="00AA28FA"/>
    <w:pPr>
      <w:numPr>
        <w:numId w:val="29"/>
      </w:numPr>
    </w:pPr>
  </w:style>
  <w:style w:type="numbering" w:customStyle="1" w:styleId="List22">
    <w:name w:val="List 22"/>
    <w:rsid w:val="00AA28FA"/>
    <w:pPr>
      <w:numPr>
        <w:numId w:val="30"/>
      </w:numPr>
    </w:pPr>
  </w:style>
  <w:style w:type="numbering" w:customStyle="1" w:styleId="List15">
    <w:name w:val="List 15"/>
    <w:rsid w:val="00AA28FA"/>
    <w:pPr>
      <w:numPr>
        <w:numId w:val="31"/>
      </w:numPr>
    </w:pPr>
  </w:style>
  <w:style w:type="numbering" w:customStyle="1" w:styleId="List0">
    <w:name w:val="List 0"/>
    <w:rsid w:val="00AA28FA"/>
    <w:pPr>
      <w:numPr>
        <w:numId w:val="32"/>
      </w:numPr>
    </w:pPr>
  </w:style>
  <w:style w:type="numbering" w:customStyle="1" w:styleId="List30">
    <w:name w:val="List 30"/>
    <w:rsid w:val="00AA28FA"/>
    <w:pPr>
      <w:numPr>
        <w:numId w:val="33"/>
      </w:numPr>
    </w:pPr>
  </w:style>
  <w:style w:type="numbering" w:customStyle="1" w:styleId="List21">
    <w:name w:val="List 21"/>
    <w:rsid w:val="00AA28FA"/>
    <w:pPr>
      <w:numPr>
        <w:numId w:val="34"/>
      </w:numPr>
    </w:pPr>
  </w:style>
  <w:style w:type="numbering" w:customStyle="1" w:styleId="List16">
    <w:name w:val="List 16"/>
    <w:rsid w:val="00AA28FA"/>
    <w:pPr>
      <w:numPr>
        <w:numId w:val="35"/>
      </w:numPr>
    </w:pPr>
  </w:style>
  <w:style w:type="paragraph" w:customStyle="1" w:styleId="1f">
    <w:name w:val="Обычный (веб)1"/>
    <w:basedOn w:val="a0"/>
    <w:rsid w:val="00646863"/>
    <w:pPr>
      <w:suppressAutoHyphens/>
      <w:spacing w:before="280" w:after="280" w:line="100" w:lineRule="atLeast"/>
    </w:pPr>
    <w:rPr>
      <w:rFonts w:eastAsia="Lucida Sans Unicode"/>
      <w:kern w:val="1"/>
      <w:sz w:val="24"/>
      <w:szCs w:val="24"/>
      <w:lang w:eastAsia="ar-SA"/>
    </w:rPr>
  </w:style>
  <w:style w:type="paragraph" w:customStyle="1" w:styleId="42">
    <w:name w:val="Абзац списка4"/>
    <w:basedOn w:val="a0"/>
    <w:rsid w:val="007E504C"/>
    <w:pPr>
      <w:suppressAutoHyphens/>
      <w:spacing w:line="240" w:lineRule="auto"/>
      <w:ind w:left="720"/>
    </w:pPr>
    <w:rPr>
      <w:rFonts w:eastAsia="Calibri"/>
      <w:sz w:val="24"/>
      <w:szCs w:val="24"/>
      <w:lang w:eastAsia="ar-SA"/>
    </w:rPr>
  </w:style>
  <w:style w:type="paragraph" w:styleId="afffe">
    <w:name w:val="List"/>
    <w:basedOn w:val="a3"/>
    <w:unhideWhenUsed/>
    <w:rsid w:val="001B525E"/>
    <w:pPr>
      <w:suppressAutoHyphens/>
      <w:spacing w:line="276" w:lineRule="auto"/>
    </w:pPr>
    <w:rPr>
      <w:rFonts w:ascii="Calibri" w:hAnsi="Calibri" w:cs="Mangal"/>
      <w:sz w:val="22"/>
      <w:szCs w:val="22"/>
      <w:lang w:eastAsia="ar-SA"/>
    </w:rPr>
  </w:style>
  <w:style w:type="paragraph" w:customStyle="1" w:styleId="2e">
    <w:name w:val="Название2"/>
    <w:basedOn w:val="a0"/>
    <w:rsid w:val="001B525E"/>
    <w:pPr>
      <w:suppressLineNumbers/>
      <w:suppressAutoHyphens/>
      <w:spacing w:before="120" w:after="120"/>
    </w:pPr>
    <w:rPr>
      <w:rFonts w:ascii="Calibri" w:eastAsia="Times New Roman" w:hAnsi="Calibri" w:cs="Mangal"/>
      <w:i/>
      <w:iCs/>
      <w:sz w:val="24"/>
      <w:szCs w:val="24"/>
      <w:lang w:eastAsia="ar-SA"/>
    </w:rPr>
  </w:style>
  <w:style w:type="paragraph" w:customStyle="1" w:styleId="2f">
    <w:name w:val="Указатель2"/>
    <w:basedOn w:val="a0"/>
    <w:rsid w:val="001B525E"/>
    <w:pPr>
      <w:suppressLineNumbers/>
      <w:suppressAutoHyphens/>
    </w:pPr>
    <w:rPr>
      <w:rFonts w:ascii="Calibri" w:eastAsia="Times New Roman" w:hAnsi="Calibri" w:cs="Mangal"/>
      <w:lang w:eastAsia="ar-SA"/>
    </w:rPr>
  </w:style>
  <w:style w:type="paragraph" w:customStyle="1" w:styleId="1f0">
    <w:name w:val="Название1"/>
    <w:basedOn w:val="a0"/>
    <w:rsid w:val="001B525E"/>
    <w:pPr>
      <w:suppressLineNumbers/>
      <w:suppressAutoHyphens/>
      <w:spacing w:before="120" w:after="120"/>
    </w:pPr>
    <w:rPr>
      <w:rFonts w:ascii="Calibri" w:eastAsia="Times New Roman" w:hAnsi="Calibri" w:cs="Mangal"/>
      <w:i/>
      <w:iCs/>
      <w:sz w:val="24"/>
      <w:szCs w:val="24"/>
      <w:lang w:eastAsia="ar-SA"/>
    </w:rPr>
  </w:style>
  <w:style w:type="paragraph" w:customStyle="1" w:styleId="1f1">
    <w:name w:val="Указатель1"/>
    <w:basedOn w:val="a0"/>
    <w:rsid w:val="001B525E"/>
    <w:pPr>
      <w:suppressLineNumbers/>
      <w:suppressAutoHyphens/>
    </w:pPr>
    <w:rPr>
      <w:rFonts w:ascii="Calibri" w:eastAsia="Times New Roman" w:hAnsi="Calibri" w:cs="Mangal"/>
      <w:lang w:eastAsia="ar-SA"/>
    </w:rPr>
  </w:style>
  <w:style w:type="paragraph" w:customStyle="1" w:styleId="1f2">
    <w:name w:val="Текст1"/>
    <w:basedOn w:val="1f0"/>
    <w:rsid w:val="001B525E"/>
  </w:style>
  <w:style w:type="paragraph" w:customStyle="1" w:styleId="WW-0">
    <w:name w:val="WW-Текст"/>
    <w:basedOn w:val="a0"/>
    <w:rsid w:val="001B525E"/>
    <w:pPr>
      <w:suppressAutoHyphens/>
      <w:spacing w:line="240" w:lineRule="auto"/>
    </w:pPr>
    <w:rPr>
      <w:rFonts w:ascii="Courier New" w:eastAsia="Times New Roman" w:hAnsi="Courier New"/>
      <w:lang w:eastAsia="ar-SA"/>
    </w:rPr>
  </w:style>
  <w:style w:type="paragraph" w:customStyle="1" w:styleId="affff">
    <w:name w:val="Содержимое врезки"/>
    <w:basedOn w:val="a3"/>
    <w:rsid w:val="001B525E"/>
    <w:pPr>
      <w:suppressAutoHyphens/>
      <w:spacing w:line="276" w:lineRule="auto"/>
    </w:pPr>
    <w:rPr>
      <w:rFonts w:ascii="Calibri" w:hAnsi="Calibri" w:cs="Calibri"/>
      <w:sz w:val="22"/>
      <w:szCs w:val="22"/>
      <w:lang w:eastAsia="ar-SA"/>
    </w:rPr>
  </w:style>
  <w:style w:type="paragraph" w:customStyle="1" w:styleId="affff0">
    <w:name w:val="Заголовок таблицы"/>
    <w:basedOn w:val="af2"/>
    <w:rsid w:val="001B525E"/>
    <w:pPr>
      <w:widowControl/>
      <w:spacing w:after="200" w:line="276" w:lineRule="auto"/>
      <w:jc w:val="center"/>
    </w:pPr>
    <w:rPr>
      <w:rFonts w:ascii="Calibri" w:hAnsi="Calibri" w:cs="Calibri"/>
      <w:b/>
      <w:bCs/>
      <w:sz w:val="22"/>
      <w:szCs w:val="22"/>
    </w:rPr>
  </w:style>
  <w:style w:type="character" w:customStyle="1" w:styleId="WW8Num1z0">
    <w:name w:val="WW8Num1z0"/>
    <w:rsid w:val="001B525E"/>
  </w:style>
  <w:style w:type="character" w:customStyle="1" w:styleId="WW8Num1z1">
    <w:name w:val="WW8Num1z1"/>
    <w:rsid w:val="001B525E"/>
  </w:style>
  <w:style w:type="character" w:customStyle="1" w:styleId="WW8Num1z2">
    <w:name w:val="WW8Num1z2"/>
    <w:rsid w:val="001B525E"/>
  </w:style>
  <w:style w:type="character" w:customStyle="1" w:styleId="WW8Num1z3">
    <w:name w:val="WW8Num1z3"/>
    <w:rsid w:val="001B525E"/>
  </w:style>
  <w:style w:type="character" w:customStyle="1" w:styleId="WW8Num1z4">
    <w:name w:val="WW8Num1z4"/>
    <w:rsid w:val="001B525E"/>
  </w:style>
  <w:style w:type="character" w:customStyle="1" w:styleId="WW8Num1z5">
    <w:name w:val="WW8Num1z5"/>
    <w:rsid w:val="001B525E"/>
  </w:style>
  <w:style w:type="character" w:customStyle="1" w:styleId="WW8Num1z6">
    <w:name w:val="WW8Num1z6"/>
    <w:rsid w:val="001B525E"/>
  </w:style>
  <w:style w:type="character" w:customStyle="1" w:styleId="WW8Num1z7">
    <w:name w:val="WW8Num1z7"/>
    <w:rsid w:val="001B525E"/>
  </w:style>
  <w:style w:type="character" w:customStyle="1" w:styleId="WW8Num1z8">
    <w:name w:val="WW8Num1z8"/>
    <w:rsid w:val="001B525E"/>
  </w:style>
  <w:style w:type="character" w:customStyle="1" w:styleId="2f0">
    <w:name w:val="Основной шрифт абзаца2"/>
    <w:rsid w:val="001B525E"/>
  </w:style>
  <w:style w:type="character" w:customStyle="1" w:styleId="WW8Num2z0">
    <w:name w:val="WW8Num2z0"/>
    <w:rsid w:val="001B525E"/>
    <w:rPr>
      <w:rFonts w:ascii="Times New Roman" w:hAnsi="Times New Roman" w:cs="Times New Roman" w:hint="default"/>
    </w:rPr>
  </w:style>
  <w:style w:type="character" w:customStyle="1" w:styleId="WW8Num2z1">
    <w:name w:val="WW8Num2z1"/>
    <w:rsid w:val="001B525E"/>
  </w:style>
  <w:style w:type="character" w:customStyle="1" w:styleId="WW8Num2z2">
    <w:name w:val="WW8Num2z2"/>
    <w:rsid w:val="001B525E"/>
  </w:style>
  <w:style w:type="character" w:customStyle="1" w:styleId="WW8Num2z3">
    <w:name w:val="WW8Num2z3"/>
    <w:rsid w:val="001B525E"/>
  </w:style>
  <w:style w:type="character" w:customStyle="1" w:styleId="WW8Num2z4">
    <w:name w:val="WW8Num2z4"/>
    <w:rsid w:val="001B525E"/>
  </w:style>
  <w:style w:type="character" w:customStyle="1" w:styleId="WW8Num2z5">
    <w:name w:val="WW8Num2z5"/>
    <w:rsid w:val="001B525E"/>
  </w:style>
  <w:style w:type="character" w:customStyle="1" w:styleId="WW8Num2z6">
    <w:name w:val="WW8Num2z6"/>
    <w:rsid w:val="001B525E"/>
  </w:style>
  <w:style w:type="character" w:customStyle="1" w:styleId="WW8Num2z7">
    <w:name w:val="WW8Num2z7"/>
    <w:rsid w:val="001B525E"/>
  </w:style>
  <w:style w:type="character" w:customStyle="1" w:styleId="WW8Num2z8">
    <w:name w:val="WW8Num2z8"/>
    <w:rsid w:val="001B525E"/>
  </w:style>
  <w:style w:type="character" w:customStyle="1" w:styleId="WW8Num3z0">
    <w:name w:val="WW8Num3z0"/>
    <w:rsid w:val="001B525E"/>
    <w:rPr>
      <w:sz w:val="28"/>
      <w:szCs w:val="28"/>
    </w:rPr>
  </w:style>
  <w:style w:type="character" w:customStyle="1" w:styleId="WW8Num3z1">
    <w:name w:val="WW8Num3z1"/>
    <w:rsid w:val="001B525E"/>
  </w:style>
  <w:style w:type="character" w:customStyle="1" w:styleId="WW8Num3z2">
    <w:name w:val="WW8Num3z2"/>
    <w:rsid w:val="001B525E"/>
  </w:style>
  <w:style w:type="character" w:customStyle="1" w:styleId="WW8Num3z3">
    <w:name w:val="WW8Num3z3"/>
    <w:rsid w:val="001B525E"/>
  </w:style>
  <w:style w:type="character" w:customStyle="1" w:styleId="WW8Num3z4">
    <w:name w:val="WW8Num3z4"/>
    <w:rsid w:val="001B525E"/>
  </w:style>
  <w:style w:type="character" w:customStyle="1" w:styleId="WW8Num3z5">
    <w:name w:val="WW8Num3z5"/>
    <w:rsid w:val="001B525E"/>
  </w:style>
  <w:style w:type="character" w:customStyle="1" w:styleId="WW8Num3z6">
    <w:name w:val="WW8Num3z6"/>
    <w:rsid w:val="001B525E"/>
  </w:style>
  <w:style w:type="character" w:customStyle="1" w:styleId="WW8Num3z7">
    <w:name w:val="WW8Num3z7"/>
    <w:rsid w:val="001B525E"/>
  </w:style>
  <w:style w:type="character" w:customStyle="1" w:styleId="WW8Num3z8">
    <w:name w:val="WW8Num3z8"/>
    <w:rsid w:val="001B525E"/>
  </w:style>
  <w:style w:type="character" w:customStyle="1" w:styleId="WW8Num4z0">
    <w:name w:val="WW8Num4z0"/>
    <w:rsid w:val="001B525E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WW8Num4z1">
    <w:name w:val="WW8Num4z1"/>
    <w:rsid w:val="001B525E"/>
  </w:style>
  <w:style w:type="character" w:customStyle="1" w:styleId="WW8Num4z2">
    <w:name w:val="WW8Num4z2"/>
    <w:rsid w:val="001B525E"/>
  </w:style>
  <w:style w:type="character" w:customStyle="1" w:styleId="WW8Num4z3">
    <w:name w:val="WW8Num4z3"/>
    <w:rsid w:val="001B525E"/>
  </w:style>
  <w:style w:type="character" w:customStyle="1" w:styleId="WW8Num4z4">
    <w:name w:val="WW8Num4z4"/>
    <w:rsid w:val="001B525E"/>
  </w:style>
  <w:style w:type="character" w:customStyle="1" w:styleId="WW8Num4z5">
    <w:name w:val="WW8Num4z5"/>
    <w:rsid w:val="001B525E"/>
  </w:style>
  <w:style w:type="character" w:customStyle="1" w:styleId="WW8Num4z6">
    <w:name w:val="WW8Num4z6"/>
    <w:rsid w:val="001B525E"/>
  </w:style>
  <w:style w:type="character" w:customStyle="1" w:styleId="WW8Num4z7">
    <w:name w:val="WW8Num4z7"/>
    <w:rsid w:val="001B525E"/>
  </w:style>
  <w:style w:type="character" w:customStyle="1" w:styleId="WW8Num4z8">
    <w:name w:val="WW8Num4z8"/>
    <w:rsid w:val="001B525E"/>
  </w:style>
  <w:style w:type="character" w:customStyle="1" w:styleId="WW8Num5z0">
    <w:name w:val="WW8Num5z0"/>
    <w:rsid w:val="001B525E"/>
  </w:style>
  <w:style w:type="character" w:customStyle="1" w:styleId="WW8Num5z1">
    <w:name w:val="WW8Num5z1"/>
    <w:rsid w:val="001B525E"/>
  </w:style>
  <w:style w:type="character" w:customStyle="1" w:styleId="WW8Num5z2">
    <w:name w:val="WW8Num5z2"/>
    <w:rsid w:val="001B525E"/>
  </w:style>
  <w:style w:type="character" w:customStyle="1" w:styleId="WW8Num5z3">
    <w:name w:val="WW8Num5z3"/>
    <w:rsid w:val="001B525E"/>
  </w:style>
  <w:style w:type="character" w:customStyle="1" w:styleId="WW8Num5z4">
    <w:name w:val="WW8Num5z4"/>
    <w:rsid w:val="001B525E"/>
  </w:style>
  <w:style w:type="character" w:customStyle="1" w:styleId="WW8Num5z5">
    <w:name w:val="WW8Num5z5"/>
    <w:rsid w:val="001B525E"/>
  </w:style>
  <w:style w:type="character" w:customStyle="1" w:styleId="WW8Num5z6">
    <w:name w:val="WW8Num5z6"/>
    <w:rsid w:val="001B525E"/>
  </w:style>
  <w:style w:type="character" w:customStyle="1" w:styleId="WW8Num5z7">
    <w:name w:val="WW8Num5z7"/>
    <w:rsid w:val="001B525E"/>
  </w:style>
  <w:style w:type="character" w:customStyle="1" w:styleId="WW8Num5z8">
    <w:name w:val="WW8Num5z8"/>
    <w:rsid w:val="001B525E"/>
  </w:style>
  <w:style w:type="character" w:customStyle="1" w:styleId="1f3">
    <w:name w:val="Основной шрифт абзаца1"/>
    <w:rsid w:val="001B525E"/>
  </w:style>
  <w:style w:type="character" w:customStyle="1" w:styleId="1f4">
    <w:name w:val="Верхний колонтитул Знак1"/>
    <w:basedOn w:val="a4"/>
    <w:semiHidden/>
    <w:locked/>
    <w:rsid w:val="001B525E"/>
    <w:rPr>
      <w:rFonts w:ascii="Calibri" w:eastAsia="Times New Roman" w:hAnsi="Calibri" w:cs="Calibri"/>
      <w:lang w:eastAsia="ar-SA"/>
    </w:rPr>
  </w:style>
  <w:style w:type="character" w:customStyle="1" w:styleId="1f5">
    <w:name w:val="Нижний колонтитул Знак1"/>
    <w:basedOn w:val="a4"/>
    <w:semiHidden/>
    <w:locked/>
    <w:rsid w:val="001B525E"/>
    <w:rPr>
      <w:rFonts w:ascii="Calibri" w:eastAsia="Times New Roman" w:hAnsi="Calibri" w:cs="Calibri"/>
      <w:lang w:eastAsia="ar-SA"/>
    </w:rPr>
  </w:style>
  <w:style w:type="character" w:customStyle="1" w:styleId="1f6">
    <w:name w:val="Текст выноски Знак1"/>
    <w:basedOn w:val="a4"/>
    <w:semiHidden/>
    <w:locked/>
    <w:rsid w:val="001B525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juscontext">
    <w:name w:val="juscontext"/>
    <w:basedOn w:val="a0"/>
    <w:rsid w:val="00AD1B2D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ff1">
    <w:name w:val="Emphasis"/>
    <w:basedOn w:val="a4"/>
    <w:qFormat/>
    <w:rsid w:val="00113C4C"/>
    <w:rPr>
      <w:i/>
      <w:iCs/>
    </w:rPr>
  </w:style>
  <w:style w:type="character" w:customStyle="1" w:styleId="affff2">
    <w:name w:val="Гипертекстовая ссылка"/>
    <w:basedOn w:val="a4"/>
    <w:uiPriority w:val="99"/>
    <w:rsid w:val="009611BE"/>
    <w:rPr>
      <w:b/>
      <w:bCs/>
      <w:color w:val="106BBE"/>
    </w:rPr>
  </w:style>
  <w:style w:type="paragraph" w:customStyle="1" w:styleId="affff3">
    <w:name w:val="Заголовок статьи"/>
    <w:basedOn w:val="a0"/>
    <w:next w:val="a0"/>
    <w:uiPriority w:val="99"/>
    <w:rsid w:val="009611BE"/>
    <w:pPr>
      <w:autoSpaceDE w:val="0"/>
      <w:autoSpaceDN w:val="0"/>
      <w:adjustRightInd w:val="0"/>
      <w:spacing w:line="240" w:lineRule="auto"/>
      <w:ind w:left="1612" w:hanging="892"/>
      <w:jc w:val="both"/>
    </w:pPr>
    <w:rPr>
      <w:rFonts w:ascii="Arial" w:eastAsia="Times New Roman" w:hAnsi="Arial" w:cs="Arial"/>
      <w:color w:val="auto"/>
      <w:sz w:val="24"/>
      <w:szCs w:val="24"/>
      <w:lang w:eastAsia="ru-RU"/>
    </w:rPr>
  </w:style>
  <w:style w:type="paragraph" w:customStyle="1" w:styleId="affff4">
    <w:name w:val="Прижатый влево"/>
    <w:basedOn w:val="a0"/>
    <w:next w:val="a0"/>
    <w:uiPriority w:val="99"/>
    <w:rsid w:val="009611BE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auto"/>
      <w:sz w:val="24"/>
      <w:szCs w:val="24"/>
      <w:lang w:eastAsia="ru-RU"/>
    </w:rPr>
  </w:style>
  <w:style w:type="paragraph" w:customStyle="1" w:styleId="toright">
    <w:name w:val="toright"/>
    <w:basedOn w:val="a0"/>
    <w:rsid w:val="00BE4763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s1">
    <w:name w:val="s_1"/>
    <w:basedOn w:val="a0"/>
    <w:rsid w:val="003354C5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ff5">
    <w:name w:val="TOC Heading"/>
    <w:basedOn w:val="10"/>
    <w:next w:val="a0"/>
    <w:uiPriority w:val="39"/>
    <w:semiHidden/>
    <w:unhideWhenUsed/>
    <w:qFormat/>
    <w:rsid w:val="00C114A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customStyle="1" w:styleId="1f7">
    <w:name w:val="Без интервала1"/>
    <w:rsid w:val="00C114AF"/>
    <w:pPr>
      <w:suppressAutoHyphens/>
      <w:spacing w:after="0" w:line="100" w:lineRule="atLeast"/>
    </w:pPr>
    <w:rPr>
      <w:rFonts w:ascii="Calibri" w:eastAsia="SimSun" w:hAnsi="Calibri" w:cs="font179"/>
      <w:lang w:val="en-US" w:bidi="en-US"/>
    </w:rPr>
  </w:style>
  <w:style w:type="character" w:customStyle="1" w:styleId="s2">
    <w:name w:val="s2"/>
    <w:basedOn w:val="a4"/>
    <w:rsid w:val="005B4E0B"/>
  </w:style>
  <w:style w:type="paragraph" w:customStyle="1" w:styleId="consplusnormal1">
    <w:name w:val="consplusnormal"/>
    <w:basedOn w:val="a0"/>
    <w:uiPriority w:val="99"/>
    <w:rsid w:val="008D01BD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2f1">
    <w:name w:val="Обычный (веб)2"/>
    <w:basedOn w:val="a0"/>
    <w:rsid w:val="006A2C2C"/>
    <w:pPr>
      <w:widowControl/>
      <w:suppressAutoHyphens/>
      <w:spacing w:before="100" w:after="119" w:line="100" w:lineRule="atLeast"/>
    </w:pPr>
    <w:rPr>
      <w:rFonts w:eastAsia="Times New Roman"/>
      <w:color w:val="auto"/>
      <w:sz w:val="24"/>
      <w:szCs w:val="24"/>
      <w:lang w:eastAsia="ar-SA"/>
    </w:rPr>
  </w:style>
  <w:style w:type="paragraph" w:customStyle="1" w:styleId="ConsNonformat">
    <w:name w:val="ConsNonformat"/>
    <w:rsid w:val="00F97123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2f2">
    <w:name w:val="Без интервала2"/>
    <w:rsid w:val="00F97123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52">
    <w:name w:val="Абзац списка5"/>
    <w:basedOn w:val="a0"/>
    <w:rsid w:val="00F97123"/>
    <w:pPr>
      <w:widowControl/>
      <w:suppressAutoHyphens/>
      <w:spacing w:after="200"/>
      <w:ind w:left="720"/>
    </w:pPr>
    <w:rPr>
      <w:rFonts w:ascii="Calibri" w:eastAsia="Times New Roman" w:hAnsi="Calibri" w:cs="Calibri"/>
      <w:color w:val="auto"/>
      <w:sz w:val="22"/>
      <w:szCs w:val="22"/>
      <w:lang w:eastAsia="ar-SA"/>
    </w:rPr>
  </w:style>
  <w:style w:type="character" w:customStyle="1" w:styleId="60">
    <w:name w:val="Заголовок 6 Знак"/>
    <w:basedOn w:val="a4"/>
    <w:link w:val="6"/>
    <w:rsid w:val="0017103C"/>
    <w:rPr>
      <w:rFonts w:ascii="Arial" w:eastAsia="Microsoft YaHei" w:hAnsi="Arial" w:cs="Mangal"/>
      <w:b/>
      <w:bCs/>
      <w:kern w:val="1"/>
      <w:sz w:val="21"/>
      <w:szCs w:val="21"/>
      <w:lang w:eastAsia="ar-SA"/>
    </w:rPr>
  </w:style>
  <w:style w:type="character" w:customStyle="1" w:styleId="39">
    <w:name w:val="Основной шрифт абзаца3"/>
    <w:rsid w:val="0017103C"/>
  </w:style>
  <w:style w:type="character" w:customStyle="1" w:styleId="ListLabel1">
    <w:name w:val="ListLabel 1"/>
    <w:rsid w:val="0017103C"/>
    <w:rPr>
      <w:rFonts w:eastAsia="Times New Roman" w:cs="Times New Roman"/>
    </w:rPr>
  </w:style>
  <w:style w:type="character" w:customStyle="1" w:styleId="ListLabel2">
    <w:name w:val="ListLabel 2"/>
    <w:rsid w:val="0017103C"/>
    <w:rPr>
      <w:b w:val="0"/>
    </w:rPr>
  </w:style>
  <w:style w:type="paragraph" w:customStyle="1" w:styleId="61">
    <w:name w:val="Абзац списка6"/>
    <w:basedOn w:val="a0"/>
    <w:rsid w:val="0017103C"/>
    <w:pPr>
      <w:suppressAutoHyphens/>
      <w:spacing w:line="100" w:lineRule="atLeast"/>
      <w:ind w:left="720"/>
    </w:pPr>
    <w:rPr>
      <w:rFonts w:eastAsia="Lucida Sans Unicode"/>
      <w:color w:val="auto"/>
      <w:kern w:val="1"/>
      <w:sz w:val="24"/>
      <w:szCs w:val="24"/>
      <w:lang w:eastAsia="ar-SA"/>
    </w:rPr>
  </w:style>
  <w:style w:type="paragraph" w:customStyle="1" w:styleId="3a">
    <w:name w:val="Без интервала3"/>
    <w:rsid w:val="0017103C"/>
    <w:pPr>
      <w:suppressAutoHyphens/>
      <w:spacing w:after="0" w:line="100" w:lineRule="atLeast"/>
    </w:pPr>
    <w:rPr>
      <w:rFonts w:ascii="Calibri" w:eastAsia="Calibri" w:hAnsi="Calibri" w:cs="Times New Roman"/>
      <w:lang w:eastAsia="ar-SA"/>
    </w:rPr>
  </w:style>
  <w:style w:type="character" w:customStyle="1" w:styleId="95pt0pt">
    <w:name w:val="Основной текст + 9;5 pt;Интервал 0 pt"/>
    <w:basedOn w:val="a4"/>
    <w:rsid w:val="003E0AC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13"/>
      <w:w w:val="100"/>
      <w:position w:val="0"/>
      <w:sz w:val="19"/>
      <w:szCs w:val="19"/>
      <w:u w:val="none"/>
      <w:vertAlign w:val="baseline"/>
      <w:lang w:val="ru-RU" w:eastAsia="ar-SA" w:bidi="ar-SA"/>
    </w:rPr>
  </w:style>
  <w:style w:type="paragraph" w:customStyle="1" w:styleId="3b">
    <w:name w:val="Основной текст (3)"/>
    <w:basedOn w:val="a0"/>
    <w:link w:val="3c"/>
    <w:rsid w:val="003E0AC9"/>
    <w:pPr>
      <w:shd w:val="clear" w:color="auto" w:fill="FFFFFF"/>
      <w:spacing w:before="1140" w:after="900" w:line="326" w:lineRule="exact"/>
      <w:jc w:val="center"/>
    </w:pPr>
    <w:rPr>
      <w:rFonts w:eastAsia="Times New Roman"/>
      <w:b/>
      <w:bCs/>
      <w:color w:val="auto"/>
      <w:spacing w:val="13"/>
      <w:sz w:val="23"/>
      <w:szCs w:val="23"/>
      <w:lang w:eastAsia="ar-SA"/>
    </w:rPr>
  </w:style>
  <w:style w:type="paragraph" w:customStyle="1" w:styleId="2f3">
    <w:name w:val="Заголовок №2"/>
    <w:basedOn w:val="a0"/>
    <w:rsid w:val="003E0AC9"/>
    <w:pPr>
      <w:shd w:val="clear" w:color="auto" w:fill="FFFFFF"/>
      <w:spacing w:before="120" w:after="240" w:line="0" w:lineRule="atLeast"/>
      <w:jc w:val="center"/>
    </w:pPr>
    <w:rPr>
      <w:rFonts w:eastAsia="Times New Roman"/>
      <w:b/>
      <w:bCs/>
      <w:color w:val="auto"/>
      <w:spacing w:val="13"/>
      <w:sz w:val="23"/>
      <w:szCs w:val="23"/>
      <w:lang w:eastAsia="ar-SA"/>
    </w:rPr>
  </w:style>
  <w:style w:type="character" w:customStyle="1" w:styleId="70">
    <w:name w:val="Заголовок 7 Знак"/>
    <w:basedOn w:val="a4"/>
    <w:link w:val="7"/>
    <w:uiPriority w:val="9"/>
    <w:semiHidden/>
    <w:rsid w:val="003E0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ff6">
    <w:name w:val="Ñîäåðæ"/>
    <w:basedOn w:val="a0"/>
    <w:rsid w:val="003E0AC9"/>
    <w:pPr>
      <w:suppressAutoHyphens/>
      <w:overflowPunct w:val="0"/>
      <w:autoSpaceDE w:val="0"/>
      <w:spacing w:after="120"/>
      <w:jc w:val="center"/>
      <w:textAlignment w:val="baseline"/>
    </w:pPr>
    <w:rPr>
      <w:rFonts w:ascii="Calibri" w:eastAsia="Times New Roman" w:hAnsi="Calibri" w:cs="Calibri"/>
      <w:color w:val="auto"/>
      <w:sz w:val="28"/>
      <w:lang w:eastAsia="ar-SA"/>
    </w:rPr>
  </w:style>
  <w:style w:type="paragraph" w:customStyle="1" w:styleId="43">
    <w:name w:val="Без интервала4"/>
    <w:rsid w:val="009023E1"/>
    <w:pPr>
      <w:suppressAutoHyphens/>
      <w:spacing w:after="0" w:line="100" w:lineRule="atLeast"/>
    </w:pPr>
    <w:rPr>
      <w:rFonts w:ascii="Calibri" w:eastAsia="Calibri" w:hAnsi="Calibri" w:cs="Calibri"/>
      <w:lang w:eastAsia="ar-SA"/>
    </w:rPr>
  </w:style>
  <w:style w:type="paragraph" w:customStyle="1" w:styleId="71">
    <w:name w:val="Абзац списка7"/>
    <w:basedOn w:val="a0"/>
    <w:rsid w:val="00E4107A"/>
    <w:pPr>
      <w:widowControl/>
      <w:suppressAutoHyphens/>
      <w:spacing w:line="100" w:lineRule="atLeast"/>
      <w:ind w:left="720"/>
    </w:pPr>
    <w:rPr>
      <w:rFonts w:eastAsia="Times New Roman"/>
      <w:color w:val="auto"/>
      <w:lang w:eastAsia="ar-SA"/>
    </w:rPr>
  </w:style>
  <w:style w:type="paragraph" w:customStyle="1" w:styleId="8">
    <w:name w:val="Абзац списка8"/>
    <w:basedOn w:val="a0"/>
    <w:rsid w:val="00C71018"/>
    <w:pPr>
      <w:suppressAutoHyphens/>
      <w:spacing w:line="240" w:lineRule="auto"/>
      <w:ind w:left="720"/>
    </w:pPr>
    <w:rPr>
      <w:rFonts w:eastAsia="Calibri"/>
      <w:color w:val="auto"/>
      <w:kern w:val="1"/>
      <w:sz w:val="28"/>
      <w:szCs w:val="24"/>
    </w:rPr>
  </w:style>
  <w:style w:type="paragraph" w:customStyle="1" w:styleId="53">
    <w:name w:val="Без интервала5"/>
    <w:rsid w:val="00C71018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eastAsia="ar-SA"/>
    </w:rPr>
  </w:style>
  <w:style w:type="paragraph" w:customStyle="1" w:styleId="3d">
    <w:name w:val="Обычный (веб)3"/>
    <w:basedOn w:val="a0"/>
    <w:rsid w:val="00C71018"/>
    <w:pPr>
      <w:suppressAutoHyphens/>
      <w:spacing w:before="100" w:after="119" w:line="100" w:lineRule="atLeast"/>
    </w:pPr>
    <w:rPr>
      <w:rFonts w:eastAsia="Times New Roman"/>
      <w:color w:val="auto"/>
      <w:kern w:val="1"/>
      <w:sz w:val="24"/>
      <w:szCs w:val="24"/>
    </w:rPr>
  </w:style>
  <w:style w:type="character" w:customStyle="1" w:styleId="3c">
    <w:name w:val="Основной текст (3)_"/>
    <w:basedOn w:val="a4"/>
    <w:link w:val="3b"/>
    <w:rsid w:val="007433B3"/>
    <w:rPr>
      <w:rFonts w:ascii="Times New Roman" w:eastAsia="Times New Roman" w:hAnsi="Times New Roman" w:cs="Times New Roman"/>
      <w:b/>
      <w:bCs/>
      <w:spacing w:val="13"/>
      <w:sz w:val="23"/>
      <w:szCs w:val="23"/>
      <w:shd w:val="clear" w:color="auto" w:fill="FFFFFF"/>
      <w:lang w:eastAsia="ar-SA"/>
    </w:rPr>
  </w:style>
  <w:style w:type="character" w:customStyle="1" w:styleId="WW8Num6z0">
    <w:name w:val="WW8Num6z0"/>
    <w:rsid w:val="00031F1B"/>
    <w:rPr>
      <w:rFonts w:ascii="Times New Roman" w:hAnsi="Times New Roman" w:cs="Times New Roman"/>
      <w:sz w:val="28"/>
      <w:szCs w:val="24"/>
    </w:rPr>
  </w:style>
  <w:style w:type="character" w:customStyle="1" w:styleId="WW8Num6z1">
    <w:name w:val="WW8Num6z1"/>
    <w:rsid w:val="00031F1B"/>
  </w:style>
  <w:style w:type="character" w:customStyle="1" w:styleId="WW8Num6z2">
    <w:name w:val="WW8Num6z2"/>
    <w:rsid w:val="00031F1B"/>
  </w:style>
  <w:style w:type="character" w:customStyle="1" w:styleId="WW8Num6z3">
    <w:name w:val="WW8Num6z3"/>
    <w:rsid w:val="00031F1B"/>
  </w:style>
  <w:style w:type="character" w:customStyle="1" w:styleId="WW8Num6z4">
    <w:name w:val="WW8Num6z4"/>
    <w:rsid w:val="00031F1B"/>
  </w:style>
  <w:style w:type="character" w:customStyle="1" w:styleId="WW8Num6z5">
    <w:name w:val="WW8Num6z5"/>
    <w:rsid w:val="00031F1B"/>
  </w:style>
  <w:style w:type="character" w:customStyle="1" w:styleId="WW8Num6z6">
    <w:name w:val="WW8Num6z6"/>
    <w:rsid w:val="00031F1B"/>
  </w:style>
  <w:style w:type="character" w:customStyle="1" w:styleId="WW8Num6z7">
    <w:name w:val="WW8Num6z7"/>
    <w:rsid w:val="00031F1B"/>
  </w:style>
  <w:style w:type="character" w:customStyle="1" w:styleId="WW8Num6z8">
    <w:name w:val="WW8Num6z8"/>
    <w:rsid w:val="00031F1B"/>
  </w:style>
  <w:style w:type="character" w:customStyle="1" w:styleId="WW8Num7z0">
    <w:name w:val="WW8Num7z0"/>
    <w:rsid w:val="00031F1B"/>
    <w:rPr>
      <w:rFonts w:ascii="Times New Roman" w:hAnsi="Times New Roman" w:cs="Times New Roman" w:hint="default"/>
      <w:sz w:val="28"/>
      <w:szCs w:val="28"/>
    </w:rPr>
  </w:style>
  <w:style w:type="character" w:customStyle="1" w:styleId="WW8Num7z1">
    <w:name w:val="WW8Num7z1"/>
    <w:rsid w:val="00031F1B"/>
  </w:style>
  <w:style w:type="character" w:customStyle="1" w:styleId="WW8Num7z2">
    <w:name w:val="WW8Num7z2"/>
    <w:rsid w:val="00031F1B"/>
  </w:style>
  <w:style w:type="character" w:customStyle="1" w:styleId="WW8Num7z3">
    <w:name w:val="WW8Num7z3"/>
    <w:rsid w:val="00031F1B"/>
  </w:style>
  <w:style w:type="character" w:customStyle="1" w:styleId="WW8Num7z4">
    <w:name w:val="WW8Num7z4"/>
    <w:rsid w:val="00031F1B"/>
  </w:style>
  <w:style w:type="character" w:customStyle="1" w:styleId="WW8Num7z5">
    <w:name w:val="WW8Num7z5"/>
    <w:rsid w:val="00031F1B"/>
  </w:style>
  <w:style w:type="character" w:customStyle="1" w:styleId="WW8Num7z6">
    <w:name w:val="WW8Num7z6"/>
    <w:rsid w:val="00031F1B"/>
  </w:style>
  <w:style w:type="character" w:customStyle="1" w:styleId="WW8Num7z7">
    <w:name w:val="WW8Num7z7"/>
    <w:rsid w:val="00031F1B"/>
  </w:style>
  <w:style w:type="character" w:customStyle="1" w:styleId="WW8Num7z8">
    <w:name w:val="WW8Num7z8"/>
    <w:rsid w:val="00031F1B"/>
  </w:style>
  <w:style w:type="character" w:customStyle="1" w:styleId="WW8Num8z0">
    <w:name w:val="WW8Num8z0"/>
    <w:rsid w:val="00031F1B"/>
    <w:rPr>
      <w:rFonts w:hint="default"/>
      <w:color w:val="auto"/>
    </w:rPr>
  </w:style>
  <w:style w:type="character" w:customStyle="1" w:styleId="WW8Num8z1">
    <w:name w:val="WW8Num8z1"/>
    <w:rsid w:val="00031F1B"/>
  </w:style>
  <w:style w:type="character" w:customStyle="1" w:styleId="WW8Num8z2">
    <w:name w:val="WW8Num8z2"/>
    <w:rsid w:val="00031F1B"/>
  </w:style>
  <w:style w:type="character" w:customStyle="1" w:styleId="WW8Num9z0">
    <w:name w:val="WW8Num9z0"/>
    <w:rsid w:val="00031F1B"/>
    <w:rPr>
      <w:rFonts w:hint="default"/>
    </w:rPr>
  </w:style>
  <w:style w:type="character" w:customStyle="1" w:styleId="WW8Num9z1">
    <w:name w:val="WW8Num9z1"/>
    <w:rsid w:val="00031F1B"/>
  </w:style>
  <w:style w:type="character" w:customStyle="1" w:styleId="WW8Num9z2">
    <w:name w:val="WW8Num9z2"/>
    <w:rsid w:val="00031F1B"/>
  </w:style>
  <w:style w:type="character" w:customStyle="1" w:styleId="WW8Num9z3">
    <w:name w:val="WW8Num9z3"/>
    <w:rsid w:val="00031F1B"/>
  </w:style>
  <w:style w:type="character" w:customStyle="1" w:styleId="WW8Num9z4">
    <w:name w:val="WW8Num9z4"/>
    <w:rsid w:val="00031F1B"/>
  </w:style>
  <w:style w:type="character" w:customStyle="1" w:styleId="WW8Num9z5">
    <w:name w:val="WW8Num9z5"/>
    <w:rsid w:val="00031F1B"/>
  </w:style>
  <w:style w:type="character" w:customStyle="1" w:styleId="WW8Num9z6">
    <w:name w:val="WW8Num9z6"/>
    <w:rsid w:val="00031F1B"/>
  </w:style>
  <w:style w:type="character" w:customStyle="1" w:styleId="WW8Num9z7">
    <w:name w:val="WW8Num9z7"/>
    <w:rsid w:val="00031F1B"/>
  </w:style>
  <w:style w:type="character" w:customStyle="1" w:styleId="WW8Num9z8">
    <w:name w:val="WW8Num9z8"/>
    <w:rsid w:val="00031F1B"/>
  </w:style>
  <w:style w:type="character" w:customStyle="1" w:styleId="WW8Num10z0">
    <w:name w:val="WW8Num10z0"/>
    <w:rsid w:val="00031F1B"/>
  </w:style>
  <w:style w:type="character" w:customStyle="1" w:styleId="WW8Num10z1">
    <w:name w:val="WW8Num10z1"/>
    <w:rsid w:val="00031F1B"/>
  </w:style>
  <w:style w:type="character" w:customStyle="1" w:styleId="WW8Num10z2">
    <w:name w:val="WW8Num10z2"/>
    <w:rsid w:val="00031F1B"/>
  </w:style>
  <w:style w:type="character" w:customStyle="1" w:styleId="WW8Num10z3">
    <w:name w:val="WW8Num10z3"/>
    <w:rsid w:val="00031F1B"/>
  </w:style>
  <w:style w:type="character" w:customStyle="1" w:styleId="WW8Num10z4">
    <w:name w:val="WW8Num10z4"/>
    <w:rsid w:val="00031F1B"/>
  </w:style>
  <w:style w:type="character" w:customStyle="1" w:styleId="WW8Num10z5">
    <w:name w:val="WW8Num10z5"/>
    <w:rsid w:val="00031F1B"/>
  </w:style>
  <w:style w:type="character" w:customStyle="1" w:styleId="WW8Num10z6">
    <w:name w:val="WW8Num10z6"/>
    <w:rsid w:val="00031F1B"/>
  </w:style>
  <w:style w:type="character" w:customStyle="1" w:styleId="WW8Num10z7">
    <w:name w:val="WW8Num10z7"/>
    <w:rsid w:val="00031F1B"/>
  </w:style>
  <w:style w:type="character" w:customStyle="1" w:styleId="WW8Num10z8">
    <w:name w:val="WW8Num10z8"/>
    <w:rsid w:val="00031F1B"/>
  </w:style>
  <w:style w:type="character" w:customStyle="1" w:styleId="WW8Num11z0">
    <w:name w:val="WW8Num11z0"/>
    <w:rsid w:val="00031F1B"/>
    <w:rPr>
      <w:rFonts w:ascii="Times New Roman" w:hAnsi="Times New Roman" w:cs="Times New Roman" w:hint="default"/>
      <w:sz w:val="28"/>
      <w:szCs w:val="24"/>
    </w:rPr>
  </w:style>
  <w:style w:type="character" w:customStyle="1" w:styleId="WW8Num11z1">
    <w:name w:val="WW8Num11z1"/>
    <w:rsid w:val="00031F1B"/>
  </w:style>
  <w:style w:type="character" w:customStyle="1" w:styleId="WW8Num11z2">
    <w:name w:val="WW8Num11z2"/>
    <w:rsid w:val="00031F1B"/>
  </w:style>
  <w:style w:type="character" w:customStyle="1" w:styleId="WW8Num11z3">
    <w:name w:val="WW8Num11z3"/>
    <w:rsid w:val="00031F1B"/>
  </w:style>
  <w:style w:type="character" w:customStyle="1" w:styleId="WW8Num11z4">
    <w:name w:val="WW8Num11z4"/>
    <w:rsid w:val="00031F1B"/>
  </w:style>
  <w:style w:type="character" w:customStyle="1" w:styleId="WW8Num11z5">
    <w:name w:val="WW8Num11z5"/>
    <w:rsid w:val="00031F1B"/>
  </w:style>
  <w:style w:type="character" w:customStyle="1" w:styleId="WW8Num11z6">
    <w:name w:val="WW8Num11z6"/>
    <w:rsid w:val="00031F1B"/>
  </w:style>
  <w:style w:type="character" w:customStyle="1" w:styleId="WW8Num11z7">
    <w:name w:val="WW8Num11z7"/>
    <w:rsid w:val="00031F1B"/>
  </w:style>
  <w:style w:type="character" w:customStyle="1" w:styleId="WW8Num11z8">
    <w:name w:val="WW8Num11z8"/>
    <w:rsid w:val="00031F1B"/>
  </w:style>
  <w:style w:type="character" w:customStyle="1" w:styleId="WW8Num12z0">
    <w:name w:val="WW8Num12z0"/>
    <w:rsid w:val="00031F1B"/>
    <w:rPr>
      <w:rFonts w:ascii="Times New Roman" w:hAnsi="Times New Roman" w:cs="Times New Roman" w:hint="default"/>
      <w:iCs/>
      <w:color w:val="000000"/>
      <w:sz w:val="28"/>
      <w:szCs w:val="28"/>
    </w:rPr>
  </w:style>
  <w:style w:type="character" w:customStyle="1" w:styleId="WW8Num12z1">
    <w:name w:val="WW8Num12z1"/>
    <w:rsid w:val="00031F1B"/>
    <w:rPr>
      <w:rFonts w:ascii="Courier New" w:hAnsi="Courier New" w:cs="Courier New" w:hint="default"/>
    </w:rPr>
  </w:style>
  <w:style w:type="character" w:customStyle="1" w:styleId="WW8Num12z2">
    <w:name w:val="WW8Num12z2"/>
    <w:rsid w:val="00031F1B"/>
    <w:rPr>
      <w:rFonts w:ascii="Wingdings" w:hAnsi="Wingdings" w:cs="Wingdings" w:hint="default"/>
    </w:rPr>
  </w:style>
  <w:style w:type="character" w:customStyle="1" w:styleId="WW8Num12z3">
    <w:name w:val="WW8Num12z3"/>
    <w:rsid w:val="00031F1B"/>
    <w:rPr>
      <w:rFonts w:cs="Times New Roman"/>
    </w:rPr>
  </w:style>
  <w:style w:type="character" w:customStyle="1" w:styleId="WW8Num13z0">
    <w:name w:val="WW8Num13z0"/>
    <w:rsid w:val="00031F1B"/>
    <w:rPr>
      <w:rFonts w:ascii="Symbol" w:hAnsi="Symbol" w:cs="Symbol" w:hint="default"/>
    </w:rPr>
  </w:style>
  <w:style w:type="character" w:customStyle="1" w:styleId="WW8Num13z1">
    <w:name w:val="WW8Num13z1"/>
    <w:rsid w:val="00031F1B"/>
    <w:rPr>
      <w:rFonts w:ascii="Courier New" w:hAnsi="Courier New" w:cs="Courier New" w:hint="default"/>
    </w:rPr>
  </w:style>
  <w:style w:type="character" w:customStyle="1" w:styleId="WW8Num13z2">
    <w:name w:val="WW8Num13z2"/>
    <w:rsid w:val="00031F1B"/>
    <w:rPr>
      <w:rFonts w:ascii="Wingdings" w:hAnsi="Wingdings" w:cs="Wingdings" w:hint="default"/>
    </w:rPr>
  </w:style>
  <w:style w:type="character" w:customStyle="1" w:styleId="WW8Num14z0">
    <w:name w:val="WW8Num14z0"/>
    <w:rsid w:val="00031F1B"/>
  </w:style>
  <w:style w:type="character" w:customStyle="1" w:styleId="WW8Num14z1">
    <w:name w:val="WW8Num14z1"/>
    <w:rsid w:val="00031F1B"/>
  </w:style>
  <w:style w:type="character" w:customStyle="1" w:styleId="WW8Num14z2">
    <w:name w:val="WW8Num14z2"/>
    <w:rsid w:val="00031F1B"/>
  </w:style>
  <w:style w:type="character" w:customStyle="1" w:styleId="WW8Num14z3">
    <w:name w:val="WW8Num14z3"/>
    <w:rsid w:val="00031F1B"/>
  </w:style>
  <w:style w:type="character" w:customStyle="1" w:styleId="WW8Num14z4">
    <w:name w:val="WW8Num14z4"/>
    <w:rsid w:val="00031F1B"/>
  </w:style>
  <w:style w:type="character" w:customStyle="1" w:styleId="WW8Num14z5">
    <w:name w:val="WW8Num14z5"/>
    <w:rsid w:val="00031F1B"/>
  </w:style>
  <w:style w:type="character" w:customStyle="1" w:styleId="WW8Num14z6">
    <w:name w:val="WW8Num14z6"/>
    <w:rsid w:val="00031F1B"/>
  </w:style>
  <w:style w:type="character" w:customStyle="1" w:styleId="WW8Num14z7">
    <w:name w:val="WW8Num14z7"/>
    <w:rsid w:val="00031F1B"/>
  </w:style>
  <w:style w:type="character" w:customStyle="1" w:styleId="WW8Num14z8">
    <w:name w:val="WW8Num14z8"/>
    <w:rsid w:val="00031F1B"/>
  </w:style>
  <w:style w:type="character" w:customStyle="1" w:styleId="WW8Num15z0">
    <w:name w:val="WW8Num15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5z1">
    <w:name w:val="WW8Num15z1"/>
    <w:rsid w:val="00031F1B"/>
  </w:style>
  <w:style w:type="character" w:customStyle="1" w:styleId="WW8Num15z2">
    <w:name w:val="WW8Num15z2"/>
    <w:rsid w:val="00031F1B"/>
  </w:style>
  <w:style w:type="character" w:customStyle="1" w:styleId="WW8Num15z3">
    <w:name w:val="WW8Num15z3"/>
    <w:rsid w:val="00031F1B"/>
  </w:style>
  <w:style w:type="character" w:customStyle="1" w:styleId="WW8Num15z4">
    <w:name w:val="WW8Num15z4"/>
    <w:rsid w:val="00031F1B"/>
  </w:style>
  <w:style w:type="character" w:customStyle="1" w:styleId="WW8Num15z5">
    <w:name w:val="WW8Num15z5"/>
    <w:rsid w:val="00031F1B"/>
  </w:style>
  <w:style w:type="character" w:customStyle="1" w:styleId="WW8Num15z6">
    <w:name w:val="WW8Num15z6"/>
    <w:rsid w:val="00031F1B"/>
  </w:style>
  <w:style w:type="character" w:customStyle="1" w:styleId="WW8Num15z7">
    <w:name w:val="WW8Num15z7"/>
    <w:rsid w:val="00031F1B"/>
  </w:style>
  <w:style w:type="character" w:customStyle="1" w:styleId="WW8Num15z8">
    <w:name w:val="WW8Num15z8"/>
    <w:rsid w:val="00031F1B"/>
  </w:style>
  <w:style w:type="character" w:customStyle="1" w:styleId="WW8Num16z0">
    <w:name w:val="WW8Num16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6z1">
    <w:name w:val="WW8Num16z1"/>
    <w:rsid w:val="00031F1B"/>
  </w:style>
  <w:style w:type="character" w:customStyle="1" w:styleId="WW8Num16z2">
    <w:name w:val="WW8Num16z2"/>
    <w:rsid w:val="00031F1B"/>
  </w:style>
  <w:style w:type="character" w:customStyle="1" w:styleId="WW8Num16z3">
    <w:name w:val="WW8Num16z3"/>
    <w:rsid w:val="00031F1B"/>
  </w:style>
  <w:style w:type="character" w:customStyle="1" w:styleId="WW8Num16z4">
    <w:name w:val="WW8Num16z4"/>
    <w:rsid w:val="00031F1B"/>
  </w:style>
  <w:style w:type="character" w:customStyle="1" w:styleId="WW8Num16z5">
    <w:name w:val="WW8Num16z5"/>
    <w:rsid w:val="00031F1B"/>
  </w:style>
  <w:style w:type="character" w:customStyle="1" w:styleId="WW8Num16z6">
    <w:name w:val="WW8Num16z6"/>
    <w:rsid w:val="00031F1B"/>
  </w:style>
  <w:style w:type="character" w:customStyle="1" w:styleId="WW8Num16z7">
    <w:name w:val="WW8Num16z7"/>
    <w:rsid w:val="00031F1B"/>
  </w:style>
  <w:style w:type="character" w:customStyle="1" w:styleId="WW8Num16z8">
    <w:name w:val="WW8Num16z8"/>
    <w:rsid w:val="00031F1B"/>
  </w:style>
  <w:style w:type="character" w:customStyle="1" w:styleId="WW8Num17z0">
    <w:name w:val="WW8Num17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7z1">
    <w:name w:val="WW8Num17z1"/>
    <w:rsid w:val="00031F1B"/>
  </w:style>
  <w:style w:type="character" w:customStyle="1" w:styleId="WW8Num17z2">
    <w:name w:val="WW8Num17z2"/>
    <w:rsid w:val="00031F1B"/>
  </w:style>
  <w:style w:type="character" w:customStyle="1" w:styleId="WW8Num17z3">
    <w:name w:val="WW8Num17z3"/>
    <w:rsid w:val="00031F1B"/>
  </w:style>
  <w:style w:type="character" w:customStyle="1" w:styleId="WW8Num17z4">
    <w:name w:val="WW8Num17z4"/>
    <w:rsid w:val="00031F1B"/>
  </w:style>
  <w:style w:type="character" w:customStyle="1" w:styleId="WW8Num17z5">
    <w:name w:val="WW8Num17z5"/>
    <w:rsid w:val="00031F1B"/>
  </w:style>
  <w:style w:type="character" w:customStyle="1" w:styleId="WW8Num17z6">
    <w:name w:val="WW8Num17z6"/>
    <w:rsid w:val="00031F1B"/>
  </w:style>
  <w:style w:type="character" w:customStyle="1" w:styleId="WW8Num17z7">
    <w:name w:val="WW8Num17z7"/>
    <w:rsid w:val="00031F1B"/>
  </w:style>
  <w:style w:type="character" w:customStyle="1" w:styleId="WW8Num17z8">
    <w:name w:val="WW8Num17z8"/>
    <w:rsid w:val="00031F1B"/>
  </w:style>
  <w:style w:type="character" w:customStyle="1" w:styleId="WW8Num18z0">
    <w:name w:val="WW8Num18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8z1">
    <w:name w:val="WW8Num18z1"/>
    <w:rsid w:val="00031F1B"/>
  </w:style>
  <w:style w:type="character" w:customStyle="1" w:styleId="WW8Num18z2">
    <w:name w:val="WW8Num18z2"/>
    <w:rsid w:val="00031F1B"/>
  </w:style>
  <w:style w:type="character" w:customStyle="1" w:styleId="WW8Num18z3">
    <w:name w:val="WW8Num18z3"/>
    <w:rsid w:val="00031F1B"/>
  </w:style>
  <w:style w:type="character" w:customStyle="1" w:styleId="WW8Num18z4">
    <w:name w:val="WW8Num18z4"/>
    <w:rsid w:val="00031F1B"/>
  </w:style>
  <w:style w:type="character" w:customStyle="1" w:styleId="WW8Num18z5">
    <w:name w:val="WW8Num18z5"/>
    <w:rsid w:val="00031F1B"/>
  </w:style>
  <w:style w:type="character" w:customStyle="1" w:styleId="WW8Num18z6">
    <w:name w:val="WW8Num18z6"/>
    <w:rsid w:val="00031F1B"/>
  </w:style>
  <w:style w:type="character" w:customStyle="1" w:styleId="WW8Num18z7">
    <w:name w:val="WW8Num18z7"/>
    <w:rsid w:val="00031F1B"/>
  </w:style>
  <w:style w:type="character" w:customStyle="1" w:styleId="WW8Num18z8">
    <w:name w:val="WW8Num18z8"/>
    <w:rsid w:val="00031F1B"/>
  </w:style>
  <w:style w:type="character" w:customStyle="1" w:styleId="WW8Num19z0">
    <w:name w:val="WW8Num19z0"/>
    <w:rsid w:val="00031F1B"/>
  </w:style>
  <w:style w:type="character" w:customStyle="1" w:styleId="WW8Num19z1">
    <w:name w:val="WW8Num19z1"/>
    <w:rsid w:val="00031F1B"/>
  </w:style>
  <w:style w:type="character" w:customStyle="1" w:styleId="WW8Num19z2">
    <w:name w:val="WW8Num19z2"/>
    <w:rsid w:val="00031F1B"/>
  </w:style>
  <w:style w:type="character" w:customStyle="1" w:styleId="WW8Num19z3">
    <w:name w:val="WW8Num19z3"/>
    <w:rsid w:val="00031F1B"/>
  </w:style>
  <w:style w:type="character" w:customStyle="1" w:styleId="WW8Num19z4">
    <w:name w:val="WW8Num19z4"/>
    <w:rsid w:val="00031F1B"/>
  </w:style>
  <w:style w:type="character" w:customStyle="1" w:styleId="WW8Num19z5">
    <w:name w:val="WW8Num19z5"/>
    <w:rsid w:val="00031F1B"/>
  </w:style>
  <w:style w:type="character" w:customStyle="1" w:styleId="WW8Num19z6">
    <w:name w:val="WW8Num19z6"/>
    <w:rsid w:val="00031F1B"/>
  </w:style>
  <w:style w:type="character" w:customStyle="1" w:styleId="WW8Num19z7">
    <w:name w:val="WW8Num19z7"/>
    <w:rsid w:val="00031F1B"/>
  </w:style>
  <w:style w:type="character" w:customStyle="1" w:styleId="WW8Num19z8">
    <w:name w:val="WW8Num19z8"/>
    <w:rsid w:val="00031F1B"/>
  </w:style>
  <w:style w:type="character" w:customStyle="1" w:styleId="WW8Num20z0">
    <w:name w:val="WW8Num20z0"/>
    <w:rsid w:val="00031F1B"/>
    <w:rPr>
      <w:rFonts w:ascii="Symbol" w:hAnsi="Symbol" w:cs="Symbol" w:hint="default"/>
    </w:rPr>
  </w:style>
  <w:style w:type="character" w:customStyle="1" w:styleId="WW8Num20z1">
    <w:name w:val="WW8Num20z1"/>
    <w:rsid w:val="00031F1B"/>
    <w:rPr>
      <w:rFonts w:ascii="Courier New" w:hAnsi="Courier New" w:cs="Courier New" w:hint="default"/>
    </w:rPr>
  </w:style>
  <w:style w:type="character" w:customStyle="1" w:styleId="WW8Num20z2">
    <w:name w:val="WW8Num20z2"/>
    <w:rsid w:val="00031F1B"/>
    <w:rPr>
      <w:rFonts w:ascii="Wingdings" w:hAnsi="Wingdings" w:cs="Wingdings" w:hint="default"/>
    </w:rPr>
  </w:style>
  <w:style w:type="character" w:customStyle="1" w:styleId="WW8Num21z0">
    <w:name w:val="WW8Num21z0"/>
    <w:rsid w:val="00031F1B"/>
  </w:style>
  <w:style w:type="character" w:customStyle="1" w:styleId="WW8Num21z1">
    <w:name w:val="WW8Num21z1"/>
    <w:rsid w:val="00031F1B"/>
  </w:style>
  <w:style w:type="character" w:customStyle="1" w:styleId="WW8Num21z2">
    <w:name w:val="WW8Num21z2"/>
    <w:rsid w:val="00031F1B"/>
  </w:style>
  <w:style w:type="character" w:customStyle="1" w:styleId="WW8Num21z3">
    <w:name w:val="WW8Num21z3"/>
    <w:rsid w:val="00031F1B"/>
  </w:style>
  <w:style w:type="character" w:customStyle="1" w:styleId="WW8Num21z4">
    <w:name w:val="WW8Num21z4"/>
    <w:rsid w:val="00031F1B"/>
  </w:style>
  <w:style w:type="character" w:customStyle="1" w:styleId="WW8Num21z5">
    <w:name w:val="WW8Num21z5"/>
    <w:rsid w:val="00031F1B"/>
  </w:style>
  <w:style w:type="character" w:customStyle="1" w:styleId="WW8Num21z6">
    <w:name w:val="WW8Num21z6"/>
    <w:rsid w:val="00031F1B"/>
  </w:style>
  <w:style w:type="character" w:customStyle="1" w:styleId="WW8Num21z7">
    <w:name w:val="WW8Num21z7"/>
    <w:rsid w:val="00031F1B"/>
  </w:style>
  <w:style w:type="character" w:customStyle="1" w:styleId="WW8Num21z8">
    <w:name w:val="WW8Num21z8"/>
    <w:rsid w:val="00031F1B"/>
  </w:style>
  <w:style w:type="character" w:customStyle="1" w:styleId="WW8Num22z0">
    <w:name w:val="WW8Num22z0"/>
    <w:rsid w:val="00031F1B"/>
    <w:rPr>
      <w:rFonts w:ascii="Times New Roman" w:hAnsi="Times New Roman" w:cs="Times New Roman"/>
      <w:sz w:val="28"/>
      <w:szCs w:val="28"/>
    </w:rPr>
  </w:style>
  <w:style w:type="character" w:customStyle="1" w:styleId="WW8Num22z1">
    <w:name w:val="WW8Num22z1"/>
    <w:rsid w:val="00031F1B"/>
  </w:style>
  <w:style w:type="character" w:customStyle="1" w:styleId="WW8Num22z2">
    <w:name w:val="WW8Num22z2"/>
    <w:rsid w:val="00031F1B"/>
  </w:style>
  <w:style w:type="character" w:customStyle="1" w:styleId="WW8Num22z3">
    <w:name w:val="WW8Num22z3"/>
    <w:rsid w:val="00031F1B"/>
  </w:style>
  <w:style w:type="character" w:customStyle="1" w:styleId="WW8Num22z4">
    <w:name w:val="WW8Num22z4"/>
    <w:rsid w:val="00031F1B"/>
  </w:style>
  <w:style w:type="character" w:customStyle="1" w:styleId="WW8Num22z5">
    <w:name w:val="WW8Num22z5"/>
    <w:rsid w:val="00031F1B"/>
  </w:style>
  <w:style w:type="character" w:customStyle="1" w:styleId="WW8Num22z6">
    <w:name w:val="WW8Num22z6"/>
    <w:rsid w:val="00031F1B"/>
  </w:style>
  <w:style w:type="character" w:customStyle="1" w:styleId="WW8Num22z7">
    <w:name w:val="WW8Num22z7"/>
    <w:rsid w:val="00031F1B"/>
  </w:style>
  <w:style w:type="character" w:customStyle="1" w:styleId="WW8Num22z8">
    <w:name w:val="WW8Num22z8"/>
    <w:rsid w:val="00031F1B"/>
  </w:style>
  <w:style w:type="character" w:customStyle="1" w:styleId="WW8Num23z0">
    <w:name w:val="WW8Num23z0"/>
    <w:rsid w:val="00031F1B"/>
    <w:rPr>
      <w:rFonts w:ascii="Symbol" w:hAnsi="Symbol" w:cs="Symbol" w:hint="default"/>
    </w:rPr>
  </w:style>
  <w:style w:type="character" w:customStyle="1" w:styleId="WW8Num23z1">
    <w:name w:val="WW8Num23z1"/>
    <w:rsid w:val="00031F1B"/>
    <w:rPr>
      <w:rFonts w:ascii="Courier New" w:hAnsi="Courier New" w:cs="Courier New" w:hint="default"/>
    </w:rPr>
  </w:style>
  <w:style w:type="character" w:customStyle="1" w:styleId="WW8Num23z2">
    <w:name w:val="WW8Num23z2"/>
    <w:rsid w:val="00031F1B"/>
    <w:rPr>
      <w:rFonts w:ascii="Wingdings" w:hAnsi="Wingdings" w:cs="Wingdings" w:hint="default"/>
    </w:rPr>
  </w:style>
  <w:style w:type="character" w:customStyle="1" w:styleId="WW8Num24z0">
    <w:name w:val="WW8Num24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4z1">
    <w:name w:val="WW8Num24z1"/>
    <w:rsid w:val="00031F1B"/>
  </w:style>
  <w:style w:type="character" w:customStyle="1" w:styleId="WW8Num24z2">
    <w:name w:val="WW8Num24z2"/>
    <w:rsid w:val="00031F1B"/>
  </w:style>
  <w:style w:type="character" w:customStyle="1" w:styleId="WW8Num24z3">
    <w:name w:val="WW8Num24z3"/>
    <w:rsid w:val="00031F1B"/>
  </w:style>
  <w:style w:type="character" w:customStyle="1" w:styleId="WW8Num24z4">
    <w:name w:val="WW8Num24z4"/>
    <w:rsid w:val="00031F1B"/>
  </w:style>
  <w:style w:type="character" w:customStyle="1" w:styleId="WW8Num24z5">
    <w:name w:val="WW8Num24z5"/>
    <w:rsid w:val="00031F1B"/>
  </w:style>
  <w:style w:type="character" w:customStyle="1" w:styleId="WW8Num24z6">
    <w:name w:val="WW8Num24z6"/>
    <w:rsid w:val="00031F1B"/>
  </w:style>
  <w:style w:type="character" w:customStyle="1" w:styleId="WW8Num24z7">
    <w:name w:val="WW8Num24z7"/>
    <w:rsid w:val="00031F1B"/>
  </w:style>
  <w:style w:type="character" w:customStyle="1" w:styleId="WW8Num24z8">
    <w:name w:val="WW8Num24z8"/>
    <w:rsid w:val="00031F1B"/>
  </w:style>
  <w:style w:type="character" w:customStyle="1" w:styleId="WW8Num25z0">
    <w:name w:val="WW8Num25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5z1">
    <w:name w:val="WW8Num25z1"/>
    <w:rsid w:val="00031F1B"/>
  </w:style>
  <w:style w:type="character" w:customStyle="1" w:styleId="WW8Num25z2">
    <w:name w:val="WW8Num25z2"/>
    <w:rsid w:val="00031F1B"/>
  </w:style>
  <w:style w:type="character" w:customStyle="1" w:styleId="WW8Num25z3">
    <w:name w:val="WW8Num25z3"/>
    <w:rsid w:val="00031F1B"/>
  </w:style>
  <w:style w:type="character" w:customStyle="1" w:styleId="WW8Num25z4">
    <w:name w:val="WW8Num25z4"/>
    <w:rsid w:val="00031F1B"/>
  </w:style>
  <w:style w:type="character" w:customStyle="1" w:styleId="WW8Num25z5">
    <w:name w:val="WW8Num25z5"/>
    <w:rsid w:val="00031F1B"/>
  </w:style>
  <w:style w:type="character" w:customStyle="1" w:styleId="WW8Num25z6">
    <w:name w:val="WW8Num25z6"/>
    <w:rsid w:val="00031F1B"/>
  </w:style>
  <w:style w:type="character" w:customStyle="1" w:styleId="WW8Num25z7">
    <w:name w:val="WW8Num25z7"/>
    <w:rsid w:val="00031F1B"/>
  </w:style>
  <w:style w:type="character" w:customStyle="1" w:styleId="WW8Num25z8">
    <w:name w:val="WW8Num25z8"/>
    <w:rsid w:val="00031F1B"/>
  </w:style>
  <w:style w:type="character" w:customStyle="1" w:styleId="WW8Num26z0">
    <w:name w:val="WW8Num26z0"/>
    <w:rsid w:val="00031F1B"/>
    <w:rPr>
      <w:rFonts w:ascii="Symbol" w:hAnsi="Symbol" w:cs="Symbol" w:hint="default"/>
    </w:rPr>
  </w:style>
  <w:style w:type="character" w:customStyle="1" w:styleId="WW8Num26z1">
    <w:name w:val="WW8Num26z1"/>
    <w:rsid w:val="00031F1B"/>
    <w:rPr>
      <w:rFonts w:ascii="Courier New" w:hAnsi="Courier New" w:cs="Courier New" w:hint="default"/>
    </w:rPr>
  </w:style>
  <w:style w:type="character" w:customStyle="1" w:styleId="WW8Num26z2">
    <w:name w:val="WW8Num26z2"/>
    <w:rsid w:val="00031F1B"/>
    <w:rPr>
      <w:rFonts w:ascii="Wingdings" w:hAnsi="Wingdings" w:cs="Wingdings" w:hint="default"/>
    </w:rPr>
  </w:style>
  <w:style w:type="character" w:customStyle="1" w:styleId="WW8Num27z0">
    <w:name w:val="WW8Num27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7z1">
    <w:name w:val="WW8Num27z1"/>
    <w:rsid w:val="00031F1B"/>
  </w:style>
  <w:style w:type="character" w:customStyle="1" w:styleId="WW8Num27z2">
    <w:name w:val="WW8Num27z2"/>
    <w:rsid w:val="00031F1B"/>
  </w:style>
  <w:style w:type="character" w:customStyle="1" w:styleId="WW8Num27z3">
    <w:name w:val="WW8Num27z3"/>
    <w:rsid w:val="00031F1B"/>
  </w:style>
  <w:style w:type="character" w:customStyle="1" w:styleId="WW8Num27z4">
    <w:name w:val="WW8Num27z4"/>
    <w:rsid w:val="00031F1B"/>
  </w:style>
  <w:style w:type="character" w:customStyle="1" w:styleId="WW8Num27z5">
    <w:name w:val="WW8Num27z5"/>
    <w:rsid w:val="00031F1B"/>
  </w:style>
  <w:style w:type="character" w:customStyle="1" w:styleId="WW8Num27z6">
    <w:name w:val="WW8Num27z6"/>
    <w:rsid w:val="00031F1B"/>
  </w:style>
  <w:style w:type="character" w:customStyle="1" w:styleId="WW8Num27z7">
    <w:name w:val="WW8Num27z7"/>
    <w:rsid w:val="00031F1B"/>
  </w:style>
  <w:style w:type="character" w:customStyle="1" w:styleId="WW8Num27z8">
    <w:name w:val="WW8Num27z8"/>
    <w:rsid w:val="00031F1B"/>
  </w:style>
  <w:style w:type="character" w:customStyle="1" w:styleId="WW8Num28z0">
    <w:name w:val="WW8Num28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8z1">
    <w:name w:val="WW8Num28z1"/>
    <w:rsid w:val="00031F1B"/>
  </w:style>
  <w:style w:type="character" w:customStyle="1" w:styleId="WW8Num28z2">
    <w:name w:val="WW8Num28z2"/>
    <w:rsid w:val="00031F1B"/>
  </w:style>
  <w:style w:type="character" w:customStyle="1" w:styleId="WW8Num28z3">
    <w:name w:val="WW8Num28z3"/>
    <w:rsid w:val="00031F1B"/>
  </w:style>
  <w:style w:type="character" w:customStyle="1" w:styleId="WW8Num28z4">
    <w:name w:val="WW8Num28z4"/>
    <w:rsid w:val="00031F1B"/>
  </w:style>
  <w:style w:type="character" w:customStyle="1" w:styleId="WW8Num28z5">
    <w:name w:val="WW8Num28z5"/>
    <w:rsid w:val="00031F1B"/>
  </w:style>
  <w:style w:type="character" w:customStyle="1" w:styleId="WW8Num28z6">
    <w:name w:val="WW8Num28z6"/>
    <w:rsid w:val="00031F1B"/>
  </w:style>
  <w:style w:type="character" w:customStyle="1" w:styleId="WW8Num28z7">
    <w:name w:val="WW8Num28z7"/>
    <w:rsid w:val="00031F1B"/>
  </w:style>
  <w:style w:type="character" w:customStyle="1" w:styleId="WW8Num28z8">
    <w:name w:val="WW8Num28z8"/>
    <w:rsid w:val="00031F1B"/>
  </w:style>
  <w:style w:type="character" w:customStyle="1" w:styleId="WW8Num29z0">
    <w:name w:val="WW8Num29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9z1">
    <w:name w:val="WW8Num29z1"/>
    <w:rsid w:val="00031F1B"/>
  </w:style>
  <w:style w:type="character" w:customStyle="1" w:styleId="WW8Num29z2">
    <w:name w:val="WW8Num29z2"/>
    <w:rsid w:val="00031F1B"/>
  </w:style>
  <w:style w:type="character" w:customStyle="1" w:styleId="WW8Num29z3">
    <w:name w:val="WW8Num29z3"/>
    <w:rsid w:val="00031F1B"/>
  </w:style>
  <w:style w:type="character" w:customStyle="1" w:styleId="WW8Num29z4">
    <w:name w:val="WW8Num29z4"/>
    <w:rsid w:val="00031F1B"/>
  </w:style>
  <w:style w:type="character" w:customStyle="1" w:styleId="WW8Num29z5">
    <w:name w:val="WW8Num29z5"/>
    <w:rsid w:val="00031F1B"/>
  </w:style>
  <w:style w:type="character" w:customStyle="1" w:styleId="WW8Num29z6">
    <w:name w:val="WW8Num29z6"/>
    <w:rsid w:val="00031F1B"/>
  </w:style>
  <w:style w:type="character" w:customStyle="1" w:styleId="WW8Num29z7">
    <w:name w:val="WW8Num29z7"/>
    <w:rsid w:val="00031F1B"/>
  </w:style>
  <w:style w:type="character" w:customStyle="1" w:styleId="WW8Num29z8">
    <w:name w:val="WW8Num29z8"/>
    <w:rsid w:val="00031F1B"/>
  </w:style>
  <w:style w:type="character" w:customStyle="1" w:styleId="WW8Num30z0">
    <w:name w:val="WW8Num30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0z1">
    <w:name w:val="WW8Num30z1"/>
    <w:rsid w:val="00031F1B"/>
  </w:style>
  <w:style w:type="character" w:customStyle="1" w:styleId="WW8Num30z2">
    <w:name w:val="WW8Num30z2"/>
    <w:rsid w:val="00031F1B"/>
  </w:style>
  <w:style w:type="character" w:customStyle="1" w:styleId="WW8Num30z3">
    <w:name w:val="WW8Num30z3"/>
    <w:rsid w:val="00031F1B"/>
  </w:style>
  <w:style w:type="character" w:customStyle="1" w:styleId="WW8Num30z4">
    <w:name w:val="WW8Num30z4"/>
    <w:rsid w:val="00031F1B"/>
  </w:style>
  <w:style w:type="character" w:customStyle="1" w:styleId="WW8Num30z5">
    <w:name w:val="WW8Num30z5"/>
    <w:rsid w:val="00031F1B"/>
  </w:style>
  <w:style w:type="character" w:customStyle="1" w:styleId="WW8Num30z6">
    <w:name w:val="WW8Num30z6"/>
    <w:rsid w:val="00031F1B"/>
  </w:style>
  <w:style w:type="character" w:customStyle="1" w:styleId="WW8Num30z7">
    <w:name w:val="WW8Num30z7"/>
    <w:rsid w:val="00031F1B"/>
  </w:style>
  <w:style w:type="character" w:customStyle="1" w:styleId="WW8Num30z8">
    <w:name w:val="WW8Num30z8"/>
    <w:rsid w:val="00031F1B"/>
  </w:style>
  <w:style w:type="character" w:customStyle="1" w:styleId="WW8Num31z0">
    <w:name w:val="WW8Num31z0"/>
    <w:rsid w:val="00031F1B"/>
    <w:rPr>
      <w:rFonts w:ascii="Times New Roman" w:hAnsi="Times New Roman" w:cs="Times New Roman" w:hint="default"/>
      <w:sz w:val="28"/>
      <w:szCs w:val="28"/>
    </w:rPr>
  </w:style>
  <w:style w:type="character" w:customStyle="1" w:styleId="WW8Num31z1">
    <w:name w:val="WW8Num31z1"/>
    <w:rsid w:val="00031F1B"/>
    <w:rPr>
      <w:rFonts w:ascii="Courier New" w:hAnsi="Courier New" w:cs="Courier New" w:hint="default"/>
    </w:rPr>
  </w:style>
  <w:style w:type="character" w:customStyle="1" w:styleId="WW8Num31z2">
    <w:name w:val="WW8Num31z2"/>
    <w:rsid w:val="00031F1B"/>
    <w:rPr>
      <w:rFonts w:ascii="Wingdings" w:hAnsi="Wingdings" w:cs="Wingdings" w:hint="default"/>
    </w:rPr>
  </w:style>
  <w:style w:type="character" w:customStyle="1" w:styleId="WW8Num31z3">
    <w:name w:val="WW8Num31z3"/>
    <w:rsid w:val="00031F1B"/>
    <w:rPr>
      <w:rFonts w:ascii="Symbol" w:hAnsi="Symbol" w:cs="Symbol" w:hint="default"/>
    </w:rPr>
  </w:style>
  <w:style w:type="character" w:customStyle="1" w:styleId="WW8Num32z0">
    <w:name w:val="WW8Num32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2z1">
    <w:name w:val="WW8Num32z1"/>
    <w:rsid w:val="00031F1B"/>
  </w:style>
  <w:style w:type="character" w:customStyle="1" w:styleId="WW8Num32z2">
    <w:name w:val="WW8Num32z2"/>
    <w:rsid w:val="00031F1B"/>
  </w:style>
  <w:style w:type="character" w:customStyle="1" w:styleId="WW8Num32z3">
    <w:name w:val="WW8Num32z3"/>
    <w:rsid w:val="00031F1B"/>
  </w:style>
  <w:style w:type="character" w:customStyle="1" w:styleId="WW8Num32z4">
    <w:name w:val="WW8Num32z4"/>
    <w:rsid w:val="00031F1B"/>
  </w:style>
  <w:style w:type="character" w:customStyle="1" w:styleId="WW8Num32z5">
    <w:name w:val="WW8Num32z5"/>
    <w:rsid w:val="00031F1B"/>
  </w:style>
  <w:style w:type="character" w:customStyle="1" w:styleId="WW8Num32z6">
    <w:name w:val="WW8Num32z6"/>
    <w:rsid w:val="00031F1B"/>
  </w:style>
  <w:style w:type="character" w:customStyle="1" w:styleId="WW8Num32z7">
    <w:name w:val="WW8Num32z7"/>
    <w:rsid w:val="00031F1B"/>
  </w:style>
  <w:style w:type="character" w:customStyle="1" w:styleId="WW8Num32z8">
    <w:name w:val="WW8Num32z8"/>
    <w:rsid w:val="00031F1B"/>
  </w:style>
  <w:style w:type="character" w:customStyle="1" w:styleId="WW8Num33z0">
    <w:name w:val="WW8Num33z0"/>
    <w:rsid w:val="00031F1B"/>
  </w:style>
  <w:style w:type="character" w:customStyle="1" w:styleId="WW8Num33z1">
    <w:name w:val="WW8Num33z1"/>
    <w:rsid w:val="00031F1B"/>
  </w:style>
  <w:style w:type="character" w:customStyle="1" w:styleId="WW8Num33z2">
    <w:name w:val="WW8Num33z2"/>
    <w:rsid w:val="00031F1B"/>
  </w:style>
  <w:style w:type="character" w:customStyle="1" w:styleId="WW8Num33z3">
    <w:name w:val="WW8Num33z3"/>
    <w:rsid w:val="00031F1B"/>
  </w:style>
  <w:style w:type="character" w:customStyle="1" w:styleId="WW8Num33z4">
    <w:name w:val="WW8Num33z4"/>
    <w:rsid w:val="00031F1B"/>
  </w:style>
  <w:style w:type="character" w:customStyle="1" w:styleId="WW8Num33z5">
    <w:name w:val="WW8Num33z5"/>
    <w:rsid w:val="00031F1B"/>
  </w:style>
  <w:style w:type="character" w:customStyle="1" w:styleId="WW8Num33z6">
    <w:name w:val="WW8Num33z6"/>
    <w:rsid w:val="00031F1B"/>
  </w:style>
  <w:style w:type="character" w:customStyle="1" w:styleId="WW8Num33z7">
    <w:name w:val="WW8Num33z7"/>
    <w:rsid w:val="00031F1B"/>
  </w:style>
  <w:style w:type="character" w:customStyle="1" w:styleId="WW8Num33z8">
    <w:name w:val="WW8Num33z8"/>
    <w:rsid w:val="00031F1B"/>
  </w:style>
  <w:style w:type="character" w:customStyle="1" w:styleId="WW8Num34z0">
    <w:name w:val="WW8Num34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4z1">
    <w:name w:val="WW8Num34z1"/>
    <w:rsid w:val="00031F1B"/>
  </w:style>
  <w:style w:type="character" w:customStyle="1" w:styleId="WW8Num34z2">
    <w:name w:val="WW8Num34z2"/>
    <w:rsid w:val="00031F1B"/>
  </w:style>
  <w:style w:type="character" w:customStyle="1" w:styleId="WW8Num34z3">
    <w:name w:val="WW8Num34z3"/>
    <w:rsid w:val="00031F1B"/>
  </w:style>
  <w:style w:type="character" w:customStyle="1" w:styleId="WW8Num34z4">
    <w:name w:val="WW8Num34z4"/>
    <w:rsid w:val="00031F1B"/>
  </w:style>
  <w:style w:type="character" w:customStyle="1" w:styleId="WW8Num34z5">
    <w:name w:val="WW8Num34z5"/>
    <w:rsid w:val="00031F1B"/>
  </w:style>
  <w:style w:type="character" w:customStyle="1" w:styleId="WW8Num34z6">
    <w:name w:val="WW8Num34z6"/>
    <w:rsid w:val="00031F1B"/>
  </w:style>
  <w:style w:type="character" w:customStyle="1" w:styleId="WW8Num34z7">
    <w:name w:val="WW8Num34z7"/>
    <w:rsid w:val="00031F1B"/>
  </w:style>
  <w:style w:type="character" w:customStyle="1" w:styleId="WW8Num34z8">
    <w:name w:val="WW8Num34z8"/>
    <w:rsid w:val="00031F1B"/>
  </w:style>
  <w:style w:type="character" w:customStyle="1" w:styleId="WW8Num8z3">
    <w:name w:val="WW8Num8z3"/>
    <w:rsid w:val="00031F1B"/>
  </w:style>
  <w:style w:type="character" w:customStyle="1" w:styleId="WW8Num8z4">
    <w:name w:val="WW8Num8z4"/>
    <w:rsid w:val="00031F1B"/>
  </w:style>
  <w:style w:type="character" w:customStyle="1" w:styleId="WW8Num8z5">
    <w:name w:val="WW8Num8z5"/>
    <w:rsid w:val="00031F1B"/>
  </w:style>
  <w:style w:type="character" w:customStyle="1" w:styleId="WW8Num8z6">
    <w:name w:val="WW8Num8z6"/>
    <w:rsid w:val="00031F1B"/>
  </w:style>
  <w:style w:type="character" w:customStyle="1" w:styleId="WW8Num8z7">
    <w:name w:val="WW8Num8z7"/>
    <w:rsid w:val="00031F1B"/>
  </w:style>
  <w:style w:type="character" w:customStyle="1" w:styleId="WW8Num8z8">
    <w:name w:val="WW8Num8z8"/>
    <w:rsid w:val="00031F1B"/>
  </w:style>
  <w:style w:type="character" w:customStyle="1" w:styleId="FontStyle47">
    <w:name w:val="Font Style47"/>
    <w:rsid w:val="00031F1B"/>
    <w:rPr>
      <w:rFonts w:ascii="Times New Roman" w:hAnsi="Times New Roman" w:cs="Times New Roman"/>
      <w:i/>
      <w:sz w:val="22"/>
    </w:rPr>
  </w:style>
  <w:style w:type="character" w:customStyle="1" w:styleId="affff7">
    <w:name w:val="Символ сноски"/>
    <w:rsid w:val="00031F1B"/>
    <w:rPr>
      <w:rFonts w:cs="Times New Roman"/>
      <w:vertAlign w:val="superscript"/>
    </w:rPr>
  </w:style>
  <w:style w:type="character" w:customStyle="1" w:styleId="TimesNewRoman14">
    <w:name w:val="Стиль Times New Roman 14 пт"/>
    <w:rsid w:val="00031F1B"/>
    <w:rPr>
      <w:rFonts w:ascii="Times New Roman" w:hAnsi="Times New Roman" w:cs="Times New Roman"/>
      <w:sz w:val="28"/>
    </w:rPr>
  </w:style>
  <w:style w:type="character" w:customStyle="1" w:styleId="affff8">
    <w:name w:val="Символ нумерации"/>
    <w:rsid w:val="00031F1B"/>
  </w:style>
  <w:style w:type="character" w:customStyle="1" w:styleId="54">
    <w:name w:val="Заголовок №5_"/>
    <w:basedOn w:val="39"/>
    <w:rsid w:val="00031F1B"/>
    <w:rPr>
      <w:rFonts w:ascii="Arial Unicode MS" w:eastAsia="Arial Unicode MS" w:hAnsi="Arial Unicode MS" w:cs="Arial Unicode MS"/>
      <w:spacing w:val="1"/>
      <w:sz w:val="12"/>
      <w:szCs w:val="12"/>
      <w:shd w:val="clear" w:color="auto" w:fill="FFFFFF"/>
    </w:rPr>
  </w:style>
  <w:style w:type="character" w:customStyle="1" w:styleId="affff9">
    <w:name w:val="Оглавление_"/>
    <w:basedOn w:val="39"/>
    <w:rsid w:val="00031F1B"/>
    <w:rPr>
      <w:rFonts w:ascii="Arial Unicode MS" w:eastAsia="Arial Unicode MS" w:hAnsi="Arial Unicode MS" w:cs="Arial Unicode MS"/>
      <w:spacing w:val="1"/>
      <w:sz w:val="12"/>
      <w:szCs w:val="12"/>
      <w:shd w:val="clear" w:color="auto" w:fill="FFFFFF"/>
    </w:rPr>
  </w:style>
  <w:style w:type="paragraph" w:customStyle="1" w:styleId="3e">
    <w:name w:val="Название3"/>
    <w:basedOn w:val="a0"/>
    <w:rsid w:val="00031F1B"/>
    <w:pPr>
      <w:widowControl/>
      <w:suppressLineNumbers/>
      <w:suppressAutoHyphens/>
      <w:spacing w:before="120" w:after="120"/>
    </w:pPr>
    <w:rPr>
      <w:rFonts w:ascii="Calibri" w:eastAsia="Times New Roman" w:hAnsi="Calibri" w:cs="Mangal"/>
      <w:i/>
      <w:iCs/>
      <w:color w:val="auto"/>
      <w:sz w:val="24"/>
      <w:szCs w:val="24"/>
      <w:lang w:eastAsia="ar-SA"/>
    </w:rPr>
  </w:style>
  <w:style w:type="paragraph" w:customStyle="1" w:styleId="3f">
    <w:name w:val="Указатель3"/>
    <w:basedOn w:val="a0"/>
    <w:rsid w:val="00031F1B"/>
    <w:pPr>
      <w:widowControl/>
      <w:suppressLineNumbers/>
      <w:suppressAutoHyphens/>
      <w:spacing w:after="200"/>
    </w:pPr>
    <w:rPr>
      <w:rFonts w:ascii="Calibri" w:eastAsia="Times New Roman" w:hAnsi="Calibri" w:cs="Mangal"/>
      <w:color w:val="auto"/>
      <w:sz w:val="22"/>
      <w:szCs w:val="22"/>
      <w:lang w:eastAsia="ar-SA"/>
    </w:rPr>
  </w:style>
  <w:style w:type="paragraph" w:customStyle="1" w:styleId="62">
    <w:name w:val="Без интервала6"/>
    <w:rsid w:val="00031F1B"/>
    <w:pPr>
      <w:suppressAutoHyphens/>
      <w:spacing w:after="0"/>
      <w:ind w:firstLine="567"/>
      <w:jc w:val="both"/>
    </w:pPr>
    <w:rPr>
      <w:rFonts w:ascii="Times New Roman" w:eastAsia="Calibri" w:hAnsi="Times New Roman" w:cs="Times New Roman"/>
      <w:sz w:val="28"/>
      <w:lang w:eastAsia="ar-SA"/>
    </w:rPr>
  </w:style>
  <w:style w:type="paragraph" w:customStyle="1" w:styleId="63">
    <w:name w:val="Основной текст6"/>
    <w:basedOn w:val="a0"/>
    <w:rsid w:val="00031F1B"/>
    <w:pPr>
      <w:shd w:val="clear" w:color="auto" w:fill="FFFFFF"/>
      <w:spacing w:line="326" w:lineRule="exact"/>
      <w:jc w:val="center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55">
    <w:name w:val="Заголовок №5"/>
    <w:basedOn w:val="a0"/>
    <w:rsid w:val="00031F1B"/>
    <w:pPr>
      <w:shd w:val="clear" w:color="auto" w:fill="FFFFFF"/>
      <w:spacing w:before="840" w:line="326" w:lineRule="exact"/>
      <w:jc w:val="center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affffa">
    <w:name w:val="Оглавление"/>
    <w:basedOn w:val="a0"/>
    <w:rsid w:val="00031F1B"/>
    <w:pPr>
      <w:shd w:val="clear" w:color="auto" w:fill="FFFFFF"/>
      <w:spacing w:before="240" w:line="158" w:lineRule="exact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9">
    <w:name w:val="Абзац списка9"/>
    <w:basedOn w:val="a0"/>
    <w:rsid w:val="00F920EC"/>
    <w:pPr>
      <w:widowControl/>
      <w:suppressAutoHyphens/>
      <w:spacing w:after="200"/>
      <w:ind w:left="720"/>
    </w:pPr>
    <w:rPr>
      <w:rFonts w:eastAsia="Calibri"/>
      <w:color w:val="auto"/>
      <w:sz w:val="28"/>
      <w:szCs w:val="22"/>
      <w:lang w:eastAsia="ar-SA"/>
    </w:rPr>
  </w:style>
  <w:style w:type="paragraph" w:customStyle="1" w:styleId="formattext">
    <w:name w:val="formattext"/>
    <w:basedOn w:val="a0"/>
    <w:rsid w:val="00E60841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headertext">
    <w:name w:val="headertext"/>
    <w:basedOn w:val="a0"/>
    <w:rsid w:val="00E60841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1b">
    <w:name w:val="Заголовок №1_"/>
    <w:basedOn w:val="a4"/>
    <w:link w:val="1a"/>
    <w:locked/>
    <w:rsid w:val="009B0DC3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ar-SA"/>
    </w:rPr>
  </w:style>
  <w:style w:type="character" w:customStyle="1" w:styleId="affffb">
    <w:name w:val="Цветовое выделение"/>
    <w:uiPriority w:val="99"/>
    <w:rsid w:val="00444FD1"/>
    <w:rPr>
      <w:b/>
      <w:bCs/>
      <w:color w:val="000080"/>
    </w:rPr>
  </w:style>
  <w:style w:type="character" w:customStyle="1" w:styleId="8pt">
    <w:name w:val="Основной текст + 8 pt"/>
    <w:basedOn w:val="a4"/>
    <w:rsid w:val="00E8215B"/>
    <w:rPr>
      <w:b/>
      <w:bCs/>
      <w:color w:val="000000"/>
      <w:spacing w:val="-4"/>
      <w:w w:val="100"/>
      <w:position w:val="0"/>
      <w:sz w:val="16"/>
      <w:szCs w:val="16"/>
      <w:shd w:val="clear" w:color="auto" w:fill="FFFFFF"/>
      <w:vertAlign w:val="baseline"/>
      <w:lang w:val="ru-RU"/>
    </w:rPr>
  </w:style>
  <w:style w:type="character" w:customStyle="1" w:styleId="11pt">
    <w:name w:val="Основной текст + 11 pt"/>
    <w:basedOn w:val="a4"/>
    <w:rsid w:val="00E8215B"/>
    <w:rPr>
      <w:b/>
      <w:bCs/>
      <w:color w:val="000000"/>
      <w:spacing w:val="-5"/>
      <w:w w:val="100"/>
      <w:position w:val="0"/>
      <w:sz w:val="22"/>
      <w:szCs w:val="22"/>
      <w:shd w:val="clear" w:color="auto" w:fill="FFFFFF"/>
      <w:vertAlign w:val="baseline"/>
      <w:lang w:val="ru-RU"/>
    </w:rPr>
  </w:style>
  <w:style w:type="character" w:customStyle="1" w:styleId="Impact">
    <w:name w:val="Основной текст + Impact"/>
    <w:basedOn w:val="a4"/>
    <w:rsid w:val="00E8215B"/>
    <w:rPr>
      <w:rFonts w:ascii="Impact" w:eastAsia="Times New Roman" w:hAnsi="Impact" w:cs="Impact" w:hint="default"/>
      <w:b/>
      <w:bCs/>
      <w:color w:val="000000"/>
      <w:spacing w:val="0"/>
      <w:w w:val="100"/>
      <w:position w:val="0"/>
      <w:sz w:val="20"/>
      <w:szCs w:val="20"/>
      <w:shd w:val="clear" w:color="auto" w:fill="FFFFFF"/>
      <w:vertAlign w:val="baseline"/>
    </w:rPr>
  </w:style>
  <w:style w:type="character" w:customStyle="1" w:styleId="11pt1">
    <w:name w:val="Основной текст + 11 pt1"/>
    <w:basedOn w:val="a4"/>
    <w:rsid w:val="00E8215B"/>
    <w:rPr>
      <w:b/>
      <w:bCs/>
      <w:color w:val="000000"/>
      <w:spacing w:val="23"/>
      <w:w w:val="100"/>
      <w:position w:val="0"/>
      <w:sz w:val="22"/>
      <w:szCs w:val="22"/>
      <w:shd w:val="clear" w:color="auto" w:fill="FFFFFF"/>
      <w:vertAlign w:val="baseline"/>
      <w:lang w:val="ru-RU"/>
    </w:rPr>
  </w:style>
  <w:style w:type="character" w:customStyle="1" w:styleId="9pt">
    <w:name w:val="Основной текст + 9 pt"/>
    <w:basedOn w:val="a4"/>
    <w:rsid w:val="00E8215B"/>
    <w:rPr>
      <w:b/>
      <w:bCs/>
      <w:color w:val="000000"/>
      <w:spacing w:val="-5"/>
      <w:w w:val="100"/>
      <w:position w:val="0"/>
      <w:sz w:val="18"/>
      <w:szCs w:val="18"/>
      <w:shd w:val="clear" w:color="auto" w:fill="FFFFFF"/>
      <w:vertAlign w:val="baseline"/>
      <w:lang w:val="ru-RU"/>
    </w:rPr>
  </w:style>
  <w:style w:type="paragraph" w:customStyle="1" w:styleId="100">
    <w:name w:val="Абзац списка10"/>
    <w:basedOn w:val="a0"/>
    <w:rsid w:val="0013429D"/>
    <w:pPr>
      <w:widowControl/>
      <w:suppressAutoHyphens/>
      <w:spacing w:line="240" w:lineRule="auto"/>
      <w:ind w:left="720"/>
    </w:pPr>
    <w:rPr>
      <w:rFonts w:eastAsia="Times New Roman"/>
      <w:color w:val="auto"/>
      <w:sz w:val="24"/>
      <w:lang w:eastAsia="ar-SA"/>
    </w:rPr>
  </w:style>
  <w:style w:type="paragraph" w:customStyle="1" w:styleId="72">
    <w:name w:val="Без интервала7"/>
    <w:rsid w:val="0013429D"/>
    <w:pPr>
      <w:suppressAutoHyphens/>
      <w:spacing w:after="0" w:line="240" w:lineRule="auto"/>
    </w:pPr>
    <w:rPr>
      <w:rFonts w:ascii="Calibri" w:eastAsia="Times New Roman" w:hAnsi="Calibri" w:cs="font187"/>
      <w:lang w:eastAsia="ar-SA"/>
    </w:rPr>
  </w:style>
  <w:style w:type="paragraph" w:customStyle="1" w:styleId="320">
    <w:name w:val="Основной текст 32"/>
    <w:basedOn w:val="a0"/>
    <w:rsid w:val="00473911"/>
    <w:pPr>
      <w:widowControl/>
      <w:suppressAutoHyphens/>
      <w:overflowPunct w:val="0"/>
      <w:autoSpaceDE w:val="0"/>
      <w:autoSpaceDN w:val="0"/>
      <w:adjustRightInd w:val="0"/>
      <w:spacing w:line="100" w:lineRule="atLeast"/>
      <w:jc w:val="center"/>
      <w:textAlignment w:val="baseline"/>
    </w:pPr>
    <w:rPr>
      <w:rFonts w:ascii="Arial" w:eastAsia="Times New Roman" w:hAnsi="Arial"/>
      <w:color w:val="auto"/>
      <w:sz w:val="22"/>
      <w:lang w:eastAsia="ru-RU"/>
    </w:rPr>
  </w:style>
  <w:style w:type="paragraph" w:customStyle="1" w:styleId="affffc">
    <w:name w:val="????"/>
    <w:basedOn w:val="a0"/>
    <w:rsid w:val="00473911"/>
    <w:pPr>
      <w:widowControl/>
      <w:suppressAutoHyphens/>
      <w:overflowPunct w:val="0"/>
      <w:autoSpaceDE w:val="0"/>
      <w:autoSpaceDN w:val="0"/>
      <w:adjustRightInd w:val="0"/>
      <w:spacing w:line="100" w:lineRule="atLeast"/>
      <w:jc w:val="center"/>
      <w:textAlignment w:val="baseline"/>
    </w:pPr>
    <w:rPr>
      <w:rFonts w:eastAsia="Times New Roman"/>
      <w:color w:val="auto"/>
      <w:sz w:val="28"/>
      <w:lang w:eastAsia="ru-RU"/>
    </w:rPr>
  </w:style>
  <w:style w:type="paragraph" w:customStyle="1" w:styleId="80">
    <w:name w:val="Без интервала8"/>
    <w:rsid w:val="00E43DE7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90">
    <w:name w:val="Без интервала9"/>
    <w:rsid w:val="00A575E5"/>
    <w:pPr>
      <w:suppressAutoHyphens/>
      <w:spacing w:after="0" w:line="100" w:lineRule="atLeast"/>
    </w:pPr>
    <w:rPr>
      <w:rFonts w:ascii="Calibri" w:eastAsia="Arial" w:hAnsi="Calibri" w:cs="Calibri"/>
      <w:kern w:val="1"/>
      <w:lang w:eastAsia="ar-SA"/>
    </w:rPr>
  </w:style>
  <w:style w:type="paragraph" w:customStyle="1" w:styleId="112">
    <w:name w:val="Абзац списка11"/>
    <w:basedOn w:val="a0"/>
    <w:rsid w:val="00A575E5"/>
    <w:pPr>
      <w:widowControl/>
      <w:suppressAutoHyphens/>
      <w:spacing w:after="200"/>
      <w:ind w:left="708"/>
    </w:pPr>
    <w:rPr>
      <w:rFonts w:ascii="Calibri" w:eastAsia="Times New Roman" w:hAnsi="Calibri" w:cs="Calibri"/>
      <w:color w:val="auto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aliases w:val="Знак Знак,Глава"/>
    <w:basedOn w:val="a0"/>
    <w:next w:val="a0"/>
    <w:link w:val="11"/>
    <w:uiPriority w:val="9"/>
    <w:qFormat/>
    <w:rsid w:val="007743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uiPriority w:val="99"/>
    <w:unhideWhenUsed/>
    <w:qFormat/>
    <w:rsid w:val="0077436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1"/>
    <w:link w:val="30"/>
    <w:uiPriority w:val="99"/>
    <w:qFormat/>
    <w:rsid w:val="00774369"/>
    <w:pPr>
      <w:keepNext/>
      <w:keepLines/>
      <w:tabs>
        <w:tab w:val="left" w:pos="1814"/>
      </w:tabs>
      <w:suppressAutoHyphens/>
      <w:spacing w:before="120" w:after="0" w:line="252" w:lineRule="auto"/>
      <w:ind w:firstLine="851"/>
      <w:outlineLvl w:val="2"/>
    </w:pPr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paragraph" w:styleId="4">
    <w:name w:val="heading 4"/>
    <w:basedOn w:val="a0"/>
    <w:next w:val="a0"/>
    <w:link w:val="40"/>
    <w:uiPriority w:val="99"/>
    <w:unhideWhenUsed/>
    <w:qFormat/>
    <w:rsid w:val="00774369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9"/>
    <w:semiHidden/>
    <w:unhideWhenUsed/>
    <w:qFormat/>
    <w:rsid w:val="00774369"/>
    <w:pPr>
      <w:keepNext/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нак Знак Знак,Глава Знак"/>
    <w:basedOn w:val="a2"/>
    <w:link w:val="10"/>
    <w:uiPriority w:val="9"/>
    <w:rsid w:val="007743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7743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9"/>
    <w:rsid w:val="00774369"/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9"/>
    <w:rsid w:val="0077436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2"/>
    <w:link w:val="5"/>
    <w:uiPriority w:val="99"/>
    <w:semiHidden/>
    <w:rsid w:val="0077436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4"/>
    <w:uiPriority w:val="99"/>
    <w:semiHidden/>
    <w:unhideWhenUsed/>
    <w:rsid w:val="00774369"/>
  </w:style>
  <w:style w:type="paragraph" w:styleId="a5">
    <w:name w:val="header"/>
    <w:basedOn w:val="a0"/>
    <w:link w:val="a6"/>
    <w:uiPriority w:val="99"/>
    <w:unhideWhenUsed/>
    <w:rsid w:val="007743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2"/>
    <w:link w:val="a5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7743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a"/>
    <w:link w:val="ab"/>
    <w:uiPriority w:val="99"/>
    <w:qFormat/>
    <w:rsid w:val="0077436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ab">
    <w:name w:val="Подзаголовок Знак"/>
    <w:basedOn w:val="a2"/>
    <w:link w:val="a9"/>
    <w:uiPriority w:val="99"/>
    <w:rsid w:val="00774369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ac">
    <w:name w:val="Title"/>
    <w:basedOn w:val="a0"/>
    <w:next w:val="a9"/>
    <w:link w:val="ad"/>
    <w:uiPriority w:val="99"/>
    <w:qFormat/>
    <w:rsid w:val="007743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d">
    <w:name w:val="Название Знак"/>
    <w:basedOn w:val="a2"/>
    <w:link w:val="ac"/>
    <w:uiPriority w:val="99"/>
    <w:rsid w:val="0077436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e">
    <w:name w:val="Normal (Web)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0"/>
    <w:link w:val="af"/>
    <w:uiPriority w:val="99"/>
    <w:rsid w:val="0077436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2"/>
    <w:link w:val="aa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styleId="af0">
    <w:name w:val="Hyperlink"/>
    <w:basedOn w:val="a2"/>
    <w:uiPriority w:val="99"/>
    <w:rsid w:val="00774369"/>
    <w:rPr>
      <w:color w:val="0000FF"/>
      <w:u w:val="single"/>
    </w:rPr>
  </w:style>
  <w:style w:type="paragraph" w:customStyle="1" w:styleId="ConsPlusNormal">
    <w:name w:val="ConsPlusNormal"/>
    <w:link w:val="ConsPlusNormal0"/>
    <w:rsid w:val="0077436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1">
    <w:name w:val="Содержимое таблицы"/>
    <w:basedOn w:val="a0"/>
    <w:rsid w:val="00774369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erp-urlitem">
    <w:name w:val="serp-url__item"/>
    <w:basedOn w:val="a2"/>
    <w:rsid w:val="00774369"/>
    <w:rPr>
      <w:rFonts w:cs="Times New Roman"/>
    </w:rPr>
  </w:style>
  <w:style w:type="paragraph" w:styleId="af2">
    <w:name w:val="List Paragraph"/>
    <w:basedOn w:val="a0"/>
    <w:uiPriority w:val="34"/>
    <w:qFormat/>
    <w:rsid w:val="0077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kstob">
    <w:name w:val="tekstob"/>
    <w:basedOn w:val="a0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title">
    <w:name w:val="doc_title"/>
    <w:basedOn w:val="a0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2"/>
    <w:qFormat/>
    <w:rsid w:val="00774369"/>
    <w:rPr>
      <w:b/>
    </w:rPr>
  </w:style>
  <w:style w:type="paragraph" w:styleId="af4">
    <w:name w:val="No Spacing"/>
    <w:qFormat/>
    <w:rsid w:val="00774369"/>
    <w:pPr>
      <w:spacing w:after="0" w:line="240" w:lineRule="auto"/>
    </w:pPr>
    <w:rPr>
      <w:rFonts w:ascii="Calibri" w:eastAsia="Times New Roman" w:hAnsi="Calibri" w:cs="Times New Roman"/>
    </w:rPr>
  </w:style>
  <w:style w:type="table" w:styleId="af5">
    <w:name w:val="Table Grid"/>
    <w:basedOn w:val="a3"/>
    <w:uiPriority w:val="59"/>
    <w:rsid w:val="0077436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Plain Text"/>
    <w:aliases w:val="Знак Знак1,Знак7"/>
    <w:basedOn w:val="a0"/>
    <w:link w:val="af6"/>
    <w:rsid w:val="0077436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af6">
    <w:name w:val="Текст Знак"/>
    <w:aliases w:val="Знак Знак1 Знак,Знак7 Знак"/>
    <w:basedOn w:val="a2"/>
    <w:link w:val="a1"/>
    <w:rsid w:val="00774369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ConsPlusNonformat">
    <w:name w:val="ConsPlusNonformat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uiPriority w:val="99"/>
    <w:locked/>
    <w:rsid w:val="0077436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andard">
    <w:name w:val="Standard"/>
    <w:rsid w:val="00774369"/>
    <w:pPr>
      <w:widowControl w:val="0"/>
      <w:autoSpaceDE w:val="0"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18"/>
      <w:szCs w:val="18"/>
      <w:lang w:eastAsia="zh-CN"/>
    </w:rPr>
  </w:style>
  <w:style w:type="paragraph" w:customStyle="1" w:styleId="af7">
    <w:name w:val="Нормальный (таблица)"/>
    <w:basedOn w:val="a0"/>
    <w:next w:val="a0"/>
    <w:rsid w:val="0077436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8">
    <w:name w:val="Balloon Text"/>
    <w:basedOn w:val="a0"/>
    <w:link w:val="af9"/>
    <w:uiPriority w:val="99"/>
    <w:semiHidden/>
    <w:unhideWhenUsed/>
    <w:rsid w:val="0077436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2"/>
    <w:link w:val="af8"/>
    <w:uiPriority w:val="99"/>
    <w:semiHidden/>
    <w:rsid w:val="007743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a">
    <w:name w:val="Заголовок"/>
    <w:basedOn w:val="a0"/>
    <w:next w:val="aa"/>
    <w:rsid w:val="00774369"/>
    <w:pPr>
      <w:keepNext/>
      <w:spacing w:before="240" w:after="120" w:line="240" w:lineRule="auto"/>
    </w:pPr>
    <w:rPr>
      <w:rFonts w:ascii="Arial" w:eastAsia="Times New Roman" w:hAnsi="Arial" w:cs="Tahoma"/>
      <w:sz w:val="28"/>
      <w:szCs w:val="28"/>
      <w:lang w:eastAsia="ar-SA"/>
    </w:rPr>
  </w:style>
  <w:style w:type="paragraph" w:customStyle="1" w:styleId="a">
    <w:name w:val="МаркТабл"/>
    <w:rsid w:val="00774369"/>
    <w:pPr>
      <w:numPr>
        <w:numId w:val="1"/>
      </w:numPr>
      <w:tabs>
        <w:tab w:val="left" w:pos="680"/>
      </w:tabs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customStyle="1" w:styleId="1">
    <w:name w:val="Маркированный1"/>
    <w:link w:val="13"/>
    <w:rsid w:val="00774369"/>
    <w:pPr>
      <w:numPr>
        <w:numId w:val="2"/>
      </w:numPr>
      <w:tabs>
        <w:tab w:val="left" w:pos="1247"/>
      </w:tabs>
      <w:spacing w:before="40"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character" w:customStyle="1" w:styleId="13">
    <w:name w:val="Маркированный1 Знак"/>
    <w:link w:val="1"/>
    <w:locked/>
    <w:rsid w:val="00774369"/>
    <w:rPr>
      <w:rFonts w:ascii="Times New Roman" w:eastAsia="SimSun" w:hAnsi="Times New Roman" w:cs="Times New Roman"/>
      <w:sz w:val="28"/>
      <w:lang w:eastAsia="ru-RU"/>
    </w:rPr>
  </w:style>
  <w:style w:type="paragraph" w:customStyle="1" w:styleId="31">
    <w:name w:val="Текст3"/>
    <w:basedOn w:val="3"/>
    <w:rsid w:val="00774369"/>
    <w:pPr>
      <w:keepNext w:val="0"/>
      <w:keepLines w:val="0"/>
      <w:numPr>
        <w:ilvl w:val="2"/>
      </w:numPr>
      <w:suppressAutoHyphens w:val="0"/>
      <w:spacing w:before="80"/>
      <w:ind w:firstLine="851"/>
      <w:jc w:val="both"/>
    </w:pPr>
    <w:rPr>
      <w:b w:val="0"/>
      <w:bCs w:val="0"/>
    </w:rPr>
  </w:style>
  <w:style w:type="paragraph" w:styleId="21">
    <w:name w:val="Body Text Indent 2"/>
    <w:basedOn w:val="a0"/>
    <w:link w:val="22"/>
    <w:uiPriority w:val="99"/>
    <w:rsid w:val="00774369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22">
    <w:name w:val="Основной текст с отступом 2 Знак"/>
    <w:basedOn w:val="a2"/>
    <w:link w:val="21"/>
    <w:uiPriority w:val="99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32">
    <w:name w:val="Body Text 3"/>
    <w:basedOn w:val="a0"/>
    <w:link w:val="33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33">
    <w:name w:val="Основной текст 3 Знак"/>
    <w:basedOn w:val="a2"/>
    <w:link w:val="32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3">
    <w:name w:val="Body Text 2"/>
    <w:basedOn w:val="a0"/>
    <w:link w:val="24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24">
    <w:name w:val="Основной текст 2 Знак"/>
    <w:basedOn w:val="a2"/>
    <w:link w:val="23"/>
    <w:rsid w:val="0077436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customStyle="1" w:styleId="310">
    <w:name w:val="Основной текст 31"/>
    <w:basedOn w:val="a0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0">
    <w:name w:val="Основной текст 21"/>
    <w:basedOn w:val="a0"/>
    <w:rsid w:val="0077436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paragraph" w:customStyle="1" w:styleId="Default">
    <w:name w:val="Default"/>
    <w:rsid w:val="007743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PlusCell">
    <w:name w:val="ConsPlusCell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b">
    <w:name w:val="Date"/>
    <w:basedOn w:val="a0"/>
    <w:next w:val="a0"/>
    <w:link w:val="afc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Дата Знак"/>
    <w:basedOn w:val="a2"/>
    <w:link w:val="afb"/>
    <w:uiPriority w:val="99"/>
    <w:semiHidden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rsid w:val="0077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774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77436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0"/>
    <w:rsid w:val="0077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page number"/>
    <w:basedOn w:val="a2"/>
    <w:rsid w:val="00774369"/>
    <w:rPr>
      <w:rFonts w:cs="Times New Roman"/>
    </w:rPr>
  </w:style>
  <w:style w:type="paragraph" w:customStyle="1" w:styleId="211">
    <w:name w:val="Основной текст с отступом 21"/>
    <w:basedOn w:val="a0"/>
    <w:rsid w:val="00774369"/>
    <w:pPr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11">
    <w:name w:val="Font Style11"/>
    <w:rsid w:val="00774369"/>
    <w:rPr>
      <w:rFonts w:ascii="Times New Roman" w:hAnsi="Times New Roman"/>
      <w:sz w:val="24"/>
    </w:rPr>
  </w:style>
  <w:style w:type="paragraph" w:customStyle="1" w:styleId="Style3">
    <w:name w:val="Style3"/>
    <w:basedOn w:val="a0"/>
    <w:rsid w:val="00774369"/>
    <w:pPr>
      <w:widowControl w:val="0"/>
      <w:autoSpaceDE w:val="0"/>
      <w:autoSpaceDN w:val="0"/>
      <w:adjustRightInd w:val="0"/>
      <w:spacing w:after="0" w:line="30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0"/>
    <w:rsid w:val="00774369"/>
    <w:pPr>
      <w:widowControl w:val="0"/>
      <w:autoSpaceDE w:val="0"/>
      <w:autoSpaceDN w:val="0"/>
      <w:adjustRightInd w:val="0"/>
      <w:spacing w:after="0" w:line="295" w:lineRule="exact"/>
      <w:ind w:firstLine="57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774369"/>
    <w:rPr>
      <w:rFonts w:ascii="Times New Roman" w:hAnsi="Times New Roman"/>
      <w:b/>
      <w:sz w:val="24"/>
    </w:rPr>
  </w:style>
  <w:style w:type="character" w:styleId="aff0">
    <w:name w:val="FollowedHyperlink"/>
    <w:basedOn w:val="a2"/>
    <w:uiPriority w:val="99"/>
    <w:semiHidden/>
    <w:unhideWhenUsed/>
    <w:rsid w:val="00774369"/>
    <w:rPr>
      <w:color w:val="800080"/>
      <w:u w:val="single"/>
    </w:rPr>
  </w:style>
  <w:style w:type="character" w:customStyle="1" w:styleId="110">
    <w:name w:val="Заголовок 1 Знак1"/>
    <w:aliases w:val="Глава Знак1"/>
    <w:uiPriority w:val="99"/>
    <w:rsid w:val="00774369"/>
    <w:rPr>
      <w:rFonts w:ascii="Cambria" w:hAnsi="Cambria"/>
      <w:b/>
      <w:color w:val="365F91"/>
      <w:sz w:val="28"/>
    </w:rPr>
  </w:style>
  <w:style w:type="paragraph" w:styleId="15">
    <w:name w:val="toc 1"/>
    <w:basedOn w:val="a0"/>
    <w:next w:val="a0"/>
    <w:autoRedefine/>
    <w:uiPriority w:val="99"/>
    <w:semiHidden/>
    <w:unhideWhenUsed/>
    <w:rsid w:val="00774369"/>
    <w:pPr>
      <w:tabs>
        <w:tab w:val="right" w:leader="dot" w:pos="9360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6"/>
      <w:szCs w:val="26"/>
      <w:lang w:val="en-US" w:eastAsia="ru-RU"/>
    </w:rPr>
  </w:style>
  <w:style w:type="paragraph" w:styleId="aff1">
    <w:name w:val="footnote text"/>
    <w:basedOn w:val="a0"/>
    <w:link w:val="aff2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basedOn w:val="a2"/>
    <w:link w:val="aff1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text"/>
    <w:basedOn w:val="a0"/>
    <w:link w:val="aff4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774369"/>
    <w:pPr>
      <w:spacing w:before="120" w:after="0" w:line="240" w:lineRule="auto"/>
      <w:ind w:firstLine="54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77436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7436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743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Normal">
    <w:name w:val="ConsNormal"/>
    <w:uiPriority w:val="99"/>
    <w:rsid w:val="00774369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7">
    <w:name w:val="Знак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16">
    <w:name w:val="Знак Знак Знак1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aff8">
    <w:name w:val="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u">
    <w:name w:val="u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Знак Знак Знак Знак1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25">
    <w:name w:val="Знак Знак Знак2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CharCharCarCarCharCharCarCarCharCharCarCarCharChar">
    <w:name w:val="Char Char Car Car Char Char Car Car Char Char Car Car Char Char"/>
    <w:basedOn w:val="a0"/>
    <w:uiPriority w:val="99"/>
    <w:rsid w:val="00774369"/>
    <w:pPr>
      <w:spacing w:after="160" w:line="240" w:lineRule="exac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2">
    <w:name w:val="Цветной список - Акцент 12"/>
    <w:basedOn w:val="a0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1">
    <w:name w:val="Светлый список — акцент 51"/>
    <w:basedOn w:val="a0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6">
    <w:name w:val="Обычный2"/>
    <w:uiPriority w:val="99"/>
    <w:rsid w:val="00774369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customStyle="1" w:styleId="uni">
    <w:name w:val="uni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eastAsia="ru-RU"/>
    </w:rPr>
  </w:style>
  <w:style w:type="paragraph" w:customStyle="1" w:styleId="unip">
    <w:name w:val="unip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ru-RU"/>
    </w:rPr>
  </w:style>
  <w:style w:type="character" w:styleId="aff9">
    <w:name w:val="footnote reference"/>
    <w:basedOn w:val="a2"/>
    <w:uiPriority w:val="99"/>
    <w:semiHidden/>
    <w:unhideWhenUsed/>
    <w:rsid w:val="00774369"/>
    <w:rPr>
      <w:vertAlign w:val="superscript"/>
    </w:rPr>
  </w:style>
  <w:style w:type="character" w:styleId="affa">
    <w:name w:val="annotation reference"/>
    <w:basedOn w:val="a2"/>
    <w:uiPriority w:val="99"/>
    <w:semiHidden/>
    <w:unhideWhenUsed/>
    <w:rsid w:val="00774369"/>
    <w:rPr>
      <w:sz w:val="16"/>
    </w:rPr>
  </w:style>
  <w:style w:type="character" w:customStyle="1" w:styleId="apple-converted-space">
    <w:name w:val="apple-converted-space"/>
    <w:uiPriority w:val="99"/>
    <w:rsid w:val="00774369"/>
  </w:style>
  <w:style w:type="paragraph" w:styleId="affb">
    <w:name w:val="Document Map"/>
    <w:basedOn w:val="a0"/>
    <w:link w:val="affc"/>
    <w:uiPriority w:val="99"/>
    <w:semiHidden/>
    <w:unhideWhenUsed/>
    <w:rsid w:val="003A07AF"/>
    <w:pPr>
      <w:spacing w:after="0" w:line="240" w:lineRule="auto"/>
    </w:pPr>
    <w:rPr>
      <w:rFonts w:ascii="Lucida Grande CY" w:eastAsia="Times New Roman" w:hAnsi="Lucida Grande CY" w:cs="Lucida Grande CY"/>
      <w:sz w:val="24"/>
      <w:szCs w:val="24"/>
      <w:lang w:eastAsia="ru-RU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3A07AF"/>
    <w:rPr>
      <w:rFonts w:ascii="Lucida Grande CY" w:eastAsia="Times New Roman" w:hAnsi="Lucida Grande CY" w:cs="Lucida Grande CY"/>
      <w:sz w:val="24"/>
      <w:szCs w:val="24"/>
      <w:lang w:eastAsia="ru-RU"/>
    </w:rPr>
  </w:style>
  <w:style w:type="paragraph" w:customStyle="1" w:styleId="affd">
    <w:name w:val="Знак Знак Знак Знак"/>
    <w:basedOn w:val="a0"/>
    <w:uiPriority w:val="99"/>
    <w:rsid w:val="003A07A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affe">
    <w:name w:val="Основной текст + Курсив"/>
    <w:basedOn w:val="af"/>
    <w:uiPriority w:val="99"/>
    <w:rsid w:val="003A07AF"/>
    <w:rPr>
      <w:rFonts w:ascii="Sylfaen" w:eastAsia="Times New Roman" w:hAnsi="Sylfaen" w:cs="Sylfaen" w:hint="default"/>
      <w:i/>
      <w:iCs/>
      <w:noProof/>
      <w:sz w:val="25"/>
      <w:szCs w:val="25"/>
      <w:shd w:val="clear" w:color="auto" w:fill="FFFFFF"/>
      <w:lang w:eastAsia="ru-RU"/>
    </w:rPr>
  </w:style>
  <w:style w:type="paragraph" w:customStyle="1" w:styleId="27">
    <w:name w:val="Знак Знак2"/>
    <w:basedOn w:val="a0"/>
    <w:rsid w:val="00B04774"/>
    <w:pPr>
      <w:spacing w:after="160" w:line="240" w:lineRule="exact"/>
    </w:pPr>
    <w:rPr>
      <w:rFonts w:ascii="Verdana" w:eastAsia="Times New Roman" w:hAnsi="Verdana" w:cs="Tahoma"/>
      <w:sz w:val="24"/>
      <w:szCs w:val="24"/>
      <w:lang w:val="en-US"/>
    </w:rPr>
  </w:style>
  <w:style w:type="character" w:customStyle="1" w:styleId="spell">
    <w:name w:val="spell"/>
    <w:basedOn w:val="a2"/>
    <w:rsid w:val="00B04774"/>
  </w:style>
  <w:style w:type="paragraph" w:customStyle="1" w:styleId="WW-">
    <w:name w:val="WW-Базовый"/>
    <w:rsid w:val="003E63B3"/>
    <w:pPr>
      <w:tabs>
        <w:tab w:val="left" w:pos="708"/>
      </w:tabs>
      <w:suppressAutoHyphens/>
      <w:spacing w:after="0" w:line="100" w:lineRule="atLeast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afff">
    <w:name w:val="Норм"/>
    <w:basedOn w:val="a0"/>
    <w:rsid w:val="003E63B3"/>
    <w:pPr>
      <w:suppressAutoHyphens/>
      <w:jc w:val="center"/>
    </w:pPr>
    <w:rPr>
      <w:rFonts w:ascii="Calibri" w:eastAsia="Times New Roman" w:hAnsi="Calibri" w:cs="Calibri"/>
      <w:sz w:val="28"/>
      <w:szCs w:val="20"/>
      <w:lang w:eastAsia="ar-SA"/>
    </w:rPr>
  </w:style>
  <w:style w:type="paragraph" w:customStyle="1" w:styleId="ConsPlusDocList">
    <w:name w:val="ConsPlusDocList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customStyle="1" w:styleId="ConsPlusJurTerm">
    <w:name w:val="ConsPlusJurTerm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table" w:customStyle="1" w:styleId="18">
    <w:name w:val="Сетка таблицы1"/>
    <w:basedOn w:val="a3"/>
    <w:next w:val="af5"/>
    <w:uiPriority w:val="59"/>
    <w:rsid w:val="00996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3"/>
    <w:next w:val="af5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0">
    <w:name w:val="endnote text"/>
    <w:basedOn w:val="a0"/>
    <w:link w:val="afff1"/>
    <w:uiPriority w:val="99"/>
    <w:semiHidden/>
    <w:unhideWhenUsed/>
    <w:rsid w:val="00996672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996672"/>
    <w:rPr>
      <w:rFonts w:ascii="Calibri" w:eastAsia="Times New Roman" w:hAnsi="Calibri" w:cs="Times New Roman"/>
      <w:sz w:val="20"/>
      <w:szCs w:val="20"/>
    </w:rPr>
  </w:style>
  <w:style w:type="table" w:customStyle="1" w:styleId="28">
    <w:name w:val="Сетка таблицы2"/>
    <w:basedOn w:val="a3"/>
    <w:next w:val="af5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endnote reference"/>
    <w:basedOn w:val="a2"/>
    <w:uiPriority w:val="99"/>
    <w:semiHidden/>
    <w:unhideWhenUsed/>
    <w:rsid w:val="00996672"/>
    <w:rPr>
      <w:vertAlign w:val="superscript"/>
    </w:rPr>
  </w:style>
  <w:style w:type="paragraph" w:customStyle="1" w:styleId="ListParagraph">
    <w:name w:val="List Paragraph"/>
    <w:basedOn w:val="a0"/>
    <w:rsid w:val="00563929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empred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6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42038803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4203880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4203880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F938B-F0C7-4838-AB32-0BE6565C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4827</Words>
  <Characters>27515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32278</CharactersWithSpaces>
  <SharedDoc>false</SharedDoc>
  <HLinks>
    <vt:vector size="78" baseType="variant">
      <vt:variant>
        <vt:i4>3932165</vt:i4>
      </vt:variant>
      <vt:variant>
        <vt:i4>36</vt:i4>
      </vt:variant>
      <vt:variant>
        <vt:i4>0</vt:i4>
      </vt:variant>
      <vt:variant>
        <vt:i4>5</vt:i4>
      </vt:variant>
      <vt:variant>
        <vt:lpwstr>mailto:zempred@mail.ru</vt:lpwstr>
      </vt:variant>
      <vt:variant>
        <vt:lpwstr/>
      </vt:variant>
      <vt:variant>
        <vt:i4>5701652</vt:i4>
      </vt:variant>
      <vt:variant>
        <vt:i4>33</vt:i4>
      </vt:variant>
      <vt:variant>
        <vt:i4>0</vt:i4>
      </vt:variant>
      <vt:variant>
        <vt:i4>5</vt:i4>
      </vt:variant>
      <vt:variant>
        <vt:lpwstr>http://home.garant.ru/document?id=12037300&amp;sub=2</vt:lpwstr>
      </vt:variant>
      <vt:variant>
        <vt:lpwstr/>
      </vt:variant>
      <vt:variant>
        <vt:i4>1703968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sub_101</vt:lpwstr>
      </vt:variant>
      <vt:variant>
        <vt:i4>1703968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sub_102</vt:lpwstr>
      </vt:variant>
      <vt:variant>
        <vt:i4>2752529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sub_0</vt:lpwstr>
      </vt:variant>
      <vt:variant>
        <vt:i4>5373973</vt:i4>
      </vt:variant>
      <vt:variant>
        <vt:i4>12</vt:i4>
      </vt:variant>
      <vt:variant>
        <vt:i4>0</vt:i4>
      </vt:variant>
      <vt:variant>
        <vt:i4>5</vt:i4>
      </vt:variant>
      <vt:variant>
        <vt:lpwstr>http://home.garant.ru/document?id=42664819&amp;sub=0</vt:lpwstr>
      </vt:variant>
      <vt:variant>
        <vt:lpwstr/>
      </vt:variant>
      <vt:variant>
        <vt:i4>2752528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sub_1000</vt:lpwstr>
      </vt:variant>
      <vt:variant>
        <vt:i4>5242909</vt:i4>
      </vt:variant>
      <vt:variant>
        <vt:i4>6</vt:i4>
      </vt:variant>
      <vt:variant>
        <vt:i4>0</vt:i4>
      </vt:variant>
      <vt:variant>
        <vt:i4>5</vt:i4>
      </vt:variant>
      <vt:variant>
        <vt:lpwstr>http://home.garant.ru/document?id=15059176&amp;sub=0</vt:lpwstr>
      </vt:variant>
      <vt:variant>
        <vt:lpwstr/>
      </vt:variant>
      <vt:variant>
        <vt:i4>5570579</vt:i4>
      </vt:variant>
      <vt:variant>
        <vt:i4>3</vt:i4>
      </vt:variant>
      <vt:variant>
        <vt:i4>0</vt:i4>
      </vt:variant>
      <vt:variant>
        <vt:i4>5</vt:i4>
      </vt:variant>
      <vt:variant>
        <vt:lpwstr>http://home.garant.ru/document?id=70234504&amp;sub=0</vt:lpwstr>
      </vt:variant>
      <vt:variant>
        <vt:lpwstr/>
      </vt:variant>
      <vt:variant>
        <vt:i4>5373975</vt:i4>
      </vt:variant>
      <vt:variant>
        <vt:i4>0</vt:i4>
      </vt:variant>
      <vt:variant>
        <vt:i4>0</vt:i4>
      </vt:variant>
      <vt:variant>
        <vt:i4>5</vt:i4>
      </vt:variant>
      <vt:variant>
        <vt:lpwstr>http://home.garant.ru/document?id=12064203&amp;sub=0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Герман</cp:lastModifiedBy>
  <cp:revision>43</cp:revision>
  <cp:lastPrinted>2017-07-06T11:43:00Z</cp:lastPrinted>
  <dcterms:created xsi:type="dcterms:W3CDTF">2017-08-21T10:17:00Z</dcterms:created>
  <dcterms:modified xsi:type="dcterms:W3CDTF">2017-10-11T04:08:00Z</dcterms:modified>
</cp:coreProperties>
</file>